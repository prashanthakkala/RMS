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54BB0" w:rsidRPr="00C105C5" w:rsidP="000B032A" w14:paraId="6F265B03" w14:textId="6A41BDA1">
      <w:pPr>
        <w:pStyle w:val="HTMLPreformatted"/>
        <w:ind w:left="4580" w:hanging="4580"/>
        <w:rPr>
          <w:rFonts w:ascii="Times New Roman" w:hAnsi="Times New Roman" w:cs="Times New Roman"/>
          <w:b/>
          <w:highlight w:val="yellow"/>
        </w:rPr>
      </w:pPr>
      <w:r>
        <w:rPr>
          <w:rFonts w:ascii="Times New Roman" w:hAnsi="Times New Roman" w:cs="Times New Roman"/>
          <w:b/>
          <w:sz w:val="28"/>
          <w:szCs w:val="28"/>
        </w:rPr>
        <w:t>P Venkateswarlu</w:t>
      </w:r>
      <w:r w:rsidR="00CE7998">
        <w:rPr>
          <w:rFonts w:ascii="Times New Roman" w:hAnsi="Times New Roman" w:cs="Times New Roman"/>
          <w:b/>
        </w:rPr>
        <w:tab/>
      </w:r>
      <w:r w:rsidR="00CE7998">
        <w:rPr>
          <w:rFonts w:ascii="Times New Roman" w:hAnsi="Times New Roman" w:cs="Times New Roman"/>
          <w:b/>
        </w:rPr>
        <w:tab/>
      </w:r>
      <w:r w:rsidR="008C24DE">
        <w:rPr>
          <w:rFonts w:ascii="Times New Roman" w:hAnsi="Times New Roman" w:cs="Times New Roman"/>
          <w:b/>
        </w:rPr>
        <w:t xml:space="preserve">                                 </w:t>
      </w:r>
      <w:r w:rsidRPr="00E17438" w:rsidR="000B032A">
        <w:rPr>
          <w:rFonts w:ascii="Times New Roman" w:hAnsi="Times New Roman" w:cs="Times New Roman"/>
          <w:b/>
          <w:sz w:val="24"/>
          <w:szCs w:val="24"/>
        </w:rPr>
        <w:t>Email:</w:t>
      </w:r>
      <w:bookmarkStart w:id="0" w:name="_Hlt127120483"/>
      <w:bookmarkEnd w:id="0"/>
      <w:r w:rsidRPr="00E17438" w:rsidR="000B032A">
        <w:rPr>
          <w:rFonts w:ascii="Times New Roman" w:hAnsi="Times New Roman" w:cs="Times New Roman"/>
          <w:b/>
          <w:sz w:val="24"/>
          <w:szCs w:val="24"/>
        </w:rPr>
        <w:t xml:space="preserve"> </w:t>
      </w:r>
      <w:r w:rsidRPr="00843BA6" w:rsidR="008E0267">
        <w:rPr>
          <w:rStyle w:val="Hyperlink"/>
          <w:rFonts w:ascii="Times New Roman" w:hAnsi="Times New Roman" w:cs="Times New Roman"/>
          <w:b/>
          <w:color w:val="0070C0"/>
          <w:sz w:val="24"/>
          <w:szCs w:val="24"/>
        </w:rPr>
        <w:t>venkateshp3200</w:t>
      </w:r>
      <w:hyperlink r:id="rId6" w:history="1">
        <w:r w:rsidRPr="00843BA6" w:rsidR="008E0267">
          <w:rPr>
            <w:rStyle w:val="Hyperlink"/>
            <w:rFonts w:ascii="Times New Roman" w:hAnsi="Times New Roman" w:cs="Times New Roman"/>
            <w:b/>
            <w:color w:val="0070C0"/>
            <w:sz w:val="24"/>
            <w:szCs w:val="24"/>
          </w:rPr>
          <w:t>@</w:t>
        </w:r>
        <w:r w:rsidRPr="00843BA6">
          <w:rPr>
            <w:rStyle w:val="Hyperlink"/>
            <w:rFonts w:ascii="Times New Roman" w:hAnsi="Times New Roman" w:cs="Times New Roman"/>
            <w:b/>
            <w:color w:val="0070C0"/>
            <w:sz w:val="24"/>
            <w:szCs w:val="24"/>
          </w:rPr>
          <w:t>gmail.com</w:t>
        </w:r>
      </w:hyperlink>
    </w:p>
    <w:p w:rsidR="005912DF" w:rsidRPr="005957BA" w:rsidP="005957BA" w14:paraId="10B783DD" w14:textId="1242E3B3">
      <w:pPr>
        <w:pStyle w:val="HTMLPreformatted"/>
        <w:rPr>
          <w:rFonts w:ascii="Times New Roman" w:hAnsi="Times New Roman" w:cs="Times New Roman"/>
        </w:rPr>
      </w:pPr>
      <w:r w:rsidRPr="00F54BB0">
        <w:rPr>
          <w:rFonts w:ascii="Times New Roman" w:hAnsi="Times New Roman" w:cs="Times New Roman"/>
          <w:b/>
          <w:bCs/>
        </w:rPr>
        <w:tab/>
      </w:r>
      <w:r w:rsidRPr="00F54BB0">
        <w:rPr>
          <w:rFonts w:ascii="Times New Roman" w:hAnsi="Times New Roman" w:cs="Times New Roman"/>
          <w:b/>
          <w:bCs/>
        </w:rPr>
        <w:tab/>
      </w:r>
      <w:r w:rsidRPr="00F54BB0">
        <w:rPr>
          <w:rFonts w:ascii="Times New Roman" w:hAnsi="Times New Roman" w:cs="Times New Roman"/>
          <w:b/>
          <w:bCs/>
        </w:rPr>
        <w:tab/>
      </w:r>
      <w:r w:rsidRPr="00F54BB0">
        <w:rPr>
          <w:rFonts w:ascii="Times New Roman" w:hAnsi="Times New Roman" w:cs="Times New Roman"/>
          <w:b/>
          <w:bCs/>
        </w:rPr>
        <w:tab/>
      </w:r>
      <w:r w:rsidRPr="00F54BB0">
        <w:rPr>
          <w:rFonts w:ascii="Times New Roman" w:hAnsi="Times New Roman" w:cs="Times New Roman"/>
          <w:b/>
          <w:bCs/>
        </w:rPr>
        <w:tab/>
      </w:r>
      <w:r w:rsidR="008C24DE">
        <w:rPr>
          <w:rFonts w:ascii="Times New Roman" w:hAnsi="Times New Roman" w:cs="Times New Roman"/>
          <w:b/>
          <w:bCs/>
        </w:rPr>
        <w:t xml:space="preserve">               </w:t>
      </w:r>
      <w:r w:rsidRPr="008E0267" w:rsidR="000B032A">
        <w:rPr>
          <w:rFonts w:ascii="Times New Roman" w:hAnsi="Times New Roman" w:cs="Times New Roman"/>
          <w:b/>
          <w:bCs/>
          <w:sz w:val="24"/>
          <w:szCs w:val="24"/>
        </w:rPr>
        <w:t>Mobile</w:t>
      </w:r>
      <w:r w:rsidRPr="00F54BB0" w:rsidR="000B032A">
        <w:rPr>
          <w:rFonts w:ascii="Times New Roman" w:hAnsi="Times New Roman" w:cs="Times New Roman"/>
          <w:b/>
          <w:bCs/>
        </w:rPr>
        <w:t xml:space="preserve">: </w:t>
      </w:r>
      <w:r w:rsidRPr="008E0267" w:rsidR="000B032A">
        <w:rPr>
          <w:rFonts w:ascii="Times New Roman" w:hAnsi="Times New Roman" w:cs="Times New Roman"/>
          <w:b/>
          <w:bCs/>
          <w:sz w:val="24"/>
          <w:szCs w:val="24"/>
        </w:rPr>
        <w:t>91</w:t>
      </w:r>
      <w:r w:rsidRPr="008E0267" w:rsidR="000B032A">
        <w:rPr>
          <w:rFonts w:ascii="Times New Roman" w:hAnsi="Times New Roman" w:cs="Times New Roman"/>
          <w:bCs/>
          <w:sz w:val="24"/>
          <w:szCs w:val="24"/>
        </w:rPr>
        <w:t>-</w:t>
      </w:r>
      <w:r w:rsidRPr="008E0267" w:rsidR="008E0267">
        <w:rPr>
          <w:rFonts w:ascii="Times New Roman" w:hAnsi="Times New Roman" w:cs="Times New Roman"/>
          <w:b/>
          <w:bCs/>
          <w:sz w:val="24"/>
          <w:szCs w:val="24"/>
        </w:rPr>
        <w:t>9642146253</w:t>
      </w:r>
    </w:p>
    <w:p w:rsidR="00EF7EDA" w:rsidRPr="00496A89" w:rsidP="004026CA" w14:paraId="6B4A6430" w14:textId="77777777">
      <w:pPr>
        <w:keepLines/>
        <w:rPr>
          <w:rFonts w:ascii="Book Antiqua" w:hAnsi="Book Antiqua" w:cs="Arial"/>
          <w:sz w:val="18"/>
          <w:szCs w:val="18"/>
        </w:rPr>
      </w:pPr>
    </w:p>
    <w:p w:rsidR="002E233B" w:rsidRPr="00E17438" w:rsidP="004026CA" w14:paraId="1FF27A67" w14:textId="77777777">
      <w:pPr>
        <w:pBdr>
          <w:bottom w:val="double" w:sz="1" w:space="1" w:color="000000"/>
        </w:pBdr>
        <w:spacing w:after="120"/>
        <w:jc w:val="both"/>
        <w:rPr>
          <w:rFonts w:ascii="Verdana" w:hAnsi="Verdana"/>
          <w:b/>
        </w:rPr>
      </w:pPr>
      <w:r w:rsidRPr="00E17438">
        <w:rPr>
          <w:rFonts w:ascii="Verdana" w:hAnsi="Verdana"/>
          <w:b/>
        </w:rPr>
        <w:t>PROFILE SUMMARY</w:t>
      </w:r>
    </w:p>
    <w:p w:rsidR="005937B3" w:rsidRPr="004850F8" w:rsidP="004850F8" w14:paraId="344E89BA" w14:textId="70488231">
      <w:pPr>
        <w:pStyle w:val="ListParagraph0"/>
        <w:numPr>
          <w:ilvl w:val="0"/>
          <w:numId w:val="1"/>
        </w:numPr>
        <w:overflowPunct w:val="0"/>
        <w:autoSpaceDE w:val="0"/>
        <w:autoSpaceDN w:val="0"/>
        <w:adjustRightInd w:val="0"/>
        <w:spacing w:before="0" w:after="0"/>
        <w:contextualSpacing/>
        <w:rPr>
          <w:rFonts w:asciiTheme="minorHAnsi" w:hAnsiTheme="minorHAnsi" w:cstheme="minorHAnsi"/>
          <w:color w:val="080808"/>
          <w:sz w:val="24"/>
          <w:szCs w:val="24"/>
        </w:rPr>
      </w:pPr>
      <w:r w:rsidRPr="004850F8">
        <w:rPr>
          <w:rFonts w:asciiTheme="minorHAnsi" w:hAnsiTheme="minorHAnsi" w:cstheme="minorHAnsi"/>
          <w:color w:val="000000"/>
          <w:sz w:val="24"/>
          <w:szCs w:val="24"/>
        </w:rPr>
        <w:t>3</w:t>
      </w:r>
      <w:r w:rsidR="00322865">
        <w:rPr>
          <w:rFonts w:asciiTheme="minorHAnsi" w:hAnsiTheme="minorHAnsi" w:cstheme="minorHAnsi"/>
          <w:color w:val="000000"/>
          <w:sz w:val="24"/>
          <w:szCs w:val="24"/>
        </w:rPr>
        <w:t>.9</w:t>
      </w:r>
      <w:r w:rsidRPr="004850F8" w:rsidR="00ED0D63">
        <w:rPr>
          <w:rFonts w:asciiTheme="minorHAnsi" w:hAnsiTheme="minorHAnsi" w:cstheme="minorHAnsi"/>
          <w:color w:val="000000"/>
          <w:sz w:val="24"/>
          <w:szCs w:val="24"/>
        </w:rPr>
        <w:t xml:space="preserve"> years </w:t>
      </w:r>
      <w:r w:rsidRPr="004850F8">
        <w:rPr>
          <w:rFonts w:asciiTheme="minorHAnsi" w:hAnsiTheme="minorHAnsi" w:cstheme="minorHAnsi"/>
          <w:color w:val="000000"/>
          <w:sz w:val="24"/>
          <w:szCs w:val="24"/>
        </w:rPr>
        <w:t xml:space="preserve">of </w:t>
      </w:r>
      <w:r w:rsidRPr="004850F8" w:rsidR="00ED0D63">
        <w:rPr>
          <w:rFonts w:asciiTheme="minorHAnsi" w:hAnsiTheme="minorHAnsi" w:cstheme="minorHAnsi"/>
          <w:color w:val="000000"/>
          <w:sz w:val="24"/>
          <w:szCs w:val="24"/>
        </w:rPr>
        <w:t xml:space="preserve">total </w:t>
      </w:r>
      <w:r w:rsidRPr="004850F8" w:rsidR="004850F8">
        <w:rPr>
          <w:rFonts w:asciiTheme="minorHAnsi" w:hAnsiTheme="minorHAnsi" w:cstheme="minorHAnsi"/>
          <w:color w:val="000000"/>
          <w:sz w:val="24"/>
          <w:szCs w:val="24"/>
        </w:rPr>
        <w:t xml:space="preserve">experience </w:t>
      </w:r>
      <w:r w:rsidRPr="004850F8" w:rsidR="004850F8">
        <w:rPr>
          <w:rFonts w:asciiTheme="minorHAnsi" w:hAnsiTheme="minorHAnsi" w:cstheme="minorHAnsi"/>
          <w:color w:val="080808"/>
          <w:sz w:val="24"/>
          <w:szCs w:val="24"/>
        </w:rPr>
        <w:t xml:space="preserve">in the areas of project execution including development and Unit testing with </w:t>
      </w:r>
      <w:r w:rsidRPr="004850F8">
        <w:rPr>
          <w:rFonts w:asciiTheme="minorHAnsi" w:hAnsiTheme="minorHAnsi" w:cstheme="minorHAnsi"/>
          <w:color w:val="000000"/>
          <w:sz w:val="24"/>
          <w:szCs w:val="24"/>
        </w:rPr>
        <w:t>Python, Django, PostgreSQL and Rest FrameWork</w:t>
      </w:r>
      <w:r w:rsidRPr="004850F8">
        <w:rPr>
          <w:rFonts w:asciiTheme="minorHAnsi" w:hAnsiTheme="minorHAnsi" w:cstheme="minorHAnsi"/>
          <w:color w:val="000000"/>
          <w:sz w:val="24"/>
          <w:szCs w:val="24"/>
        </w:rPr>
        <w:t xml:space="preserve">. </w:t>
      </w:r>
    </w:p>
    <w:p w:rsidR="00B21986" w:rsidRPr="00B21986" w:rsidP="00B21986" w14:paraId="65915FC5"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Familiar with ORM libraries.</w:t>
      </w:r>
    </w:p>
    <w:p w:rsidR="00B21986" w:rsidRPr="00B21986" w:rsidP="00B21986" w14:paraId="1513E2DC"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Basic knowledge of Web Technologies as HTML and CSS.</w:t>
      </w:r>
    </w:p>
    <w:p w:rsidR="00B21986" w:rsidRPr="00B21986" w:rsidP="00B21986" w14:paraId="36F2C0AE"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Having good experience in the database PostgreSQL.</w:t>
      </w:r>
    </w:p>
    <w:p w:rsidR="00B21986" w:rsidRPr="00B21986" w:rsidP="00B21986" w14:paraId="19D693E0" w14:textId="426B08C1">
      <w:pPr>
        <w:numPr>
          <w:ilvl w:val="0"/>
          <w:numId w:val="1"/>
        </w:numPr>
        <w:spacing w:line="276" w:lineRule="auto"/>
        <w:jc w:val="both"/>
        <w:rPr>
          <w:rFonts w:ascii="Calibri" w:hAnsi="Calibri" w:cs="Calibri"/>
          <w:color w:val="000000"/>
        </w:rPr>
      </w:pPr>
      <w:r>
        <w:rPr>
          <w:rFonts w:ascii="Calibri" w:hAnsi="Calibri" w:cs="Calibri"/>
          <w:color w:val="000000"/>
        </w:rPr>
        <w:t>Basic Understanding</w:t>
      </w:r>
      <w:r w:rsidRPr="00B21986">
        <w:rPr>
          <w:rFonts w:ascii="Calibri" w:hAnsi="Calibri" w:cs="Calibri"/>
          <w:color w:val="000000"/>
        </w:rPr>
        <w:t xml:space="preserve"> of</w:t>
      </w:r>
      <w:r w:rsidRPr="00B21986">
        <w:rPr>
          <w:rFonts w:ascii="Calibri" w:hAnsi="Calibri" w:cs="Calibri"/>
          <w:color w:val="000000"/>
        </w:rPr>
        <w:t xml:space="preserve"> AWS tools like </w:t>
      </w:r>
      <w:r w:rsidR="00C105C5">
        <w:rPr>
          <w:rFonts w:ascii="Calibri" w:hAnsi="Calibri" w:cs="Calibri"/>
          <w:color w:val="000000"/>
        </w:rPr>
        <w:t xml:space="preserve">Lambda, </w:t>
      </w:r>
      <w:r w:rsidR="00C95E2B">
        <w:rPr>
          <w:rFonts w:ascii="Calibri" w:hAnsi="Calibri" w:cs="Calibri"/>
          <w:color w:val="000000"/>
        </w:rPr>
        <w:t>S3,EC2, EBS.</w:t>
      </w:r>
    </w:p>
    <w:p w:rsidR="00B21986" w:rsidRPr="00B21986" w:rsidP="00B21986" w14:paraId="57F3C8D9" w14:textId="080E276F">
      <w:pPr>
        <w:numPr>
          <w:ilvl w:val="0"/>
          <w:numId w:val="1"/>
        </w:numPr>
        <w:spacing w:line="276" w:lineRule="auto"/>
        <w:jc w:val="both"/>
        <w:rPr>
          <w:rFonts w:ascii="Calibri" w:hAnsi="Calibri" w:cs="Calibri"/>
          <w:color w:val="000000"/>
        </w:rPr>
      </w:pPr>
      <w:r>
        <w:rPr>
          <w:rFonts w:ascii="Calibri" w:hAnsi="Calibri" w:cs="Calibri"/>
          <w:color w:val="000000"/>
        </w:rPr>
        <w:t>Knowledge</w:t>
      </w:r>
      <w:r w:rsidRPr="00B21986">
        <w:rPr>
          <w:rFonts w:ascii="Calibri" w:hAnsi="Calibri" w:cs="Calibri"/>
          <w:color w:val="000000"/>
        </w:rPr>
        <w:t xml:space="preserve"> in Azure DevOps, </w:t>
      </w:r>
      <w:r>
        <w:rPr>
          <w:rFonts w:ascii="Calibri" w:hAnsi="Calibri" w:cs="Calibri"/>
          <w:color w:val="000000"/>
        </w:rPr>
        <w:t xml:space="preserve">and Experience in </w:t>
      </w:r>
      <w:r w:rsidRPr="00B21986">
        <w:rPr>
          <w:rFonts w:ascii="Calibri" w:hAnsi="Calibri" w:cs="Calibri"/>
          <w:color w:val="000000"/>
        </w:rPr>
        <w:t>GITHUB/Git version control tools.</w:t>
      </w:r>
    </w:p>
    <w:p w:rsidR="00B21986" w:rsidRPr="00B21986" w:rsidP="00B21986" w14:paraId="3E6D09D2"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 xml:space="preserve">Expertise in using the IDE like PyCharm for developing </w:t>
      </w:r>
      <w:bookmarkStart w:id="1" w:name="_GoBack"/>
      <w:bookmarkEnd w:id="1"/>
      <w:r w:rsidRPr="00B21986">
        <w:rPr>
          <w:rFonts w:ascii="Calibri" w:hAnsi="Calibri" w:cs="Calibri"/>
          <w:color w:val="000000"/>
        </w:rPr>
        <w:t>Enterprise applications.</w:t>
      </w:r>
    </w:p>
    <w:p w:rsidR="00B21986" w:rsidRPr="00B21986" w:rsidP="00B21986" w14:paraId="781E80B9"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Good experience with the python Object Oriented Programming.</w:t>
      </w:r>
    </w:p>
    <w:p w:rsidR="00B21986" w:rsidRPr="00B21986" w:rsidP="00B21986" w14:paraId="453D2554"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Strong program analyzing skills, with ability to follow project standards.</w:t>
      </w:r>
    </w:p>
    <w:p w:rsidR="00B21986" w:rsidRPr="00B21986" w:rsidP="00B21986" w14:paraId="55CDE58D" w14:textId="77777777">
      <w:pPr>
        <w:numPr>
          <w:ilvl w:val="0"/>
          <w:numId w:val="1"/>
        </w:numPr>
        <w:spacing w:line="276" w:lineRule="auto"/>
        <w:jc w:val="both"/>
        <w:rPr>
          <w:rFonts w:ascii="Calibri" w:hAnsi="Calibri" w:cs="Calibri"/>
          <w:color w:val="000000"/>
        </w:rPr>
      </w:pPr>
      <w:r w:rsidRPr="00B21986">
        <w:rPr>
          <w:rFonts w:ascii="Calibri" w:hAnsi="Calibri" w:cs="Calibri"/>
          <w:color w:val="000000"/>
        </w:rPr>
        <w:t>Ability to learn new tools and technologies rapidly.</w:t>
      </w:r>
    </w:p>
    <w:p w:rsidR="00B21986" w:rsidRPr="00B21986" w:rsidP="00B21986" w14:paraId="56EC2A7D" w14:textId="04AF238C">
      <w:pPr>
        <w:numPr>
          <w:ilvl w:val="0"/>
          <w:numId w:val="1"/>
        </w:numPr>
        <w:spacing w:line="276" w:lineRule="auto"/>
        <w:jc w:val="both"/>
        <w:rPr>
          <w:rFonts w:ascii="Calibri" w:hAnsi="Calibri" w:cs="Calibri"/>
          <w:color w:val="000000"/>
        </w:rPr>
      </w:pPr>
      <w:r>
        <w:rPr>
          <w:rFonts w:ascii="Calibri" w:hAnsi="Calibri" w:cs="Calibri"/>
          <w:color w:val="000000"/>
        </w:rPr>
        <w:t>Excellent coding skills</w:t>
      </w:r>
      <w:r w:rsidRPr="00B21986">
        <w:rPr>
          <w:rFonts w:ascii="Calibri" w:hAnsi="Calibri" w:cs="Calibri"/>
          <w:color w:val="000000"/>
        </w:rPr>
        <w:t xml:space="preserve"> with strong analytical and problem- solving skills.</w:t>
      </w:r>
    </w:p>
    <w:p w:rsidR="00B21986" w:rsidP="00B21986" w14:paraId="3D26D633" w14:textId="46FF8A99">
      <w:pPr>
        <w:numPr>
          <w:ilvl w:val="0"/>
          <w:numId w:val="1"/>
        </w:numPr>
        <w:spacing w:line="276" w:lineRule="auto"/>
        <w:jc w:val="both"/>
        <w:rPr>
          <w:rFonts w:ascii="Calibri" w:hAnsi="Calibri" w:cs="Calibri"/>
          <w:color w:val="000000"/>
        </w:rPr>
      </w:pPr>
      <w:r w:rsidRPr="00B21986">
        <w:rPr>
          <w:rFonts w:ascii="Calibri" w:hAnsi="Calibri" w:cs="Calibri"/>
          <w:color w:val="000000"/>
        </w:rPr>
        <w:t>Have flexibility and ability to learn and use new technologies and also to work in team environment as well as independently to get things done.</w:t>
      </w:r>
    </w:p>
    <w:p w:rsidR="00ED0D63" w:rsidRPr="00ED0D63" w:rsidP="00ED0D63" w14:paraId="5474EC0B" w14:textId="1657E53E">
      <w:pPr>
        <w:numPr>
          <w:ilvl w:val="0"/>
          <w:numId w:val="1"/>
        </w:numPr>
        <w:suppressAutoHyphens/>
        <w:spacing w:before="40" w:after="40" w:line="276" w:lineRule="auto"/>
        <w:jc w:val="both"/>
        <w:rPr>
          <w:rFonts w:asciiTheme="minorHAnsi" w:hAnsiTheme="minorHAnsi" w:cstheme="minorHAnsi"/>
          <w:color w:val="000000"/>
        </w:rPr>
      </w:pPr>
      <w:r w:rsidRPr="00ED0D63">
        <w:rPr>
          <w:rFonts w:asciiTheme="minorHAnsi" w:hAnsiTheme="minorHAnsi" w:cstheme="minorHAnsi"/>
          <w:color w:val="080808"/>
        </w:rPr>
        <w:t>Quick learner in any new business industries to deliver the best solutions adapted to new requirements and challenges</w:t>
      </w:r>
      <w:r w:rsidR="007A4346">
        <w:rPr>
          <w:rFonts w:asciiTheme="minorHAnsi" w:hAnsiTheme="minorHAnsi" w:cstheme="minorHAnsi"/>
          <w:color w:val="080808"/>
        </w:rPr>
        <w:t>.</w:t>
      </w:r>
    </w:p>
    <w:p w:rsidR="00B21986" w:rsidP="00B21986" w14:paraId="15F445BC" w14:textId="77777777">
      <w:pPr>
        <w:pStyle w:val="BodyText"/>
        <w:rPr>
          <w:sz w:val="26"/>
        </w:rPr>
      </w:pPr>
    </w:p>
    <w:p w:rsidR="00C215ED" w:rsidRPr="00E17438" w:rsidP="004026CA" w14:paraId="5447C910" w14:textId="08DE230A">
      <w:pPr>
        <w:pBdr>
          <w:bottom w:val="double" w:sz="1" w:space="1" w:color="000000"/>
        </w:pBdr>
        <w:jc w:val="both"/>
        <w:rPr>
          <w:rFonts w:ascii="Verdana" w:hAnsi="Verdana"/>
          <w:b/>
          <w:sz w:val="22"/>
          <w:szCs w:val="22"/>
        </w:rPr>
      </w:pPr>
      <w:r w:rsidRPr="00E17438">
        <w:rPr>
          <w:rFonts w:ascii="Verdana" w:hAnsi="Verdana"/>
          <w:b/>
          <w:sz w:val="22"/>
          <w:szCs w:val="22"/>
        </w:rPr>
        <w:t>PROFESSIONAL EXPERIENCE</w:t>
      </w:r>
    </w:p>
    <w:p w:rsidR="00FB3D03" w:rsidP="00FB3D03" w14:paraId="34C4B0AE" w14:textId="77777777">
      <w:pPr>
        <w:ind w:right="-540"/>
        <w:jc w:val="both"/>
        <w:rPr>
          <w:rFonts w:ascii="Calibri" w:hAnsi="Calibri" w:cs="Calibri"/>
          <w:color w:val="000000"/>
          <w:sz w:val="21"/>
          <w:szCs w:val="21"/>
        </w:rPr>
      </w:pPr>
    </w:p>
    <w:p w:rsidR="00696BE6" w:rsidRPr="00452C47" w:rsidP="00452C47" w14:paraId="71FC1690" w14:textId="2AFFDCC1">
      <w:pPr>
        <w:pStyle w:val="ListParagraph0"/>
        <w:numPr>
          <w:ilvl w:val="0"/>
          <w:numId w:val="38"/>
        </w:numPr>
        <w:ind w:right="-540"/>
        <w:jc w:val="both"/>
        <w:rPr>
          <w:rFonts w:ascii="Calibri" w:hAnsi="Calibri" w:cs="Calibri"/>
          <w:color w:val="000000"/>
          <w:sz w:val="24"/>
          <w:szCs w:val="24"/>
        </w:rPr>
      </w:pPr>
      <w:r w:rsidRPr="00452C47">
        <w:rPr>
          <w:rFonts w:ascii="Calibri" w:hAnsi="Calibri" w:cs="Calibri"/>
          <w:color w:val="000000"/>
          <w:sz w:val="24"/>
          <w:szCs w:val="24"/>
        </w:rPr>
        <w:t>Working as Python developer in</w:t>
      </w:r>
      <w:r w:rsidRPr="00452C47" w:rsidR="00584177">
        <w:rPr>
          <w:rFonts w:ascii="Calibri" w:hAnsi="Calibri" w:cs="Calibri"/>
          <w:color w:val="000000"/>
          <w:sz w:val="24"/>
          <w:szCs w:val="24"/>
        </w:rPr>
        <w:t xml:space="preserve"> </w:t>
      </w:r>
      <w:r w:rsidRPr="00452C47" w:rsidR="00181E96">
        <w:rPr>
          <w:rFonts w:ascii="Calibri" w:hAnsi="Calibri" w:cs="Calibri"/>
          <w:b/>
          <w:bCs/>
          <w:color w:val="000000"/>
          <w:sz w:val="24"/>
          <w:szCs w:val="24"/>
        </w:rPr>
        <w:t>Digigen Systems Pvt Ltd</w:t>
      </w:r>
      <w:r w:rsidRPr="00452C47" w:rsidR="00181E96">
        <w:rPr>
          <w:rFonts w:ascii="Calibri" w:hAnsi="Calibri" w:cs="Calibri"/>
          <w:color w:val="000000"/>
          <w:sz w:val="24"/>
          <w:szCs w:val="24"/>
        </w:rPr>
        <w:t>,</w:t>
      </w:r>
      <w:r w:rsidRPr="00452C47">
        <w:rPr>
          <w:rFonts w:ascii="Calibri" w:hAnsi="Calibri" w:cs="Calibri"/>
          <w:color w:val="000000"/>
          <w:sz w:val="24"/>
          <w:szCs w:val="24"/>
        </w:rPr>
        <w:t xml:space="preserve"> from </w:t>
      </w:r>
      <w:r w:rsidRPr="00452C47" w:rsidR="00ED0D63">
        <w:rPr>
          <w:rFonts w:ascii="Calibri" w:hAnsi="Calibri" w:cs="Calibri"/>
          <w:color w:val="000000"/>
          <w:sz w:val="24"/>
          <w:szCs w:val="24"/>
        </w:rPr>
        <w:t>Dec</w:t>
      </w:r>
      <w:r w:rsidRPr="00452C47">
        <w:rPr>
          <w:rFonts w:ascii="Calibri" w:hAnsi="Calibri" w:cs="Calibri"/>
          <w:color w:val="000000"/>
          <w:sz w:val="24"/>
          <w:szCs w:val="24"/>
        </w:rPr>
        <w:t>-201</w:t>
      </w:r>
      <w:r w:rsidRPr="00452C47" w:rsidR="00ED0D63">
        <w:rPr>
          <w:rFonts w:ascii="Calibri" w:hAnsi="Calibri" w:cs="Calibri"/>
          <w:color w:val="000000"/>
          <w:sz w:val="24"/>
          <w:szCs w:val="24"/>
        </w:rPr>
        <w:t>8</w:t>
      </w:r>
      <w:r w:rsidRPr="00452C47">
        <w:rPr>
          <w:rFonts w:ascii="Calibri" w:hAnsi="Calibri" w:cs="Calibri"/>
          <w:color w:val="000000"/>
          <w:sz w:val="24"/>
          <w:szCs w:val="24"/>
        </w:rPr>
        <w:t xml:space="preserve"> to till date.</w:t>
      </w:r>
    </w:p>
    <w:p w:rsidR="0039721C" w:rsidP="0039721C" w14:paraId="6EFA937D" w14:textId="3BB26BCC">
      <w:pPr>
        <w:ind w:left="720" w:right="-540"/>
        <w:jc w:val="both"/>
        <w:rPr>
          <w:rFonts w:ascii="Calibri" w:hAnsi="Calibri" w:cs="Calibri"/>
          <w:color w:val="000000"/>
          <w:sz w:val="21"/>
          <w:szCs w:val="21"/>
        </w:rPr>
      </w:pPr>
    </w:p>
    <w:p w:rsidR="00B35E31" w:rsidRPr="00C96FDA" w:rsidP="00B35E31" w14:paraId="1DF901F2" w14:textId="2E8F4351">
      <w:pPr>
        <w:pBdr>
          <w:bottom w:val="single" w:sz="12" w:space="1" w:color="auto"/>
        </w:pBdr>
        <w:rPr>
          <w:rFonts w:ascii="Verdana" w:hAnsi="Verdana"/>
          <w:b/>
          <w:smallCaps/>
          <w:sz w:val="22"/>
          <w:szCs w:val="22"/>
        </w:rPr>
      </w:pPr>
      <w:r w:rsidRPr="00C96FDA">
        <w:rPr>
          <w:rFonts w:ascii="Verdana" w:hAnsi="Verdana"/>
          <w:b/>
          <w:smallCaps/>
          <w:sz w:val="22"/>
          <w:szCs w:val="22"/>
        </w:rPr>
        <w:t>SKILL SET</w:t>
      </w:r>
    </w:p>
    <w:p w:rsidR="00C56C94" w:rsidP="00CF361C" w14:paraId="74CC6B2A" w14:textId="77777777">
      <w:pPr>
        <w:pBdr>
          <w:bottom w:val="double" w:sz="1" w:space="0" w:color="000000"/>
        </w:pBdr>
        <w:jc w:val="both"/>
        <w:rPr>
          <w:rFonts w:ascii="Verdana" w:hAnsi="Verdana"/>
          <w:b/>
          <w:sz w:val="18"/>
          <w:szCs w:val="18"/>
        </w:rPr>
      </w:pPr>
    </w:p>
    <w:p w:rsidR="00706AD1" w:rsidRPr="00262405" w:rsidP="00CF361C" w14:paraId="61382AAF" w14:textId="0C6AE710">
      <w:pPr>
        <w:pBdr>
          <w:bottom w:val="double" w:sz="1" w:space="0" w:color="000000"/>
        </w:pBdr>
        <w:spacing w:line="360" w:lineRule="auto"/>
        <w:jc w:val="both"/>
        <w:rPr>
          <w:rFonts w:asciiTheme="minorHAnsi" w:hAnsiTheme="minorHAnsi" w:cstheme="minorHAnsi"/>
          <w:b/>
        </w:rPr>
      </w:pPr>
      <w:r>
        <w:rPr>
          <w:rFonts w:ascii="Verdana" w:hAnsi="Verdana"/>
          <w:b/>
          <w:sz w:val="18"/>
          <w:szCs w:val="18"/>
        </w:rPr>
        <w:t xml:space="preserve"> </w:t>
      </w:r>
      <w:r w:rsidRPr="00262405">
        <w:rPr>
          <w:rFonts w:asciiTheme="minorHAnsi" w:hAnsiTheme="minorHAnsi" w:cstheme="minorHAnsi"/>
          <w:b/>
        </w:rPr>
        <w:t>Programming Languages</w:t>
      </w:r>
      <w:r w:rsidRPr="00262405" w:rsidR="00907C3D">
        <w:rPr>
          <w:rFonts w:asciiTheme="minorHAnsi" w:hAnsiTheme="minorHAnsi" w:cstheme="minorHAnsi"/>
          <w:b/>
        </w:rPr>
        <w:tab/>
      </w:r>
      <w:r w:rsidRPr="00262405" w:rsidR="00907C3D">
        <w:rPr>
          <w:rFonts w:asciiTheme="minorHAnsi" w:hAnsiTheme="minorHAnsi" w:cstheme="minorHAnsi"/>
          <w:b/>
        </w:rPr>
        <w:tab/>
        <w:t xml:space="preserve">: </w:t>
      </w:r>
      <w:r w:rsidRPr="00262405" w:rsidR="00017A53">
        <w:rPr>
          <w:rFonts w:asciiTheme="minorHAnsi" w:hAnsiTheme="minorHAnsi" w:cstheme="minorHAnsi"/>
        </w:rPr>
        <w:t>Python</w:t>
      </w:r>
    </w:p>
    <w:p w:rsidR="00706AD1" w:rsidRPr="00262405" w:rsidP="00CF361C" w14:paraId="42CA624D" w14:textId="1F17120B">
      <w:pPr>
        <w:pBdr>
          <w:bottom w:val="double" w:sz="1" w:space="0" w:color="000000"/>
        </w:pBdr>
        <w:spacing w:line="360" w:lineRule="auto"/>
        <w:jc w:val="both"/>
        <w:rPr>
          <w:rFonts w:asciiTheme="minorHAnsi" w:hAnsiTheme="minorHAnsi" w:cstheme="minorHAnsi"/>
          <w:b/>
        </w:rPr>
      </w:pPr>
      <w:r w:rsidRPr="00262405">
        <w:rPr>
          <w:rFonts w:asciiTheme="minorHAnsi" w:hAnsiTheme="minorHAnsi" w:cstheme="minorHAnsi"/>
          <w:b/>
        </w:rPr>
        <w:t xml:space="preserve"> Web Development</w:t>
      </w:r>
      <w:r w:rsidRPr="00262405" w:rsidR="00907C3D">
        <w:rPr>
          <w:rFonts w:asciiTheme="minorHAnsi" w:hAnsiTheme="minorHAnsi" w:cstheme="minorHAnsi"/>
          <w:b/>
        </w:rPr>
        <w:tab/>
      </w:r>
      <w:r w:rsidRPr="00262405" w:rsidR="00907C3D">
        <w:rPr>
          <w:rFonts w:asciiTheme="minorHAnsi" w:hAnsiTheme="minorHAnsi" w:cstheme="minorHAnsi"/>
          <w:b/>
        </w:rPr>
        <w:tab/>
      </w:r>
      <w:r w:rsidRPr="00262405" w:rsidR="00907C3D">
        <w:rPr>
          <w:rFonts w:asciiTheme="minorHAnsi" w:hAnsiTheme="minorHAnsi" w:cstheme="minorHAnsi"/>
          <w:b/>
        </w:rPr>
        <w:tab/>
        <w:t xml:space="preserve">: </w:t>
      </w:r>
      <w:r w:rsidRPr="00262405" w:rsidR="00017A53">
        <w:rPr>
          <w:rFonts w:asciiTheme="minorHAnsi" w:hAnsiTheme="minorHAnsi" w:cstheme="minorHAnsi"/>
        </w:rPr>
        <w:t>Django, HTML, CSS</w:t>
      </w:r>
    </w:p>
    <w:p w:rsidR="00706AD1" w:rsidRPr="00262405" w:rsidP="00CF361C" w14:paraId="6929FEEF" w14:textId="56ECD120">
      <w:pPr>
        <w:pBdr>
          <w:bottom w:val="double" w:sz="1" w:space="0" w:color="000000"/>
        </w:pBdr>
        <w:spacing w:line="360" w:lineRule="auto"/>
        <w:jc w:val="both"/>
        <w:rPr>
          <w:rFonts w:asciiTheme="minorHAnsi" w:hAnsiTheme="minorHAnsi" w:cstheme="minorHAnsi"/>
          <w:b/>
        </w:rPr>
      </w:pPr>
      <w:r w:rsidRPr="00262405">
        <w:rPr>
          <w:rFonts w:asciiTheme="minorHAnsi" w:hAnsiTheme="minorHAnsi" w:cstheme="minorHAnsi"/>
          <w:b/>
        </w:rPr>
        <w:t xml:space="preserve"> Data Access Methodologies</w:t>
      </w:r>
      <w:r w:rsidRPr="00262405" w:rsidR="007F5C66">
        <w:rPr>
          <w:rFonts w:asciiTheme="minorHAnsi" w:hAnsiTheme="minorHAnsi" w:cstheme="minorHAnsi"/>
          <w:b/>
        </w:rPr>
        <w:tab/>
      </w:r>
      <w:r w:rsidRPr="00262405" w:rsidR="007F5C66">
        <w:rPr>
          <w:rFonts w:asciiTheme="minorHAnsi" w:hAnsiTheme="minorHAnsi" w:cstheme="minorHAnsi"/>
          <w:b/>
        </w:rPr>
        <w:tab/>
        <w:t xml:space="preserve">: </w:t>
      </w:r>
      <w:r w:rsidRPr="00262405" w:rsidR="00017A53">
        <w:rPr>
          <w:rFonts w:asciiTheme="minorHAnsi" w:hAnsiTheme="minorHAnsi" w:cstheme="minorHAnsi"/>
        </w:rPr>
        <w:t>ORM</w:t>
      </w:r>
      <w:r w:rsidRPr="00262405">
        <w:rPr>
          <w:rFonts w:asciiTheme="minorHAnsi" w:hAnsiTheme="minorHAnsi" w:cstheme="minorHAnsi"/>
          <w:b/>
        </w:rPr>
        <w:t xml:space="preserve"> </w:t>
      </w:r>
    </w:p>
    <w:p w:rsidR="00706AD1" w:rsidRPr="00262405" w:rsidP="00CF361C" w14:paraId="0B26044C" w14:textId="531BE2DF">
      <w:pPr>
        <w:pBdr>
          <w:bottom w:val="double" w:sz="1" w:space="0" w:color="000000"/>
        </w:pBdr>
        <w:spacing w:line="360" w:lineRule="auto"/>
        <w:jc w:val="both"/>
        <w:rPr>
          <w:rFonts w:asciiTheme="minorHAnsi" w:hAnsiTheme="minorHAnsi" w:cstheme="minorHAnsi"/>
        </w:rPr>
      </w:pPr>
      <w:r w:rsidRPr="00262405">
        <w:rPr>
          <w:rFonts w:asciiTheme="minorHAnsi" w:hAnsiTheme="minorHAnsi" w:cstheme="minorHAnsi"/>
          <w:b/>
        </w:rPr>
        <w:t xml:space="preserve"> RDBMS</w:t>
      </w:r>
      <w:r w:rsidRPr="00262405" w:rsidR="007F5C66">
        <w:rPr>
          <w:rFonts w:asciiTheme="minorHAnsi" w:hAnsiTheme="minorHAnsi" w:cstheme="minorHAnsi"/>
          <w:b/>
        </w:rPr>
        <w:tab/>
      </w:r>
      <w:r w:rsidRPr="00262405" w:rsidR="007F5C66">
        <w:rPr>
          <w:rFonts w:asciiTheme="minorHAnsi" w:hAnsiTheme="minorHAnsi" w:cstheme="minorHAnsi"/>
          <w:b/>
        </w:rPr>
        <w:tab/>
      </w:r>
      <w:r w:rsidRPr="00262405" w:rsidR="007F5C66">
        <w:rPr>
          <w:rFonts w:asciiTheme="minorHAnsi" w:hAnsiTheme="minorHAnsi" w:cstheme="minorHAnsi"/>
          <w:b/>
        </w:rPr>
        <w:tab/>
      </w:r>
      <w:r w:rsidRPr="00262405" w:rsidR="007F5C66">
        <w:rPr>
          <w:rFonts w:asciiTheme="minorHAnsi" w:hAnsiTheme="minorHAnsi" w:cstheme="minorHAnsi"/>
          <w:b/>
        </w:rPr>
        <w:tab/>
        <w:t xml:space="preserve">: </w:t>
      </w:r>
      <w:r w:rsidRPr="00262405" w:rsidR="00017A53">
        <w:rPr>
          <w:rFonts w:asciiTheme="minorHAnsi" w:hAnsiTheme="minorHAnsi" w:cstheme="minorHAnsi"/>
        </w:rPr>
        <w:t>Postgre SQL</w:t>
      </w:r>
    </w:p>
    <w:p w:rsidR="00017A53" w:rsidRPr="00262405" w:rsidP="00CF361C" w14:paraId="6FDB6BA9" w14:textId="6CDBC595">
      <w:pPr>
        <w:pBdr>
          <w:bottom w:val="double" w:sz="1" w:space="0" w:color="000000"/>
        </w:pBdr>
        <w:spacing w:line="360" w:lineRule="auto"/>
        <w:jc w:val="both"/>
        <w:rPr>
          <w:rFonts w:asciiTheme="minorHAnsi" w:hAnsiTheme="minorHAnsi" w:cstheme="minorHAnsi"/>
          <w:b/>
          <w:bCs/>
        </w:rPr>
      </w:pPr>
      <w:r w:rsidRPr="00262405">
        <w:rPr>
          <w:rFonts w:asciiTheme="minorHAnsi" w:hAnsiTheme="minorHAnsi" w:cstheme="minorHAnsi"/>
        </w:rPr>
        <w:t xml:space="preserve"> </w:t>
      </w:r>
      <w:r w:rsidRPr="00262405">
        <w:rPr>
          <w:rFonts w:asciiTheme="minorHAnsi" w:hAnsiTheme="minorHAnsi" w:cstheme="minorHAnsi"/>
          <w:b/>
          <w:bCs/>
        </w:rPr>
        <w:t>Frameworks</w:t>
      </w:r>
      <w:r w:rsidRPr="00262405">
        <w:rPr>
          <w:rFonts w:asciiTheme="minorHAnsi" w:hAnsiTheme="minorHAnsi" w:cstheme="minorHAnsi"/>
          <w:b/>
          <w:bCs/>
        </w:rPr>
        <w:tab/>
      </w:r>
      <w:r w:rsidRPr="00262405">
        <w:rPr>
          <w:rFonts w:asciiTheme="minorHAnsi" w:hAnsiTheme="minorHAnsi" w:cstheme="minorHAnsi"/>
          <w:b/>
          <w:bCs/>
        </w:rPr>
        <w:tab/>
      </w:r>
      <w:r w:rsidRPr="00262405">
        <w:rPr>
          <w:rFonts w:asciiTheme="minorHAnsi" w:hAnsiTheme="minorHAnsi" w:cstheme="minorHAnsi"/>
          <w:b/>
          <w:bCs/>
        </w:rPr>
        <w:tab/>
      </w:r>
      <w:r w:rsidRPr="00262405">
        <w:rPr>
          <w:rFonts w:asciiTheme="minorHAnsi" w:hAnsiTheme="minorHAnsi" w:cstheme="minorHAnsi"/>
          <w:b/>
          <w:bCs/>
        </w:rPr>
        <w:tab/>
      </w:r>
      <w:r w:rsidRPr="00D1712C">
        <w:rPr>
          <w:rFonts w:asciiTheme="minorHAnsi" w:hAnsiTheme="minorHAnsi" w:cstheme="minorHAnsi"/>
          <w:bCs/>
        </w:rPr>
        <w:t xml:space="preserve">: </w:t>
      </w:r>
      <w:r w:rsidRPr="00D1712C" w:rsidR="00D1712C">
        <w:rPr>
          <w:rFonts w:asciiTheme="minorHAnsi" w:hAnsiTheme="minorHAnsi" w:cstheme="minorHAnsi"/>
          <w:bCs/>
        </w:rPr>
        <w:t>Django, RestFramework.</w:t>
      </w:r>
    </w:p>
    <w:p w:rsidR="00017A53" w:rsidRPr="00262405" w:rsidP="00CF361C" w14:paraId="51496BE9" w14:textId="77777777">
      <w:pPr>
        <w:pBdr>
          <w:bottom w:val="double" w:sz="1" w:space="0" w:color="000000"/>
        </w:pBdr>
        <w:spacing w:line="360" w:lineRule="auto"/>
        <w:jc w:val="both"/>
        <w:rPr>
          <w:rFonts w:asciiTheme="minorHAnsi" w:hAnsiTheme="minorHAnsi" w:cstheme="minorHAnsi"/>
          <w:color w:val="202020"/>
        </w:rPr>
      </w:pPr>
      <w:r w:rsidRPr="00262405">
        <w:rPr>
          <w:rFonts w:asciiTheme="minorHAnsi" w:hAnsiTheme="minorHAnsi" w:cstheme="minorHAnsi"/>
          <w:b/>
        </w:rPr>
        <w:t xml:space="preserve"> Software Tools</w:t>
      </w:r>
      <w:r w:rsidRPr="00262405" w:rsidR="007F5C66">
        <w:rPr>
          <w:rFonts w:asciiTheme="minorHAnsi" w:hAnsiTheme="minorHAnsi" w:cstheme="minorHAnsi"/>
          <w:b/>
        </w:rPr>
        <w:tab/>
      </w:r>
      <w:r w:rsidRPr="00262405" w:rsidR="007F5C66">
        <w:rPr>
          <w:rFonts w:asciiTheme="minorHAnsi" w:hAnsiTheme="minorHAnsi" w:cstheme="minorHAnsi"/>
          <w:b/>
        </w:rPr>
        <w:tab/>
      </w:r>
      <w:r w:rsidRPr="00262405" w:rsidR="007F5C66">
        <w:rPr>
          <w:rFonts w:asciiTheme="minorHAnsi" w:hAnsiTheme="minorHAnsi" w:cstheme="minorHAnsi"/>
          <w:b/>
        </w:rPr>
        <w:tab/>
        <w:t>:</w:t>
      </w:r>
      <w:r w:rsidRPr="00262405">
        <w:rPr>
          <w:rFonts w:asciiTheme="minorHAnsi" w:hAnsiTheme="minorHAnsi" w:cstheme="minorHAnsi"/>
          <w:b/>
        </w:rPr>
        <w:t xml:space="preserve"> </w:t>
      </w:r>
      <w:r w:rsidRPr="00262405">
        <w:rPr>
          <w:rFonts w:asciiTheme="minorHAnsi" w:hAnsiTheme="minorHAnsi" w:cstheme="minorHAnsi"/>
        </w:rPr>
        <w:t>GIT, JIRA, PyCharm and PgAdmin4</w:t>
      </w:r>
    </w:p>
    <w:p w:rsidR="00706AD1" w:rsidRPr="00262405" w:rsidP="00CF361C" w14:paraId="6627D40B" w14:textId="4D1FE21C">
      <w:pPr>
        <w:pBdr>
          <w:bottom w:val="double" w:sz="1" w:space="0" w:color="000000"/>
        </w:pBdr>
        <w:spacing w:line="360" w:lineRule="auto"/>
        <w:jc w:val="both"/>
        <w:rPr>
          <w:rFonts w:asciiTheme="minorHAnsi" w:hAnsiTheme="minorHAnsi" w:cstheme="minorHAnsi"/>
        </w:rPr>
      </w:pPr>
      <w:r w:rsidRPr="00262405">
        <w:rPr>
          <w:rFonts w:asciiTheme="minorHAnsi" w:hAnsiTheme="minorHAnsi" w:cstheme="minorHAnsi"/>
          <w:b/>
        </w:rPr>
        <w:t xml:space="preserve"> </w:t>
      </w:r>
      <w:r w:rsidRPr="00262405">
        <w:rPr>
          <w:rFonts w:asciiTheme="minorHAnsi" w:hAnsiTheme="minorHAnsi" w:cstheme="minorHAnsi"/>
          <w:b/>
        </w:rPr>
        <w:t>Packages</w:t>
      </w:r>
      <w:r w:rsidRPr="00262405" w:rsidR="007F5C66">
        <w:rPr>
          <w:rFonts w:asciiTheme="minorHAnsi" w:hAnsiTheme="minorHAnsi" w:cstheme="minorHAnsi"/>
          <w:b/>
        </w:rPr>
        <w:tab/>
      </w:r>
      <w:r w:rsidRPr="00262405" w:rsidR="007F5C66">
        <w:rPr>
          <w:rFonts w:asciiTheme="minorHAnsi" w:hAnsiTheme="minorHAnsi" w:cstheme="minorHAnsi"/>
          <w:b/>
        </w:rPr>
        <w:tab/>
      </w:r>
      <w:r w:rsidRPr="00262405" w:rsidR="007F5C66">
        <w:rPr>
          <w:rFonts w:asciiTheme="minorHAnsi" w:hAnsiTheme="minorHAnsi" w:cstheme="minorHAnsi"/>
          <w:b/>
        </w:rPr>
        <w:tab/>
      </w:r>
      <w:r w:rsidRPr="00262405" w:rsidR="007F5C66">
        <w:rPr>
          <w:rFonts w:asciiTheme="minorHAnsi" w:hAnsiTheme="minorHAnsi" w:cstheme="minorHAnsi"/>
          <w:b/>
        </w:rPr>
        <w:tab/>
        <w:t xml:space="preserve">: </w:t>
      </w:r>
      <w:r w:rsidRPr="00262405">
        <w:rPr>
          <w:rFonts w:asciiTheme="minorHAnsi" w:hAnsiTheme="minorHAnsi" w:cstheme="minorHAnsi"/>
        </w:rPr>
        <w:t>MS Office 2007/ 2010</w:t>
      </w:r>
      <w:r w:rsidR="005F7172">
        <w:rPr>
          <w:rFonts w:asciiTheme="minorHAnsi" w:hAnsiTheme="minorHAnsi" w:cstheme="minorHAnsi"/>
        </w:rPr>
        <w:t>,Numpy,Pandas</w:t>
      </w:r>
    </w:p>
    <w:p w:rsidR="0067749D" w:rsidP="00CF361C" w14:paraId="4A048187" w14:textId="56AE0217">
      <w:pPr>
        <w:pBdr>
          <w:bottom w:val="double" w:sz="1" w:space="0" w:color="000000"/>
        </w:pBdr>
        <w:spacing w:line="360" w:lineRule="auto"/>
        <w:jc w:val="both"/>
        <w:rPr>
          <w:rFonts w:asciiTheme="minorHAnsi" w:hAnsiTheme="minorHAnsi" w:cstheme="minorHAnsi"/>
        </w:rPr>
      </w:pPr>
      <w:r w:rsidRPr="00262405">
        <w:rPr>
          <w:rFonts w:asciiTheme="minorHAnsi" w:hAnsiTheme="minorHAnsi" w:cstheme="minorHAnsi"/>
          <w:b/>
        </w:rPr>
        <w:t xml:space="preserve"> Operating Systems</w:t>
      </w:r>
      <w:r w:rsidRPr="00262405" w:rsidR="007F5C66">
        <w:rPr>
          <w:rFonts w:asciiTheme="minorHAnsi" w:hAnsiTheme="minorHAnsi" w:cstheme="minorHAnsi"/>
          <w:b/>
        </w:rPr>
        <w:tab/>
      </w:r>
      <w:r w:rsidRPr="00262405" w:rsidR="007F5C66">
        <w:rPr>
          <w:rFonts w:asciiTheme="minorHAnsi" w:hAnsiTheme="minorHAnsi" w:cstheme="minorHAnsi"/>
          <w:b/>
        </w:rPr>
        <w:tab/>
      </w:r>
      <w:r w:rsidRPr="00262405" w:rsidR="007F5C66">
        <w:rPr>
          <w:rFonts w:asciiTheme="minorHAnsi" w:hAnsiTheme="minorHAnsi" w:cstheme="minorHAnsi"/>
          <w:b/>
        </w:rPr>
        <w:tab/>
        <w:t xml:space="preserve">: </w:t>
      </w:r>
      <w:r w:rsidRPr="00262405">
        <w:rPr>
          <w:rFonts w:asciiTheme="minorHAnsi" w:hAnsiTheme="minorHAnsi" w:cstheme="minorHAnsi"/>
        </w:rPr>
        <w:t xml:space="preserve">Windows </w:t>
      </w:r>
      <w:r w:rsidRPr="00262405" w:rsidR="00CC0004">
        <w:rPr>
          <w:rFonts w:asciiTheme="minorHAnsi" w:hAnsiTheme="minorHAnsi" w:cstheme="minorHAnsi"/>
        </w:rPr>
        <w:t>10</w:t>
      </w:r>
    </w:p>
    <w:p w:rsidR="0067749D" w:rsidP="00CF361C" w14:paraId="6C9318ED" w14:textId="12062FF5">
      <w:pPr>
        <w:pBdr>
          <w:bottom w:val="double" w:sz="1" w:space="0" w:color="000000"/>
        </w:pBdr>
        <w:spacing w:line="360" w:lineRule="auto"/>
        <w:jc w:val="both"/>
        <w:rPr>
          <w:rFonts w:asciiTheme="minorHAnsi" w:hAnsiTheme="minorHAnsi" w:cstheme="minorHAnsi"/>
        </w:rPr>
      </w:pPr>
    </w:p>
    <w:p w:rsidR="00181E96" w:rsidP="00CF361C" w14:paraId="126A8DBE" w14:textId="1CCC6D4B">
      <w:pPr>
        <w:pBdr>
          <w:bottom w:val="double" w:sz="1" w:space="0" w:color="000000"/>
        </w:pBdr>
        <w:spacing w:line="360" w:lineRule="auto"/>
        <w:jc w:val="both"/>
        <w:rPr>
          <w:rFonts w:asciiTheme="minorHAnsi" w:hAnsiTheme="minorHAnsi" w:cstheme="minorHAnsi"/>
        </w:rPr>
      </w:pPr>
    </w:p>
    <w:p w:rsidR="00CF361C" w:rsidP="00CF361C" w14:paraId="6989A3B8" w14:textId="3B7C243C">
      <w:pPr>
        <w:pBdr>
          <w:bottom w:val="double" w:sz="1" w:space="0" w:color="000000"/>
        </w:pBdr>
        <w:tabs>
          <w:tab w:val="left" w:pos="3848"/>
        </w:tabs>
        <w:spacing w:line="360" w:lineRule="auto"/>
        <w:jc w:val="both"/>
        <w:rPr>
          <w:rFonts w:asciiTheme="minorHAnsi" w:hAnsiTheme="minorHAnsi" w:cstheme="minorHAnsi"/>
        </w:rPr>
      </w:pPr>
      <w:r>
        <w:rPr>
          <w:rFonts w:asciiTheme="minorHAnsi" w:hAnsiTheme="minorHAnsi" w:cstheme="minorHAnsi"/>
        </w:rPr>
        <w:tab/>
      </w:r>
    </w:p>
    <w:p w:rsidR="00181E96" w:rsidRPr="00CF361C" w:rsidP="00CF361C" w14:paraId="1405BEF9" w14:textId="77777777">
      <w:pPr>
        <w:rPr>
          <w:rFonts w:asciiTheme="minorHAnsi" w:hAnsiTheme="minorHAnsi" w:cstheme="minorHAnsi"/>
        </w:rPr>
      </w:pPr>
    </w:p>
    <w:p w:rsidR="0067749D" w:rsidRPr="00C96FDA" w:rsidP="0067749D" w14:paraId="11B93FF4" w14:textId="2486DA1B">
      <w:pPr>
        <w:pBdr>
          <w:bottom w:val="double" w:sz="1" w:space="31" w:color="000000"/>
        </w:pBdr>
        <w:spacing w:line="360" w:lineRule="auto"/>
        <w:jc w:val="both"/>
        <w:rPr>
          <w:rFonts w:asciiTheme="minorHAnsi" w:hAnsiTheme="minorHAnsi" w:cstheme="minorHAnsi"/>
          <w:sz w:val="22"/>
          <w:szCs w:val="22"/>
        </w:rPr>
      </w:pPr>
      <w:r w:rsidRPr="00C96FDA">
        <w:rPr>
          <w:rFonts w:ascii="Verdana" w:hAnsi="Verdana"/>
          <w:b/>
          <w:sz w:val="22"/>
          <w:szCs w:val="22"/>
        </w:rPr>
        <w:t>Educational Qualification:</w:t>
      </w:r>
    </w:p>
    <w:p w:rsidR="00D1712C" w:rsidP="00843BA6" w14:paraId="57F739A9" w14:textId="77777777">
      <w:pPr>
        <w:pStyle w:val="ListParagraph0"/>
        <w:numPr>
          <w:ilvl w:val="0"/>
          <w:numId w:val="34"/>
        </w:numPr>
        <w:pBdr>
          <w:bottom w:val="double" w:sz="1" w:space="31" w:color="000000"/>
        </w:pBdr>
        <w:spacing w:line="360" w:lineRule="auto"/>
        <w:jc w:val="both"/>
        <w:rPr>
          <w:rFonts w:asciiTheme="minorHAnsi" w:hAnsiTheme="minorHAnsi" w:cstheme="minorHAnsi"/>
          <w:sz w:val="24"/>
          <w:szCs w:val="24"/>
        </w:rPr>
      </w:pPr>
      <w:r w:rsidRPr="00D1712C">
        <w:rPr>
          <w:rFonts w:asciiTheme="minorHAnsi" w:hAnsiTheme="minorHAnsi" w:cstheme="minorHAnsi"/>
          <w:sz w:val="24"/>
          <w:szCs w:val="24"/>
        </w:rPr>
        <w:t xml:space="preserve">Graduated from Priyadarshini institute of technology </w:t>
      </w:r>
      <w:r w:rsidRPr="00D1712C" w:rsidR="005957BA">
        <w:rPr>
          <w:rFonts w:asciiTheme="minorHAnsi" w:hAnsiTheme="minorHAnsi" w:cstheme="minorHAnsi"/>
          <w:sz w:val="24"/>
          <w:szCs w:val="24"/>
        </w:rPr>
        <w:t xml:space="preserve">,Tirupati. </w:t>
      </w:r>
      <w:r w:rsidRPr="00D1712C" w:rsidR="00843BA6">
        <w:rPr>
          <w:rFonts w:asciiTheme="minorHAnsi" w:hAnsiTheme="minorHAnsi" w:cstheme="minorHAnsi"/>
          <w:sz w:val="24"/>
          <w:szCs w:val="24"/>
        </w:rPr>
        <w:t xml:space="preserve">affiliated with </w:t>
      </w:r>
    </w:p>
    <w:p w:rsidR="00843BA6" w:rsidRPr="00D1712C" w:rsidP="00D1712C" w14:paraId="0783E065" w14:textId="21BF90BE">
      <w:pPr>
        <w:pBdr>
          <w:bottom w:val="double" w:sz="1" w:space="31" w:color="000000"/>
        </w:pBdr>
        <w:spacing w:line="360" w:lineRule="auto"/>
        <w:jc w:val="both"/>
        <w:rPr>
          <w:rFonts w:asciiTheme="minorHAnsi" w:hAnsiTheme="minorHAnsi" w:cstheme="minorHAnsi"/>
        </w:rPr>
      </w:pPr>
      <w:r>
        <w:rPr>
          <w:rFonts w:asciiTheme="minorHAnsi" w:hAnsiTheme="minorHAnsi" w:cstheme="minorHAnsi"/>
        </w:rPr>
        <w:t xml:space="preserve">        </w:t>
      </w:r>
      <w:r w:rsidRPr="00D1712C" w:rsidR="005957BA">
        <w:rPr>
          <w:rFonts w:asciiTheme="minorHAnsi" w:hAnsiTheme="minorHAnsi" w:cstheme="minorHAnsi"/>
        </w:rPr>
        <w:t>JNTU Anantpur</w:t>
      </w:r>
      <w:r w:rsidRPr="00D1712C">
        <w:rPr>
          <w:rFonts w:asciiTheme="minorHAnsi" w:hAnsiTheme="minorHAnsi" w:cstheme="minorHAnsi"/>
        </w:rPr>
        <w:t>.</w:t>
      </w:r>
    </w:p>
    <w:p w:rsidR="00843BA6" w:rsidRPr="00460CAD" w:rsidP="004026CA" w14:paraId="2FC297D1" w14:textId="5A31C681">
      <w:pPr>
        <w:pBdr>
          <w:bottom w:val="double" w:sz="1" w:space="1" w:color="000000"/>
        </w:pBdr>
        <w:jc w:val="both"/>
        <w:rPr>
          <w:rFonts w:ascii="Verdana" w:hAnsi="Verdana"/>
          <w:b/>
        </w:rPr>
      </w:pPr>
      <w:r w:rsidRPr="001C5FD7">
        <w:rPr>
          <w:rFonts w:ascii="Verdana" w:hAnsi="Verdana"/>
          <w:b/>
        </w:rPr>
        <w:t xml:space="preserve">Professional </w:t>
      </w:r>
      <w:r w:rsidRPr="001C5FD7" w:rsidR="00444057">
        <w:rPr>
          <w:rFonts w:ascii="Verdana" w:hAnsi="Verdana"/>
          <w:b/>
        </w:rPr>
        <w:t>Affiliation</w:t>
      </w:r>
    </w:p>
    <w:p w:rsidR="00460CAD" w:rsidRPr="00460CAD" w:rsidP="00460CAD" w14:paraId="619D7BDF" w14:textId="08D8FCE6">
      <w:pPr>
        <w:pStyle w:val="Heading3"/>
        <w:shd w:val="clear" w:color="auto" w:fill="E0E0E0"/>
        <w:tabs>
          <w:tab w:val="left" w:pos="0"/>
          <w:tab w:val="left" w:pos="1290"/>
        </w:tabs>
        <w:jc w:val="both"/>
        <w:rPr>
          <w:sz w:val="24"/>
          <w:szCs w:val="24"/>
        </w:rPr>
      </w:pPr>
      <w:r w:rsidRPr="00E24166">
        <w:rPr>
          <w:sz w:val="24"/>
          <w:szCs w:val="24"/>
        </w:rPr>
        <w:t>Project:  #</w:t>
      </w:r>
      <w:r w:rsidRPr="00E24166" w:rsidR="00444057">
        <w:rPr>
          <w:sz w:val="24"/>
          <w:szCs w:val="24"/>
        </w:rPr>
        <w:t>1</w:t>
      </w:r>
      <w:r w:rsidRPr="00E24166">
        <w:rPr>
          <w:sz w:val="24"/>
          <w:szCs w:val="24"/>
        </w:rPr>
        <w:tab/>
      </w:r>
      <w:r w:rsidR="001379BC">
        <w:rPr>
          <w:sz w:val="24"/>
          <w:szCs w:val="24"/>
        </w:rPr>
        <w:t xml:space="preserve"> </w:t>
      </w:r>
      <w:r w:rsidRPr="00E24166" w:rsidR="00017A53">
        <w:rPr>
          <w:sz w:val="24"/>
          <w:szCs w:val="24"/>
        </w:rPr>
        <w:t>Escaip Plan</w:t>
      </w:r>
      <w:r w:rsidRPr="00E24166">
        <w:rPr>
          <w:sz w:val="24"/>
          <w:szCs w:val="24"/>
        </w:rPr>
        <w:t xml:space="preserve">  </w:t>
      </w:r>
      <w:r w:rsidRPr="00E24166">
        <w:rPr>
          <w:sz w:val="24"/>
          <w:szCs w:val="24"/>
        </w:rPr>
        <w:tab/>
      </w:r>
    </w:p>
    <w:p w:rsidR="00574EDB" w:rsidRPr="00E24166" w:rsidP="00574EDB" w14:paraId="65B9C497" w14:textId="083941FF">
      <w:pPr>
        <w:spacing w:line="276" w:lineRule="auto"/>
        <w:jc w:val="both"/>
        <w:rPr>
          <w:rFonts w:asciiTheme="minorHAnsi" w:hAnsiTheme="minorHAnsi" w:cstheme="minorHAnsi"/>
          <w:color w:val="000000"/>
        </w:rPr>
      </w:pPr>
      <w:r w:rsidRPr="00E24166">
        <w:rPr>
          <w:rFonts w:asciiTheme="minorHAnsi" w:hAnsiTheme="minorHAnsi" w:cstheme="minorHAnsi"/>
          <w:color w:val="000000"/>
        </w:rPr>
        <w:t>Application</w:t>
      </w:r>
      <w:r w:rsidRPr="00E24166">
        <w:rPr>
          <w:rFonts w:asciiTheme="minorHAnsi" w:hAnsiTheme="minorHAnsi" w:cstheme="minorHAnsi"/>
        </w:rPr>
        <w:tab/>
      </w:r>
      <w:r w:rsidRPr="00E24166">
        <w:rPr>
          <w:rFonts w:asciiTheme="minorHAnsi" w:hAnsiTheme="minorHAnsi" w:cstheme="minorHAnsi"/>
        </w:rPr>
        <w:tab/>
        <w:t xml:space="preserve">: </w:t>
      </w:r>
      <w:r w:rsidRPr="00E24166">
        <w:rPr>
          <w:rFonts w:asciiTheme="minorHAnsi" w:hAnsiTheme="minorHAnsi" w:cstheme="minorHAnsi"/>
          <w:color w:val="000000"/>
        </w:rPr>
        <w:t>Web Application</w:t>
      </w:r>
    </w:p>
    <w:p w:rsidR="00843BA6" w:rsidP="00574EDB" w14:paraId="08CF0178" w14:textId="01806F22">
      <w:pPr>
        <w:spacing w:line="276" w:lineRule="auto"/>
        <w:jc w:val="both"/>
        <w:rPr>
          <w:rFonts w:asciiTheme="minorHAnsi" w:hAnsiTheme="minorHAnsi" w:cstheme="minorHAnsi"/>
          <w:bCs/>
        </w:rPr>
      </w:pPr>
      <w:r w:rsidRPr="00E24166">
        <w:rPr>
          <w:rFonts w:asciiTheme="minorHAnsi" w:hAnsiTheme="minorHAnsi" w:cstheme="minorHAnsi"/>
          <w:color w:val="000000"/>
        </w:rPr>
        <w:t>Client</w:t>
      </w:r>
      <w:r w:rsidRPr="00E24166">
        <w:rPr>
          <w:rFonts w:asciiTheme="minorHAnsi" w:hAnsiTheme="minorHAnsi" w:cstheme="minorHAnsi"/>
          <w:color w:val="000000"/>
        </w:rPr>
        <w:tab/>
      </w:r>
      <w:r w:rsidRPr="00E24166">
        <w:rPr>
          <w:rFonts w:asciiTheme="minorHAnsi" w:hAnsiTheme="minorHAnsi" w:cstheme="minorHAnsi"/>
          <w:color w:val="000000"/>
        </w:rPr>
        <w:tab/>
      </w:r>
      <w:r w:rsidRPr="00E24166">
        <w:rPr>
          <w:rFonts w:asciiTheme="minorHAnsi" w:hAnsiTheme="minorHAnsi" w:cstheme="minorHAnsi"/>
          <w:color w:val="000000"/>
        </w:rPr>
        <w:tab/>
      </w:r>
      <w:r w:rsidRPr="00E24166">
        <w:rPr>
          <w:rFonts w:asciiTheme="minorHAnsi" w:hAnsiTheme="minorHAnsi" w:cstheme="minorHAnsi"/>
          <w:b/>
        </w:rPr>
        <w:t>:</w:t>
      </w:r>
      <w:r w:rsidRPr="00E24166">
        <w:rPr>
          <w:rFonts w:asciiTheme="minorHAnsi" w:hAnsiTheme="minorHAnsi" w:cstheme="minorHAnsi"/>
        </w:rPr>
        <w:t xml:space="preserve"> </w:t>
      </w:r>
      <w:r w:rsidRPr="00E24166" w:rsidR="00017A53">
        <w:rPr>
          <w:rFonts w:asciiTheme="minorHAnsi" w:hAnsiTheme="minorHAnsi" w:cstheme="minorHAnsi"/>
          <w:bCs/>
        </w:rPr>
        <w:t>Escaip Plan</w:t>
      </w:r>
    </w:p>
    <w:p w:rsidR="00151673" w:rsidP="00574EDB" w14:paraId="3734219A" w14:textId="014423BB">
      <w:pPr>
        <w:spacing w:line="276" w:lineRule="auto"/>
        <w:jc w:val="both"/>
        <w:rPr>
          <w:rFonts w:asciiTheme="minorHAnsi" w:hAnsiTheme="minorHAnsi" w:cstheme="minorHAnsi"/>
          <w:bCs/>
        </w:rPr>
      </w:pPr>
      <w:r>
        <w:rPr>
          <w:rFonts w:asciiTheme="minorHAnsi" w:hAnsiTheme="minorHAnsi" w:cstheme="minorHAnsi"/>
          <w:bCs/>
        </w:rPr>
        <w:t xml:space="preserve">Role          </w:t>
      </w:r>
      <w:r w:rsidR="007959F9">
        <w:rPr>
          <w:rFonts w:asciiTheme="minorHAnsi" w:hAnsiTheme="minorHAnsi" w:cstheme="minorHAnsi"/>
          <w:bCs/>
        </w:rPr>
        <w:t xml:space="preserve">                      </w:t>
      </w:r>
      <w:r w:rsidR="00BF07AD">
        <w:rPr>
          <w:rFonts w:asciiTheme="minorHAnsi" w:hAnsiTheme="minorHAnsi" w:cstheme="minorHAnsi"/>
          <w:bCs/>
        </w:rPr>
        <w:t>: Python Developer</w:t>
      </w:r>
    </w:p>
    <w:p w:rsidR="00B9405C" w:rsidRPr="00843BA6" w:rsidP="00574EDB" w14:paraId="5920E9F6" w14:textId="37E415E8">
      <w:pPr>
        <w:spacing w:line="276" w:lineRule="auto"/>
        <w:jc w:val="both"/>
        <w:rPr>
          <w:rFonts w:asciiTheme="minorHAnsi" w:hAnsiTheme="minorHAnsi" w:cstheme="minorHAnsi"/>
          <w:bCs/>
        </w:rPr>
      </w:pPr>
      <w:r>
        <w:rPr>
          <w:rFonts w:asciiTheme="minorHAnsi" w:hAnsiTheme="minorHAnsi" w:cstheme="minorHAnsi"/>
          <w:bCs/>
        </w:rPr>
        <w:t>Durat</w:t>
      </w:r>
      <w:r w:rsidR="00CF361C">
        <w:rPr>
          <w:rFonts w:asciiTheme="minorHAnsi" w:hAnsiTheme="minorHAnsi" w:cstheme="minorHAnsi"/>
          <w:bCs/>
        </w:rPr>
        <w:t xml:space="preserve">ion                        </w:t>
      </w:r>
      <w:r w:rsidR="0084173B">
        <w:rPr>
          <w:rFonts w:asciiTheme="minorHAnsi" w:hAnsiTheme="minorHAnsi" w:cstheme="minorHAnsi"/>
          <w:bCs/>
        </w:rPr>
        <w:t>: April 21</w:t>
      </w:r>
      <w:r>
        <w:rPr>
          <w:rFonts w:asciiTheme="minorHAnsi" w:hAnsiTheme="minorHAnsi" w:cstheme="minorHAnsi"/>
          <w:bCs/>
        </w:rPr>
        <w:t xml:space="preserve"> –</w:t>
      </w:r>
      <w:r w:rsidR="0084173B">
        <w:rPr>
          <w:rFonts w:asciiTheme="minorHAnsi" w:hAnsiTheme="minorHAnsi" w:cstheme="minorHAnsi"/>
          <w:bCs/>
        </w:rPr>
        <w:t xml:space="preserve"> June 22</w:t>
      </w:r>
    </w:p>
    <w:p w:rsidR="00E24166" w:rsidP="00E24166" w14:paraId="49286F6E" w14:textId="4A601675">
      <w:pPr>
        <w:spacing w:line="276" w:lineRule="auto"/>
        <w:ind w:left="1485" w:hanging="1485"/>
        <w:jc w:val="both"/>
        <w:rPr>
          <w:rFonts w:asciiTheme="minorHAnsi" w:hAnsiTheme="minorHAnsi" w:cstheme="minorHAnsi"/>
        </w:rPr>
      </w:pPr>
      <w:r w:rsidRPr="00E24166">
        <w:rPr>
          <w:rFonts w:asciiTheme="minorHAnsi" w:hAnsiTheme="minorHAnsi" w:cstheme="minorHAnsi"/>
          <w:color w:val="000000"/>
        </w:rPr>
        <w:t>Environment</w:t>
      </w:r>
      <w:r w:rsidRPr="00E24166">
        <w:rPr>
          <w:rFonts w:asciiTheme="minorHAnsi" w:hAnsiTheme="minorHAnsi" w:cstheme="minorHAnsi"/>
        </w:rPr>
        <w:tab/>
      </w:r>
      <w:r w:rsidRPr="00E24166">
        <w:rPr>
          <w:rFonts w:asciiTheme="minorHAnsi" w:hAnsiTheme="minorHAnsi" w:cstheme="minorHAnsi"/>
        </w:rPr>
        <w:tab/>
        <w:t xml:space="preserve">: </w:t>
      </w:r>
      <w:r w:rsidR="001E5F06">
        <w:rPr>
          <w:rFonts w:eastAsia="Arial Narrow" w:asciiTheme="minorHAnsi" w:hAnsiTheme="minorHAnsi" w:cstheme="minorHAnsi"/>
        </w:rPr>
        <w:t>Python, Django, PostgreSQL,</w:t>
      </w:r>
      <w:r w:rsidRPr="00E24166" w:rsidR="00292270">
        <w:rPr>
          <w:rFonts w:eastAsia="Arial Narrow" w:asciiTheme="minorHAnsi" w:hAnsiTheme="minorHAnsi" w:cstheme="minorHAnsi"/>
        </w:rPr>
        <w:t>HTML</w:t>
      </w:r>
      <w:r w:rsidRPr="00E24166" w:rsidR="00292270">
        <w:rPr>
          <w:rFonts w:asciiTheme="minorHAnsi" w:hAnsiTheme="minorHAnsi" w:cstheme="minorHAnsi"/>
        </w:rPr>
        <w:t>,</w:t>
      </w:r>
      <w:r w:rsidR="00F467F2">
        <w:rPr>
          <w:rFonts w:asciiTheme="minorHAnsi" w:hAnsiTheme="minorHAnsi" w:cstheme="minorHAnsi"/>
        </w:rPr>
        <w:t>Numpy,</w:t>
      </w:r>
      <w:r w:rsidRPr="00E24166" w:rsidR="00292270">
        <w:rPr>
          <w:rFonts w:asciiTheme="minorHAnsi" w:hAnsiTheme="minorHAnsi" w:cstheme="minorHAnsi"/>
        </w:rPr>
        <w:t xml:space="preserve"> AWS tools l</w:t>
      </w:r>
      <w:r>
        <w:rPr>
          <w:rFonts w:asciiTheme="minorHAnsi" w:hAnsiTheme="minorHAnsi" w:cstheme="minorHAnsi"/>
        </w:rPr>
        <w:t>ike EC2, VPC,</w:t>
      </w:r>
    </w:p>
    <w:p w:rsidR="00574EDB" w:rsidP="00E24166" w14:paraId="7D004576" w14:textId="4A5C38BF">
      <w:pPr>
        <w:spacing w:line="276" w:lineRule="auto"/>
        <w:ind w:left="1485" w:hanging="1485"/>
        <w:jc w:val="both"/>
        <w:rPr>
          <w:rFonts w:eastAsia="Arial Narrow" w:asciiTheme="minorHAnsi" w:hAnsiTheme="minorHAnsi" w:cstheme="minorHAnsi"/>
        </w:rPr>
      </w:pPr>
      <w:r>
        <w:rPr>
          <w:rFonts w:asciiTheme="minorHAnsi" w:hAnsiTheme="minorHAnsi" w:cstheme="minorHAnsi"/>
        </w:rPr>
        <w:t xml:space="preserve">                                          RD</w:t>
      </w:r>
      <w:r w:rsidRPr="00E24166">
        <w:rPr>
          <w:rFonts w:asciiTheme="minorHAnsi" w:hAnsiTheme="minorHAnsi" w:cstheme="minorHAnsi"/>
        </w:rPr>
        <w:t>S(Postgre SQL),E</w:t>
      </w:r>
      <w:r w:rsidRPr="00E24166" w:rsidR="00292270">
        <w:rPr>
          <w:rFonts w:asciiTheme="minorHAnsi" w:hAnsiTheme="minorHAnsi" w:cstheme="minorHAnsi"/>
        </w:rPr>
        <w:t>BS, S3, Route 53</w:t>
      </w:r>
      <w:r w:rsidR="00203B11">
        <w:rPr>
          <w:rFonts w:eastAsia="Arial Narrow" w:asciiTheme="minorHAnsi" w:hAnsiTheme="minorHAnsi" w:cstheme="minorHAnsi"/>
        </w:rPr>
        <w:t>.</w:t>
      </w:r>
    </w:p>
    <w:p w:rsidR="00C86E2A" w:rsidP="00574EDB" w14:paraId="24878C53" w14:textId="1FB8EBFD">
      <w:pPr>
        <w:jc w:val="both"/>
        <w:rPr>
          <w:rFonts w:ascii="Verdana" w:hAnsi="Verdana" w:cstheme="minorHAnsi"/>
          <w:snapToGrid w:val="0"/>
          <w:u w:val="single"/>
        </w:rPr>
      </w:pPr>
      <w:r w:rsidRPr="00E24166">
        <w:rPr>
          <w:rFonts w:ascii="Verdana" w:hAnsi="Verdana" w:cstheme="minorHAnsi"/>
          <w:b/>
          <w:bCs/>
          <w:u w:val="single"/>
        </w:rPr>
        <w:t>Description</w:t>
      </w:r>
      <w:r w:rsidRPr="00E24166">
        <w:rPr>
          <w:rFonts w:ascii="Verdana" w:hAnsi="Verdana" w:cstheme="minorHAnsi"/>
          <w:snapToGrid w:val="0"/>
          <w:u w:val="single"/>
        </w:rPr>
        <w:t xml:space="preserve">: </w:t>
      </w:r>
    </w:p>
    <w:p w:rsidR="009F509F" w:rsidP="001A660F" w14:paraId="26CEA55B" w14:textId="45AC8EE8">
      <w:pPr>
        <w:pStyle w:val="BodyText"/>
        <w:spacing w:before="3" w:line="235" w:lineRule="auto"/>
        <w:ind w:left="240" w:right="73" w:firstLine="659"/>
        <w:jc w:val="both"/>
      </w:pPr>
      <w:r w:rsidRPr="00DD63B4">
        <w:rPr>
          <w:rFonts w:asciiTheme="minorHAnsi" w:hAnsiTheme="minorHAnsi" w:cstheme="minorHAnsi"/>
          <w:sz w:val="24"/>
          <w:szCs w:val="24"/>
        </w:rPr>
        <w:t>EscaipPlan is one of the full-service online vocational and travel brands helping travelers easily plan and book their whole trip with the widest selection of vacation packages, flights and hotels. It helps travelers discover, stay organized, travels, vacation rentals, rental cars, activities, attractions, and services. From a product perspective, what makes Escaip Plan a great product is that it’s useful easy to use ad trustworthy. Escaipplan is a very safe platform for you to book travel arrangements for your next trip. EscaipPlan is also create to operate efficiently for individuals, groups, and folks who just want to browse authentic trips that other EscaipPlan users have previously gone on and posted in our explore tab</w:t>
      </w:r>
      <w:r>
        <w:t>.</w:t>
      </w:r>
    </w:p>
    <w:p w:rsidR="00574EDB" w:rsidRPr="001A660F" w:rsidP="00574EDB" w14:paraId="74F51E29" w14:textId="25C63012">
      <w:pPr>
        <w:spacing w:line="360" w:lineRule="auto"/>
        <w:rPr>
          <w:rFonts w:ascii="Verdana" w:hAnsi="Verdana"/>
          <w:b/>
          <w:bCs/>
          <w:u w:val="single"/>
        </w:rPr>
      </w:pPr>
      <w:r w:rsidRPr="001A660F">
        <w:rPr>
          <w:rFonts w:ascii="Verdana" w:hAnsi="Verdana"/>
          <w:b/>
          <w:bCs/>
          <w:u w:val="single"/>
        </w:rPr>
        <w:t>Roles &amp; Resposibilities:</w:t>
      </w:r>
    </w:p>
    <w:p w:rsidR="00E24166" w:rsidRPr="00C95E2B" w:rsidP="001C5FD7" w14:paraId="64550B4F" w14:textId="77777777">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 Designed and maintained databases using Python and developed Python based API </w:t>
      </w:r>
    </w:p>
    <w:p w:rsidR="00452C47" w:rsidP="00452C47" w14:paraId="664D6468" w14:textId="77777777">
      <w:pPr>
        <w:pStyle w:val="ListParagraph0"/>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(Restful </w:t>
      </w:r>
      <w:r w:rsidRPr="00C95E2B" w:rsidR="001C5FD7">
        <w:rPr>
          <w:rFonts w:asciiTheme="minorHAnsi" w:hAnsiTheme="minorHAnsi" w:cstheme="minorHAnsi"/>
          <w:sz w:val="24"/>
          <w:szCs w:val="24"/>
        </w:rPr>
        <w:t xml:space="preserve">   </w:t>
      </w:r>
      <w:r w:rsidRPr="00C95E2B">
        <w:rPr>
          <w:rFonts w:asciiTheme="minorHAnsi" w:hAnsiTheme="minorHAnsi" w:cstheme="minorHAnsi"/>
          <w:sz w:val="24"/>
          <w:szCs w:val="24"/>
        </w:rPr>
        <w:t>Web service) using Django.</w:t>
      </w:r>
    </w:p>
    <w:p w:rsidR="0022733D" w:rsidRPr="00452C47" w:rsidP="00452C47" w14:paraId="4148A8CD" w14:textId="5DE743EB">
      <w:pPr>
        <w:pStyle w:val="ListParagraph0"/>
        <w:numPr>
          <w:ilvl w:val="0"/>
          <w:numId w:val="27"/>
        </w:numPr>
        <w:spacing w:line="360" w:lineRule="auto"/>
        <w:rPr>
          <w:rFonts w:asciiTheme="minorHAnsi" w:hAnsiTheme="minorHAnsi" w:cstheme="minorHAnsi"/>
          <w:sz w:val="24"/>
          <w:szCs w:val="24"/>
        </w:rPr>
      </w:pPr>
      <w:r w:rsidRPr="00452C47">
        <w:rPr>
          <w:rFonts w:asciiTheme="minorHAnsi" w:hAnsiTheme="minorHAnsi" w:cstheme="minorHAnsi"/>
          <w:sz w:val="24"/>
          <w:szCs w:val="24"/>
        </w:rPr>
        <w:t>Strong Knowledge of version control (Git, GitLab, Bitbucket).</w:t>
      </w:r>
    </w:p>
    <w:p w:rsidR="0022733D" w:rsidRPr="0022733D" w:rsidP="0022733D" w14:paraId="1B808E07" w14:textId="055E8180">
      <w:pPr>
        <w:pStyle w:val="ListParagraph0"/>
        <w:numPr>
          <w:ilvl w:val="0"/>
          <w:numId w:val="27"/>
        </w:numPr>
        <w:spacing w:line="360" w:lineRule="auto"/>
        <w:rPr>
          <w:rFonts w:asciiTheme="minorHAnsi" w:hAnsiTheme="minorHAnsi" w:cstheme="minorHAnsi"/>
          <w:sz w:val="24"/>
          <w:szCs w:val="24"/>
        </w:rPr>
      </w:pPr>
      <w:r w:rsidRPr="0022733D">
        <w:rPr>
          <w:rFonts w:asciiTheme="minorHAnsi" w:hAnsiTheme="minorHAnsi" w:cstheme="minorHAnsi"/>
          <w:sz w:val="24"/>
          <w:szCs w:val="24"/>
        </w:rPr>
        <w:t>Participating in architectural design and product discussion.</w:t>
      </w:r>
    </w:p>
    <w:p w:rsidR="001A660F" w:rsidRPr="00C95E2B" w:rsidP="0022733D" w14:paraId="48A9DE9D" w14:textId="2D10BE95">
      <w:pPr>
        <w:pStyle w:val="ListParagraph0"/>
        <w:numPr>
          <w:ilvl w:val="0"/>
          <w:numId w:val="27"/>
        </w:numPr>
        <w:spacing w:line="360" w:lineRule="auto"/>
        <w:rPr>
          <w:rFonts w:asciiTheme="minorHAnsi" w:hAnsiTheme="minorHAnsi" w:cstheme="minorHAnsi"/>
          <w:sz w:val="24"/>
          <w:szCs w:val="24"/>
        </w:rPr>
      </w:pPr>
      <w:r w:rsidRPr="0022733D">
        <w:rPr>
          <w:rFonts w:asciiTheme="minorHAnsi" w:hAnsiTheme="minorHAnsi" w:cstheme="minorHAnsi"/>
          <w:sz w:val="24"/>
          <w:szCs w:val="24"/>
        </w:rPr>
        <w:t>Designing and creating Restful APIs for internal and partner consumption work closely with UX and frontend developers</w:t>
      </w:r>
      <w:r w:rsidRPr="00C95E2B">
        <w:rPr>
          <w:rFonts w:asciiTheme="minorHAnsi" w:hAnsiTheme="minorHAnsi" w:cstheme="minorHAnsi"/>
          <w:sz w:val="24"/>
          <w:szCs w:val="24"/>
        </w:rPr>
        <w:t>.</w:t>
      </w:r>
    </w:p>
    <w:p w:rsidR="001A660F" w:rsidRPr="00C95E2B" w:rsidP="001C5FD7" w14:paraId="73BA0A43" w14:textId="785B9346">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Designed and developed components using Python with Django Framework.</w:t>
      </w:r>
    </w:p>
    <w:p w:rsidR="001A660F" w:rsidRPr="00C95E2B" w:rsidP="001C5FD7" w14:paraId="0A114697" w14:textId="6C2DE3CE">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 Implemented code in python to retrieve and manipulate data. </w:t>
      </w:r>
    </w:p>
    <w:p w:rsidR="001A660F" w:rsidRPr="00C95E2B" w:rsidP="001C5FD7" w14:paraId="170CAF68" w14:textId="37894DF2">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 Developed business logic followed by coding standards defined in PEP8 document. </w:t>
      </w:r>
    </w:p>
    <w:p w:rsidR="001A660F" w:rsidRPr="00C95E2B" w:rsidP="001C5FD7" w14:paraId="3246D484" w14:textId="29801D59">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 Integration with backend systems and third-party through API. </w:t>
      </w:r>
    </w:p>
    <w:p w:rsidR="001A660F" w:rsidRPr="00C95E2B" w:rsidP="001C5FD7" w14:paraId="3B296FA8" w14:textId="32F2B068">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 Engage with our customers, content writers and business analysts.</w:t>
      </w:r>
    </w:p>
    <w:p w:rsidR="001C5FD7" w:rsidRPr="0022733D" w:rsidP="0022733D" w14:paraId="6FD3981D" w14:textId="530A934A">
      <w:pPr>
        <w:pStyle w:val="ListParagraph0"/>
        <w:numPr>
          <w:ilvl w:val="0"/>
          <w:numId w:val="27"/>
        </w:numPr>
        <w:spacing w:line="360" w:lineRule="auto"/>
        <w:rPr>
          <w:rFonts w:asciiTheme="minorHAnsi" w:hAnsiTheme="minorHAnsi" w:cstheme="minorHAnsi"/>
          <w:sz w:val="24"/>
          <w:szCs w:val="24"/>
        </w:rPr>
      </w:pPr>
      <w:r w:rsidRPr="00C95E2B">
        <w:rPr>
          <w:rFonts w:asciiTheme="minorHAnsi" w:hAnsiTheme="minorHAnsi" w:cstheme="minorHAnsi"/>
          <w:sz w:val="24"/>
          <w:szCs w:val="24"/>
        </w:rPr>
        <w:t xml:space="preserve"> </w:t>
      </w:r>
      <w:r w:rsidR="0022733D">
        <w:rPr>
          <w:rFonts w:asciiTheme="minorHAnsi" w:hAnsiTheme="minorHAnsi" w:cstheme="minorHAnsi"/>
          <w:sz w:val="24"/>
          <w:szCs w:val="24"/>
        </w:rPr>
        <w:t>Bug Fixing,</w:t>
      </w:r>
      <w:r w:rsidRPr="00C95E2B">
        <w:rPr>
          <w:rFonts w:asciiTheme="minorHAnsi" w:hAnsiTheme="minorHAnsi" w:cstheme="minorHAnsi"/>
          <w:sz w:val="24"/>
          <w:szCs w:val="24"/>
        </w:rPr>
        <w:t>Worked on python unit testing frame work.</w:t>
      </w:r>
    </w:p>
    <w:p w:rsidR="001379BC" w:rsidRPr="00C96FDA" w:rsidP="001379BC" w14:paraId="486375B1" w14:textId="5CC4EE85">
      <w:pPr>
        <w:pStyle w:val="Heading3"/>
        <w:shd w:val="clear" w:color="auto" w:fill="E0E0E0"/>
        <w:tabs>
          <w:tab w:val="left" w:pos="0"/>
          <w:tab w:val="left" w:pos="1290"/>
        </w:tabs>
        <w:jc w:val="both"/>
        <w:rPr>
          <w:rFonts w:asciiTheme="minorHAnsi" w:hAnsiTheme="minorHAnsi" w:cstheme="minorHAnsi"/>
          <w:sz w:val="28"/>
          <w:szCs w:val="28"/>
        </w:rPr>
      </w:pPr>
      <w:bookmarkStart w:id="2" w:name="OLE_LINK1"/>
      <w:r w:rsidRPr="00C96FDA">
        <w:rPr>
          <w:rFonts w:asciiTheme="minorHAnsi" w:hAnsiTheme="minorHAnsi" w:cstheme="minorHAnsi"/>
          <w:sz w:val="28"/>
          <w:szCs w:val="28"/>
        </w:rPr>
        <w:t>Project: #2</w:t>
      </w:r>
      <w:r w:rsidRPr="00C96FDA">
        <w:rPr>
          <w:rFonts w:asciiTheme="minorHAnsi" w:hAnsiTheme="minorHAnsi" w:cstheme="minorHAnsi"/>
          <w:sz w:val="28"/>
          <w:szCs w:val="28"/>
        </w:rPr>
        <w:tab/>
      </w:r>
      <w:r w:rsidRPr="00C96FDA" w:rsidR="00262405">
        <w:rPr>
          <w:rFonts w:asciiTheme="minorHAnsi" w:hAnsiTheme="minorHAnsi" w:cstheme="minorHAnsi"/>
          <w:sz w:val="28"/>
          <w:szCs w:val="28"/>
        </w:rPr>
        <w:t xml:space="preserve"> SAS Retaile Services</w:t>
      </w:r>
      <w:r w:rsidRPr="00C96FDA" w:rsidR="00D25A0E">
        <w:rPr>
          <w:rFonts w:asciiTheme="minorHAnsi" w:hAnsiTheme="minorHAnsi" w:cstheme="minorHAnsi"/>
          <w:sz w:val="28"/>
          <w:szCs w:val="28"/>
        </w:rPr>
        <w:tab/>
      </w:r>
    </w:p>
    <w:p w:rsidR="00D25A0E" w:rsidRPr="00C96FDA" w:rsidP="00D25A0E" w14:paraId="7B082B95" w14:textId="3BA72424">
      <w:pPr>
        <w:spacing w:line="276" w:lineRule="auto"/>
        <w:jc w:val="both"/>
        <w:rPr>
          <w:rFonts w:asciiTheme="minorHAnsi" w:hAnsiTheme="minorHAnsi" w:cstheme="minorHAnsi"/>
          <w:color w:val="000000"/>
        </w:rPr>
      </w:pPr>
      <w:r w:rsidRPr="00C96FDA">
        <w:rPr>
          <w:rFonts w:asciiTheme="minorHAnsi" w:hAnsiTheme="minorHAnsi" w:cstheme="minorHAnsi"/>
          <w:color w:val="000000"/>
        </w:rPr>
        <w:t>Application</w:t>
      </w:r>
      <w:r w:rsidRPr="00C96FDA">
        <w:rPr>
          <w:rFonts w:asciiTheme="minorHAnsi" w:hAnsiTheme="minorHAnsi" w:cstheme="minorHAnsi"/>
        </w:rPr>
        <w:tab/>
      </w:r>
      <w:r w:rsidRPr="00C96FDA">
        <w:rPr>
          <w:rFonts w:asciiTheme="minorHAnsi" w:hAnsiTheme="minorHAnsi" w:cstheme="minorHAnsi"/>
        </w:rPr>
        <w:tab/>
        <w:t xml:space="preserve">: </w:t>
      </w:r>
      <w:r w:rsidRPr="00C96FDA">
        <w:rPr>
          <w:rFonts w:asciiTheme="minorHAnsi" w:hAnsiTheme="minorHAnsi" w:cstheme="minorHAnsi"/>
          <w:color w:val="000000"/>
        </w:rPr>
        <w:t>Web Application</w:t>
      </w:r>
      <w:r w:rsidRPr="00C96FDA" w:rsidR="00262405">
        <w:rPr>
          <w:rFonts w:asciiTheme="minorHAnsi" w:hAnsiTheme="minorHAnsi" w:cstheme="minorHAnsi"/>
          <w:color w:val="000000"/>
        </w:rPr>
        <w:t>, Mobile application</w:t>
      </w:r>
    </w:p>
    <w:p w:rsidR="00D25A0E" w:rsidP="00D25A0E" w14:paraId="037CF881" w14:textId="41C166B7">
      <w:pPr>
        <w:spacing w:line="276" w:lineRule="auto"/>
        <w:jc w:val="both"/>
        <w:rPr>
          <w:rFonts w:asciiTheme="minorHAnsi" w:hAnsiTheme="minorHAnsi" w:cstheme="minorHAnsi"/>
          <w:bCs/>
        </w:rPr>
      </w:pPr>
      <w:r w:rsidRPr="00C96FDA">
        <w:rPr>
          <w:rFonts w:asciiTheme="minorHAnsi" w:hAnsiTheme="minorHAnsi" w:cstheme="minorHAnsi"/>
          <w:color w:val="000000"/>
        </w:rPr>
        <w:t>Client</w:t>
      </w:r>
      <w:r w:rsidRPr="00C96FDA">
        <w:rPr>
          <w:rFonts w:asciiTheme="minorHAnsi" w:hAnsiTheme="minorHAnsi" w:cstheme="minorHAnsi"/>
          <w:color w:val="000000"/>
        </w:rPr>
        <w:tab/>
      </w:r>
      <w:r w:rsidRPr="00C96FDA">
        <w:rPr>
          <w:rFonts w:asciiTheme="minorHAnsi" w:hAnsiTheme="minorHAnsi" w:cstheme="minorHAnsi"/>
          <w:color w:val="000000"/>
        </w:rPr>
        <w:tab/>
      </w:r>
      <w:r w:rsidRPr="00C96FDA">
        <w:rPr>
          <w:rFonts w:asciiTheme="minorHAnsi" w:hAnsiTheme="minorHAnsi" w:cstheme="minorHAnsi"/>
          <w:color w:val="000000"/>
        </w:rPr>
        <w:tab/>
      </w:r>
      <w:r w:rsidRPr="00C96FDA">
        <w:rPr>
          <w:rFonts w:asciiTheme="minorHAnsi" w:hAnsiTheme="minorHAnsi" w:cstheme="minorHAnsi"/>
          <w:b/>
        </w:rPr>
        <w:t>:</w:t>
      </w:r>
      <w:r w:rsidRPr="00C96FDA">
        <w:rPr>
          <w:rFonts w:asciiTheme="minorHAnsi" w:hAnsiTheme="minorHAnsi" w:cstheme="minorHAnsi"/>
        </w:rPr>
        <w:t xml:space="preserve"> </w:t>
      </w:r>
      <w:r w:rsidRPr="00C96FDA" w:rsidR="00262405">
        <w:rPr>
          <w:rFonts w:asciiTheme="minorHAnsi" w:hAnsiTheme="minorHAnsi" w:cstheme="minorHAnsi"/>
          <w:bCs/>
        </w:rPr>
        <w:t>Advantage</w:t>
      </w:r>
      <w:r w:rsidRPr="00C96FDA" w:rsidR="001379BC">
        <w:rPr>
          <w:rFonts w:asciiTheme="minorHAnsi" w:hAnsiTheme="minorHAnsi" w:cstheme="minorHAnsi"/>
          <w:bCs/>
        </w:rPr>
        <w:t>s</w:t>
      </w:r>
      <w:r w:rsidRPr="00C96FDA" w:rsidR="00262405">
        <w:rPr>
          <w:rFonts w:asciiTheme="minorHAnsi" w:hAnsiTheme="minorHAnsi" w:cstheme="minorHAnsi"/>
          <w:bCs/>
        </w:rPr>
        <w:t xml:space="preserve"> Solutions</w:t>
      </w:r>
    </w:p>
    <w:p w:rsidR="00151673" w:rsidP="00D25A0E" w14:paraId="338E5FA2" w14:textId="5BDF258D">
      <w:pPr>
        <w:spacing w:line="276" w:lineRule="auto"/>
        <w:jc w:val="both"/>
        <w:rPr>
          <w:rFonts w:asciiTheme="minorHAnsi" w:hAnsiTheme="minorHAnsi" w:cstheme="minorHAnsi"/>
          <w:bCs/>
        </w:rPr>
      </w:pPr>
      <w:r>
        <w:rPr>
          <w:rFonts w:asciiTheme="minorHAnsi" w:hAnsiTheme="minorHAnsi" w:cstheme="minorHAnsi"/>
          <w:bCs/>
        </w:rPr>
        <w:t xml:space="preserve">Role                                : Python </w:t>
      </w:r>
      <w:r w:rsidR="00BF07AD">
        <w:rPr>
          <w:rFonts w:asciiTheme="minorHAnsi" w:hAnsiTheme="minorHAnsi" w:cstheme="minorHAnsi"/>
          <w:bCs/>
        </w:rPr>
        <w:t>Associate Engineer</w:t>
      </w:r>
    </w:p>
    <w:p w:rsidR="00B9405C" w:rsidRPr="00C96FDA" w:rsidP="00D25A0E" w14:paraId="688AB3B3" w14:textId="41C8A961">
      <w:pPr>
        <w:spacing w:line="276" w:lineRule="auto"/>
        <w:jc w:val="both"/>
        <w:rPr>
          <w:rFonts w:asciiTheme="minorHAnsi" w:hAnsiTheme="minorHAnsi" w:cstheme="minorHAnsi"/>
        </w:rPr>
      </w:pPr>
      <w:r>
        <w:rPr>
          <w:rFonts w:asciiTheme="minorHAnsi" w:hAnsiTheme="minorHAnsi" w:cstheme="minorHAnsi"/>
          <w:bCs/>
        </w:rPr>
        <w:t>Duration</w:t>
      </w:r>
      <w:r w:rsidR="00CF361C">
        <w:rPr>
          <w:rFonts w:asciiTheme="minorHAnsi" w:hAnsiTheme="minorHAnsi" w:cstheme="minorHAnsi"/>
          <w:bCs/>
        </w:rPr>
        <w:t xml:space="preserve">                        </w:t>
      </w:r>
      <w:r w:rsidR="0084173B">
        <w:rPr>
          <w:rFonts w:asciiTheme="minorHAnsi" w:hAnsiTheme="minorHAnsi" w:cstheme="minorHAnsi"/>
          <w:bCs/>
        </w:rPr>
        <w:t>: March 19</w:t>
      </w:r>
      <w:r>
        <w:rPr>
          <w:rFonts w:asciiTheme="minorHAnsi" w:hAnsiTheme="minorHAnsi" w:cstheme="minorHAnsi"/>
          <w:bCs/>
        </w:rPr>
        <w:t xml:space="preserve"> –</w:t>
      </w:r>
      <w:r w:rsidR="0084173B">
        <w:rPr>
          <w:rFonts w:asciiTheme="minorHAnsi" w:hAnsiTheme="minorHAnsi" w:cstheme="minorHAnsi"/>
          <w:bCs/>
        </w:rPr>
        <w:t xml:space="preserve"> April 21</w:t>
      </w:r>
    </w:p>
    <w:p w:rsidR="00151673" w:rsidP="00151673" w14:paraId="06D973A1" w14:textId="2B9B38BC">
      <w:pPr>
        <w:spacing w:line="276" w:lineRule="auto"/>
        <w:ind w:left="2160" w:hanging="2160"/>
        <w:jc w:val="both"/>
        <w:rPr>
          <w:rFonts w:ascii="Verdana" w:hAnsi="Verdana" w:cs="Calibri"/>
          <w:sz w:val="22"/>
          <w:szCs w:val="22"/>
        </w:rPr>
      </w:pPr>
      <w:r w:rsidRPr="00C96FDA">
        <w:rPr>
          <w:rFonts w:asciiTheme="minorHAnsi" w:hAnsiTheme="minorHAnsi" w:cstheme="minorHAnsi"/>
          <w:color w:val="000000"/>
        </w:rPr>
        <w:t>Environment</w:t>
      </w:r>
      <w:r w:rsidRPr="00C96FDA">
        <w:rPr>
          <w:rFonts w:asciiTheme="minorHAnsi" w:hAnsiTheme="minorHAnsi" w:cstheme="minorHAnsi"/>
        </w:rPr>
        <w:tab/>
        <w:t xml:space="preserve">: </w:t>
      </w:r>
      <w:r w:rsidRPr="00C96FDA">
        <w:rPr>
          <w:rFonts w:eastAsia="Arial Narrow" w:asciiTheme="minorHAnsi" w:hAnsiTheme="minorHAnsi" w:cstheme="minorHAnsi"/>
        </w:rPr>
        <w:t>Python, Django, PostgreSQL</w:t>
      </w:r>
      <w:r w:rsidRPr="00C96FDA">
        <w:rPr>
          <w:rFonts w:asciiTheme="minorHAnsi" w:hAnsiTheme="minorHAnsi" w:cstheme="minorHAnsi"/>
        </w:rPr>
        <w:t xml:space="preserve">, </w:t>
      </w:r>
      <w:r w:rsidRPr="00C96FDA" w:rsidR="001379BC">
        <w:rPr>
          <w:rFonts w:asciiTheme="minorHAnsi" w:hAnsiTheme="minorHAnsi" w:cstheme="minorHAnsi"/>
        </w:rPr>
        <w:t>Angular,</w:t>
      </w:r>
      <w:r w:rsidR="00203B11">
        <w:rPr>
          <w:rFonts w:asciiTheme="minorHAnsi" w:hAnsiTheme="minorHAnsi" w:cstheme="minorHAnsi"/>
        </w:rPr>
        <w:t xml:space="preserve">AWS services like </w:t>
      </w:r>
      <w:r w:rsidR="00C96FDA">
        <w:rPr>
          <w:rFonts w:asciiTheme="minorHAnsi" w:hAnsiTheme="minorHAnsi" w:cstheme="minorHAnsi"/>
        </w:rPr>
        <w:t>EC2,</w:t>
      </w:r>
      <w:r w:rsidRPr="00C96FDA">
        <w:rPr>
          <w:rFonts w:asciiTheme="minorHAnsi" w:hAnsiTheme="minorHAnsi" w:cstheme="minorHAnsi"/>
        </w:rPr>
        <w:t xml:space="preserve">VPC, </w:t>
      </w:r>
      <w:r w:rsidR="00C96FDA">
        <w:rPr>
          <w:rFonts w:asciiTheme="minorHAnsi" w:hAnsiTheme="minorHAnsi" w:cstheme="minorHAnsi"/>
        </w:rPr>
        <w:t xml:space="preserve">         </w:t>
      </w:r>
      <w:r w:rsidR="00203B11">
        <w:rPr>
          <w:rFonts w:asciiTheme="minorHAnsi" w:hAnsiTheme="minorHAnsi" w:cstheme="minorHAnsi"/>
        </w:rPr>
        <w:t xml:space="preserve">    </w:t>
      </w:r>
      <w:r w:rsidR="00C96FDA">
        <w:rPr>
          <w:rFonts w:asciiTheme="minorHAnsi" w:hAnsiTheme="minorHAnsi" w:cstheme="minorHAnsi"/>
        </w:rPr>
        <w:t>R</w:t>
      </w:r>
      <w:r w:rsidRPr="00C96FDA">
        <w:rPr>
          <w:rFonts w:asciiTheme="minorHAnsi" w:hAnsiTheme="minorHAnsi" w:cstheme="minorHAnsi"/>
        </w:rPr>
        <w:t>DS(Postgre SQL),EBS,S3</w:t>
      </w:r>
      <w:r w:rsidRPr="00C96FDA" w:rsidR="001C5FD7">
        <w:rPr>
          <w:rFonts w:asciiTheme="minorHAnsi" w:hAnsiTheme="minorHAnsi" w:cstheme="minorHAnsi"/>
          <w:sz w:val="28"/>
          <w:szCs w:val="28"/>
        </w:rPr>
        <w:t>.</w:t>
      </w:r>
      <w:r w:rsidRPr="00E24166" w:rsidR="001C5FD7">
        <w:rPr>
          <w:rFonts w:ascii="Calibri" w:hAnsi="Calibri" w:cs="Calibri"/>
        </w:rPr>
        <w:tab/>
      </w:r>
    </w:p>
    <w:p w:rsidR="00D25A0E" w:rsidRPr="00151673" w:rsidP="00151673" w14:paraId="74590266" w14:textId="39D04AFC">
      <w:pPr>
        <w:spacing w:line="276" w:lineRule="auto"/>
        <w:ind w:left="2160" w:hanging="2160"/>
        <w:jc w:val="both"/>
        <w:rPr>
          <w:rFonts w:ascii="Verdana" w:hAnsi="Verdana" w:cs="Calibri"/>
          <w:sz w:val="22"/>
          <w:szCs w:val="22"/>
        </w:rPr>
      </w:pPr>
      <w:r w:rsidRPr="001A660F">
        <w:rPr>
          <w:rFonts w:ascii="Verdana" w:hAnsi="Verdana"/>
          <w:b/>
          <w:bCs/>
          <w:u w:val="single"/>
        </w:rPr>
        <w:t>Description</w:t>
      </w:r>
      <w:r w:rsidRPr="001A660F">
        <w:rPr>
          <w:snapToGrid w:val="0"/>
          <w:u w:val="single"/>
        </w:rPr>
        <w:t xml:space="preserve">: </w:t>
      </w:r>
    </w:p>
    <w:p w:rsidR="00D25A0E" w:rsidRPr="00732B2A" w:rsidP="00D25A0E" w14:paraId="15BDF64C" w14:textId="77777777">
      <w:pPr>
        <w:jc w:val="both"/>
        <w:rPr>
          <w:snapToGrid w:val="0"/>
          <w:sz w:val="22"/>
          <w:szCs w:val="22"/>
        </w:rPr>
      </w:pPr>
    </w:p>
    <w:p w:rsidR="00151673" w:rsidP="00442289" w14:paraId="03E63CD8" w14:textId="7FBD047E">
      <w:pPr>
        <w:pStyle w:val="BodyText"/>
        <w:spacing w:before="3" w:line="235" w:lineRule="auto"/>
        <w:ind w:right="73"/>
        <w:jc w:val="both"/>
        <w:rPr>
          <w:rFonts w:eastAsia="Arial Narrow" w:cstheme="minorHAnsi"/>
          <w:sz w:val="22"/>
          <w:szCs w:val="22"/>
        </w:rPr>
      </w:pPr>
      <w:r>
        <w:rPr>
          <w:rFonts w:eastAsia="Arial Narrow" w:cstheme="minorHAnsi"/>
          <w:sz w:val="22"/>
          <w:szCs w:val="22"/>
        </w:rPr>
        <w:t xml:space="preserve">              </w:t>
      </w:r>
      <w:r w:rsidRPr="00442289" w:rsidR="00442289">
        <w:rPr>
          <w:rFonts w:eastAsia="Arial Narrow" w:cstheme="minorHAnsi"/>
          <w:sz w:val="22"/>
          <w:szCs w:val="22"/>
        </w:rPr>
        <w:t>SAS Retail Services delivers experienced, customer focused teams that</w:t>
      </w:r>
      <w:r w:rsidR="00442289">
        <w:rPr>
          <w:rFonts w:eastAsia="Arial Narrow" w:cstheme="minorHAnsi"/>
          <w:sz w:val="22"/>
          <w:szCs w:val="22"/>
        </w:rPr>
        <w:t xml:space="preserve"> </w:t>
      </w:r>
      <w:r w:rsidRPr="00442289" w:rsidR="00442289">
        <w:rPr>
          <w:rFonts w:eastAsia="Arial Narrow" w:cstheme="minorHAnsi"/>
          <w:sz w:val="22"/>
          <w:szCs w:val="22"/>
        </w:rPr>
        <w:t>provides unique retail merchandising solutions with real-time</w:t>
      </w:r>
      <w:r w:rsidR="00442289">
        <w:rPr>
          <w:rFonts w:eastAsia="Arial Narrow" w:cstheme="minorHAnsi"/>
          <w:sz w:val="22"/>
          <w:szCs w:val="22"/>
        </w:rPr>
        <w:t xml:space="preserve"> </w:t>
      </w:r>
      <w:r w:rsidRPr="00442289" w:rsidR="00442289">
        <w:rPr>
          <w:rFonts w:eastAsia="Arial Narrow" w:cstheme="minorHAnsi"/>
          <w:sz w:val="22"/>
          <w:szCs w:val="22"/>
        </w:rPr>
        <w:t>technologies. SAS are responsible for servicing stores in the field, remerchandising products, and performing other merchandising</w:t>
      </w:r>
      <w:r w:rsidR="00442289">
        <w:rPr>
          <w:rFonts w:eastAsia="Arial Narrow" w:cstheme="minorHAnsi"/>
          <w:sz w:val="22"/>
          <w:szCs w:val="22"/>
        </w:rPr>
        <w:t xml:space="preserve"> </w:t>
      </w:r>
      <w:r w:rsidRPr="00442289" w:rsidR="00442289">
        <w:rPr>
          <w:rFonts w:eastAsia="Arial Narrow" w:cstheme="minorHAnsi"/>
          <w:sz w:val="22"/>
          <w:szCs w:val="22"/>
        </w:rPr>
        <w:t>activities.SAS supports retailers in their efforts to drive sales by ensuring the latest products are on their shelves, setting up merchandise and promotions, analyzing what products are moving, and</w:t>
      </w:r>
      <w:r w:rsidR="00442289">
        <w:rPr>
          <w:rFonts w:eastAsia="Arial Narrow" w:cstheme="minorHAnsi"/>
          <w:sz w:val="22"/>
          <w:szCs w:val="22"/>
        </w:rPr>
        <w:t xml:space="preserve"> </w:t>
      </w:r>
      <w:r w:rsidRPr="00442289" w:rsidR="00442289">
        <w:rPr>
          <w:rFonts w:eastAsia="Arial Narrow" w:cstheme="minorHAnsi"/>
          <w:sz w:val="22"/>
          <w:szCs w:val="22"/>
        </w:rPr>
        <w:t>remodeling their stores</w:t>
      </w:r>
      <w:r w:rsidR="0028262B">
        <w:rPr>
          <w:rFonts w:eastAsia="Arial Narrow" w:cstheme="minorHAnsi"/>
          <w:sz w:val="22"/>
          <w:szCs w:val="22"/>
        </w:rPr>
        <w:t>.</w:t>
      </w:r>
    </w:p>
    <w:p w:rsidR="00442289" w:rsidRPr="00442289" w:rsidP="00442289" w14:paraId="4F48E1D9" w14:textId="77777777">
      <w:pPr>
        <w:pStyle w:val="BodyText"/>
        <w:spacing w:before="3" w:line="235" w:lineRule="auto"/>
        <w:ind w:right="73"/>
        <w:jc w:val="both"/>
        <w:rPr>
          <w:rFonts w:eastAsia="Arial Narrow" w:cstheme="minorHAnsi"/>
          <w:sz w:val="22"/>
          <w:szCs w:val="22"/>
        </w:rPr>
      </w:pPr>
    </w:p>
    <w:p w:rsidR="00442289" w:rsidP="00442289" w14:paraId="49D1EEFF" w14:textId="77777777">
      <w:pPr>
        <w:spacing w:line="360" w:lineRule="auto"/>
        <w:rPr>
          <w:rFonts w:ascii="Verdana" w:hAnsi="Verdana"/>
          <w:b/>
          <w:bCs/>
          <w:sz w:val="17"/>
          <w:szCs w:val="17"/>
          <w:u w:val="single"/>
        </w:rPr>
      </w:pPr>
      <w:r w:rsidRPr="001A660F">
        <w:rPr>
          <w:rFonts w:ascii="Verdana" w:hAnsi="Verdana"/>
          <w:b/>
          <w:bCs/>
          <w:u w:val="single"/>
        </w:rPr>
        <w:t>Roles &amp; Resposibilities</w:t>
      </w:r>
      <w:r w:rsidRPr="008C3290">
        <w:rPr>
          <w:rFonts w:ascii="Verdana" w:hAnsi="Verdana"/>
          <w:b/>
          <w:bCs/>
          <w:sz w:val="17"/>
          <w:szCs w:val="17"/>
          <w:u w:val="single"/>
        </w:rPr>
        <w:t>:</w:t>
      </w:r>
    </w:p>
    <w:p w:rsidR="00732B2A" w:rsidRPr="00442289" w:rsidP="00442289" w14:paraId="6D92398C" w14:textId="0C73996F">
      <w:pPr>
        <w:pStyle w:val="ListParagraph0"/>
        <w:numPr>
          <w:ilvl w:val="0"/>
          <w:numId w:val="36"/>
        </w:numPr>
        <w:spacing w:line="360" w:lineRule="auto"/>
        <w:rPr>
          <w:rFonts w:ascii="Verdana" w:hAnsi="Verdana"/>
          <w:b/>
          <w:bCs/>
          <w:sz w:val="17"/>
          <w:szCs w:val="17"/>
          <w:u w:val="single"/>
        </w:rPr>
      </w:pPr>
      <w:r w:rsidRPr="00442289">
        <w:rPr>
          <w:rFonts w:ascii="Verdana" w:hAnsi="Verdana"/>
          <w:sz w:val="22"/>
          <w:szCs w:val="22"/>
        </w:rPr>
        <w:t>Designed and maintained databases using Python and developed Python based API (Restful Webservice) using Django.</w:t>
      </w:r>
    </w:p>
    <w:p w:rsidR="00D25A0E" w:rsidP="00442289" w14:paraId="5A5BB940" w14:textId="7C30F4FB">
      <w:pPr>
        <w:numPr>
          <w:ilvl w:val="0"/>
          <w:numId w:val="21"/>
        </w:numPr>
        <w:spacing w:line="360" w:lineRule="auto"/>
        <w:rPr>
          <w:rFonts w:ascii="Verdana" w:hAnsi="Verdana"/>
          <w:sz w:val="22"/>
          <w:szCs w:val="22"/>
        </w:rPr>
      </w:pPr>
      <w:r w:rsidRPr="00442289">
        <w:rPr>
          <w:rFonts w:ascii="Verdana" w:hAnsi="Verdana"/>
          <w:sz w:val="22"/>
          <w:szCs w:val="22"/>
        </w:rPr>
        <w:t>Participating in architectural design and product discussion.</w:t>
      </w:r>
    </w:p>
    <w:p w:rsidR="00442289" w:rsidP="00442289" w14:paraId="7D3340B5" w14:textId="5592FD7F">
      <w:pPr>
        <w:numPr>
          <w:ilvl w:val="0"/>
          <w:numId w:val="21"/>
        </w:numPr>
        <w:spacing w:line="360" w:lineRule="auto"/>
        <w:rPr>
          <w:rFonts w:ascii="Verdana" w:hAnsi="Verdana"/>
          <w:sz w:val="22"/>
          <w:szCs w:val="22"/>
        </w:rPr>
      </w:pPr>
      <w:r w:rsidRPr="00442289">
        <w:rPr>
          <w:rFonts w:ascii="Verdana" w:hAnsi="Verdana"/>
          <w:sz w:val="22"/>
          <w:szCs w:val="22"/>
        </w:rPr>
        <w:t>Designing and creating Restful APIs for internal and partner consumption work closely with UX and frontend developers</w:t>
      </w:r>
    </w:p>
    <w:p w:rsidR="00442289" w:rsidRPr="001E405F" w:rsidP="00442289" w14:paraId="0313D672" w14:textId="58CD8882">
      <w:pPr>
        <w:numPr>
          <w:ilvl w:val="0"/>
          <w:numId w:val="21"/>
        </w:numPr>
        <w:spacing w:line="360" w:lineRule="auto"/>
        <w:rPr>
          <w:rFonts w:ascii="Verdana" w:hAnsi="Verdana"/>
          <w:sz w:val="22"/>
          <w:szCs w:val="22"/>
        </w:rPr>
      </w:pPr>
      <w:r w:rsidRPr="00442289">
        <w:rPr>
          <w:rFonts w:ascii="Verdana" w:hAnsi="Verdana"/>
          <w:sz w:val="22"/>
          <w:szCs w:val="22"/>
        </w:rPr>
        <w:t>Strong Knowledge of version control (Git, GitLab, Bitbucket).</w:t>
      </w:r>
    </w:p>
    <w:p w:rsidR="00D25A0E" w:rsidP="00D25A0E" w14:paraId="0BDEB9CC" w14:textId="5D6E4860">
      <w:pPr>
        <w:numPr>
          <w:ilvl w:val="0"/>
          <w:numId w:val="21"/>
        </w:numPr>
        <w:spacing w:line="360" w:lineRule="auto"/>
        <w:rPr>
          <w:rFonts w:ascii="Verdana" w:hAnsi="Verdana"/>
          <w:sz w:val="22"/>
          <w:szCs w:val="22"/>
        </w:rPr>
      </w:pPr>
      <w:r w:rsidRPr="001E405F">
        <w:rPr>
          <w:rFonts w:ascii="Verdana" w:hAnsi="Verdana"/>
          <w:sz w:val="22"/>
          <w:szCs w:val="22"/>
        </w:rPr>
        <w:t>Involved in the design, development and testing phases of application using AGILE methodology.</w:t>
      </w:r>
    </w:p>
    <w:p w:rsidR="005D687C" w:rsidRPr="005D687C" w:rsidP="005D687C" w14:paraId="6ADB7618" w14:textId="6E9CABA2">
      <w:pPr>
        <w:numPr>
          <w:ilvl w:val="0"/>
          <w:numId w:val="21"/>
        </w:numPr>
        <w:spacing w:line="360" w:lineRule="auto"/>
        <w:rPr>
          <w:rFonts w:ascii="Verdana" w:hAnsi="Verdana"/>
          <w:sz w:val="22"/>
          <w:szCs w:val="22"/>
        </w:rPr>
      </w:pPr>
      <w:r w:rsidRPr="001E405F">
        <w:rPr>
          <w:rFonts w:ascii="Verdana" w:hAnsi="Verdana"/>
          <w:sz w:val="22"/>
          <w:szCs w:val="22"/>
        </w:rPr>
        <w:t>Implemented code in python to retrieve and manipulate data.</w:t>
      </w:r>
    </w:p>
    <w:p w:rsidR="00D25A0E" w:rsidRPr="001E405F" w:rsidP="00D25A0E" w14:paraId="7A8A9003" w14:textId="7286D767">
      <w:pPr>
        <w:numPr>
          <w:ilvl w:val="0"/>
          <w:numId w:val="21"/>
        </w:numPr>
        <w:spacing w:line="360" w:lineRule="auto"/>
        <w:rPr>
          <w:rFonts w:ascii="Verdana" w:hAnsi="Verdana"/>
          <w:sz w:val="22"/>
          <w:szCs w:val="22"/>
        </w:rPr>
      </w:pPr>
      <w:r w:rsidRPr="005D687C">
        <w:rPr>
          <w:rFonts w:ascii="Verdana" w:hAnsi="Verdana" w:cstheme="minorHAnsi"/>
          <w:sz w:val="22"/>
          <w:szCs w:val="22"/>
        </w:rPr>
        <w:t>Developed business logic followed by coding standards defined in PEP8 document.</w:t>
      </w:r>
    </w:p>
    <w:p w:rsidR="005D687C" w:rsidP="005D687C" w14:paraId="69FDE93C" w14:textId="77777777">
      <w:pPr>
        <w:numPr>
          <w:ilvl w:val="0"/>
          <w:numId w:val="21"/>
        </w:numPr>
        <w:spacing w:line="360" w:lineRule="auto"/>
        <w:rPr>
          <w:rFonts w:ascii="Verdana" w:hAnsi="Verdana"/>
          <w:sz w:val="22"/>
          <w:szCs w:val="22"/>
        </w:rPr>
      </w:pPr>
      <w:r w:rsidRPr="001E405F">
        <w:rPr>
          <w:rFonts w:ascii="Verdana" w:hAnsi="Verdana"/>
          <w:sz w:val="22"/>
          <w:szCs w:val="22"/>
        </w:rPr>
        <w:t>Integration with backend systems and third-party through API.</w:t>
      </w:r>
    </w:p>
    <w:p w:rsidR="00D25A0E" w:rsidRPr="005D687C" w:rsidP="005D687C" w14:paraId="600F8D11" w14:textId="05D14CB8">
      <w:pPr>
        <w:numPr>
          <w:ilvl w:val="0"/>
          <w:numId w:val="21"/>
        </w:numPr>
        <w:spacing w:line="360" w:lineRule="auto"/>
        <w:rPr>
          <w:rFonts w:ascii="Verdana" w:hAnsi="Verdana"/>
          <w:sz w:val="22"/>
          <w:szCs w:val="22"/>
        </w:rPr>
      </w:pPr>
      <w:r w:rsidRPr="001E405F">
        <w:rPr>
          <w:rFonts w:ascii="Verdana" w:hAnsi="Verdana"/>
          <w:sz w:val="22"/>
          <w:szCs w:val="22"/>
        </w:rPr>
        <w:t xml:space="preserve">Bug </w:t>
      </w:r>
      <w:r>
        <w:rPr>
          <w:rFonts w:ascii="Verdana" w:hAnsi="Verdana"/>
          <w:sz w:val="22"/>
          <w:szCs w:val="22"/>
        </w:rPr>
        <w:t>Fixing,</w:t>
      </w:r>
      <w:r w:rsidRPr="005D687C">
        <w:rPr>
          <w:rFonts w:ascii="Verdana" w:hAnsi="Verdana"/>
          <w:sz w:val="22"/>
          <w:szCs w:val="22"/>
        </w:rPr>
        <w:t>Worked on python unit testing frame work.</w:t>
      </w:r>
    </w:p>
    <w:p w:rsidR="00151673" w:rsidP="00151673" w14:paraId="6062C4CE" w14:textId="77777777">
      <w:pPr>
        <w:spacing w:line="360" w:lineRule="auto"/>
        <w:ind w:left="720"/>
        <w:rPr>
          <w:rFonts w:ascii="Verdana" w:hAnsi="Verdana"/>
          <w:sz w:val="22"/>
          <w:szCs w:val="22"/>
        </w:rPr>
      </w:pPr>
    </w:p>
    <w:bookmarkEnd w:id="2"/>
    <w:p w:rsidR="005957BA" w:rsidP="005957BA" w14:paraId="1B8E38D0" w14:textId="45D13B20">
      <w:pPr>
        <w:jc w:val="both"/>
        <w:rPr>
          <w:rFonts w:ascii="Verdana" w:hAnsi="Verdana"/>
        </w:rPr>
      </w:pPr>
      <w:r w:rsidRPr="002629A0">
        <w:rPr>
          <w:rFonts w:ascii="Verdana" w:hAnsi="Verdana"/>
          <w:b/>
          <w:bCs/>
          <w:color w:val="002060"/>
        </w:rPr>
        <w:t>Strengths:</w:t>
      </w:r>
      <w:r w:rsidRPr="002629A0">
        <w:rPr>
          <w:rFonts w:ascii="Verdana" w:hAnsi="Verdana"/>
        </w:rPr>
        <w:t xml:space="preserve"> </w:t>
      </w:r>
    </w:p>
    <w:p w:rsidR="005957BA" w:rsidRPr="00151673" w:rsidP="00151673" w14:paraId="6811C8B8" w14:textId="0C3E14FB">
      <w:pPr>
        <w:pStyle w:val="ListParagraph0"/>
        <w:numPr>
          <w:ilvl w:val="0"/>
          <w:numId w:val="35"/>
        </w:numPr>
        <w:jc w:val="both"/>
        <w:rPr>
          <w:rFonts w:ascii="Verdana" w:hAnsi="Verdana"/>
          <w:bCs/>
          <w:sz w:val="22"/>
          <w:szCs w:val="22"/>
        </w:rPr>
      </w:pPr>
      <w:r w:rsidRPr="00151673">
        <w:rPr>
          <w:rFonts w:ascii="Verdana" w:hAnsi="Verdana"/>
          <w:sz w:val="22"/>
          <w:szCs w:val="22"/>
        </w:rPr>
        <w:t>Good understanding of Software and IT concepts.</w:t>
      </w:r>
    </w:p>
    <w:p w:rsidR="005957BA" w:rsidP="005957BA" w14:paraId="5C34D6D7" w14:textId="77777777">
      <w:pPr>
        <w:numPr>
          <w:ilvl w:val="0"/>
          <w:numId w:val="33"/>
        </w:numPr>
        <w:suppressAutoHyphens/>
        <w:spacing w:before="40" w:after="40"/>
        <w:jc w:val="both"/>
        <w:rPr>
          <w:rFonts w:ascii="Verdana" w:hAnsi="Verdana"/>
          <w:bCs/>
          <w:sz w:val="22"/>
          <w:szCs w:val="22"/>
        </w:rPr>
      </w:pPr>
      <w:r w:rsidRPr="002629A0">
        <w:rPr>
          <w:rFonts w:ascii="Verdana" w:hAnsi="Verdana"/>
          <w:bCs/>
          <w:sz w:val="22"/>
          <w:szCs w:val="22"/>
        </w:rPr>
        <w:t>Good analytical, aptitude and problem-solving skills.</w:t>
      </w:r>
    </w:p>
    <w:p w:rsidR="00CF361C" w:rsidRPr="00CF361C" w:rsidP="00CF361C" w14:paraId="4E37875C" w14:textId="216AD93F">
      <w:pPr>
        <w:numPr>
          <w:ilvl w:val="0"/>
          <w:numId w:val="33"/>
        </w:numPr>
        <w:suppressAutoHyphens/>
        <w:spacing w:before="40" w:after="40"/>
        <w:jc w:val="both"/>
        <w:rPr>
          <w:rFonts w:ascii="Verdana" w:hAnsi="Verdana"/>
          <w:bCs/>
          <w:sz w:val="22"/>
          <w:szCs w:val="22"/>
        </w:rPr>
      </w:pPr>
      <w:r w:rsidRPr="001E405F">
        <w:rPr>
          <w:rFonts w:ascii="Verdana" w:hAnsi="Verdana"/>
          <w:bCs/>
          <w:sz w:val="22"/>
          <w:szCs w:val="22"/>
        </w:rPr>
        <w:t>Strict follower of Agile–Scrum methodologies</w:t>
      </w:r>
      <w:r w:rsidR="00151673">
        <w:rPr>
          <w:rFonts w:ascii="Verdana" w:hAnsi="Verdana"/>
          <w:bCs/>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E07B9D">
      <w:pgSz w:w="11909" w:h="16834"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Calibri"/>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432" w:hanging="432"/>
      </w:p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1">
    <w:nsid w:val="00000005"/>
    <w:multiLevelType w:val="multilevel"/>
    <w:tmpl w:val="00000005"/>
    <w:name w:val="WW8Num11"/>
    <w:lvl w:ilvl="0">
      <w:start w:val="1"/>
      <w:numFmt w:val="bullet"/>
      <w:lvlText w:val=""/>
      <w:lvlJc w:val="left"/>
      <w:pPr>
        <w:tabs>
          <w:tab w:val="num" w:pos="360"/>
        </w:tabs>
        <w:ind w:left="360" w:hanging="360"/>
      </w:pPr>
      <w:rPr>
        <w:rFonts w:ascii="Symbol" w:hAnsi="Symbol"/>
        <w:color w:val="auto"/>
      </w:rPr>
    </w:lvl>
    <w:lvl w:ilvl="1">
      <w:start w:val="1"/>
      <w:numFmt w:val="bullet"/>
      <w:lvlText w:val="o"/>
      <w:lvlJc w:val="left"/>
      <w:pPr>
        <w:tabs>
          <w:tab w:val="num" w:pos="900"/>
        </w:tabs>
        <w:ind w:left="900" w:hanging="360"/>
      </w:pPr>
      <w:rPr>
        <w:rFonts w:ascii="Courier New" w:hAnsi="Courier New" w:cs="Courier New"/>
      </w:rPr>
    </w:lvl>
    <w:lvl w:ilvl="2">
      <w:start w:val="1"/>
      <w:numFmt w:val="bullet"/>
      <w:lvlText w:val=""/>
      <w:lvlJc w:val="left"/>
      <w:pPr>
        <w:tabs>
          <w:tab w:val="num" w:pos="1620"/>
        </w:tabs>
        <w:ind w:left="1620" w:hanging="360"/>
      </w:pPr>
      <w:rPr>
        <w:rFonts w:ascii="Wingdings" w:hAnsi="Wingdings"/>
        <w:color w:val="auto"/>
      </w:rPr>
    </w:lvl>
    <w:lvl w:ilvl="3">
      <w:start w:val="1"/>
      <w:numFmt w:val="bullet"/>
      <w:lvlText w:val=""/>
      <w:lvlJc w:val="left"/>
      <w:pPr>
        <w:tabs>
          <w:tab w:val="num" w:pos="2340"/>
        </w:tabs>
        <w:ind w:left="2340" w:hanging="360"/>
      </w:pPr>
      <w:rPr>
        <w:rFonts w:ascii="Symbol" w:hAnsi="Symbol"/>
      </w:rPr>
    </w:lvl>
    <w:lvl w:ilvl="4">
      <w:start w:val="1"/>
      <w:numFmt w:val="bullet"/>
      <w:lvlText w:val="o"/>
      <w:lvlJc w:val="left"/>
      <w:pPr>
        <w:tabs>
          <w:tab w:val="num" w:pos="3060"/>
        </w:tabs>
        <w:ind w:left="3060" w:hanging="360"/>
      </w:pPr>
      <w:rPr>
        <w:rFonts w:ascii="Courier New" w:hAnsi="Courier New" w:cs="Courier New"/>
      </w:rPr>
    </w:lvl>
    <w:lvl w:ilvl="5">
      <w:start w:val="1"/>
      <w:numFmt w:val="bullet"/>
      <w:lvlText w:val=""/>
      <w:lvlJc w:val="left"/>
      <w:pPr>
        <w:tabs>
          <w:tab w:val="num" w:pos="3780"/>
        </w:tabs>
        <w:ind w:left="3780" w:hanging="360"/>
      </w:pPr>
      <w:rPr>
        <w:rFonts w:ascii="Wingdings" w:hAnsi="Wingdings"/>
      </w:rPr>
    </w:lvl>
    <w:lvl w:ilvl="6">
      <w:start w:val="1"/>
      <w:numFmt w:val="bullet"/>
      <w:lvlText w:val=""/>
      <w:lvlJc w:val="left"/>
      <w:pPr>
        <w:tabs>
          <w:tab w:val="num" w:pos="4500"/>
        </w:tabs>
        <w:ind w:left="4500" w:hanging="360"/>
      </w:pPr>
      <w:rPr>
        <w:rFonts w:ascii="Symbol" w:hAnsi="Symbol"/>
      </w:rPr>
    </w:lvl>
    <w:lvl w:ilvl="7">
      <w:start w:val="1"/>
      <w:numFmt w:val="bullet"/>
      <w:lvlText w:val="o"/>
      <w:lvlJc w:val="left"/>
      <w:pPr>
        <w:tabs>
          <w:tab w:val="num" w:pos="5220"/>
        </w:tabs>
        <w:ind w:left="5220" w:hanging="360"/>
      </w:pPr>
      <w:rPr>
        <w:rFonts w:ascii="Courier New" w:hAnsi="Courier New" w:cs="Courier New"/>
      </w:rPr>
    </w:lvl>
    <w:lvl w:ilvl="8">
      <w:start w:val="1"/>
      <w:numFmt w:val="bullet"/>
      <w:lvlText w:val=""/>
      <w:lvlJc w:val="left"/>
      <w:pPr>
        <w:tabs>
          <w:tab w:val="num" w:pos="5940"/>
        </w:tabs>
        <w:ind w:left="5940" w:hanging="360"/>
      </w:pPr>
      <w:rPr>
        <w:rFonts w:ascii="Wingdings" w:hAnsi="Wingdings"/>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Wingdings"/>
      </w:rPr>
    </w:lvl>
  </w:abstractNum>
  <w:abstractNum w:abstractNumId="3">
    <w:nsid w:val="00000008"/>
    <w:multiLevelType w:val="singleLevel"/>
    <w:tmpl w:val="00000008"/>
    <w:name w:val="WW8Num8"/>
    <w:lvl w:ilvl="0">
      <w:start w:val="1"/>
      <w:numFmt w:val="bullet"/>
      <w:lvlText w:val=""/>
      <w:lvlJc w:val="left"/>
      <w:pPr>
        <w:tabs>
          <w:tab w:val="num" w:pos="0"/>
        </w:tabs>
        <w:ind w:left="720" w:hanging="360"/>
      </w:pPr>
      <w:rPr>
        <w:rFonts w:ascii="Wingdings" w:hAnsi="Wingdings" w:cs="Wingdings"/>
      </w:rPr>
    </w:lvl>
  </w:abstractNum>
  <w:abstractNum w:abstractNumId="4">
    <w:nsid w:val="00000009"/>
    <w:multiLevelType w:val="hybridMultilevel"/>
    <w:tmpl w:val="A7BEB7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852DB"/>
    <w:multiLevelType w:val="hybridMultilevel"/>
    <w:tmpl w:val="AB1E4306"/>
    <w:lvl w:ilvl="0">
      <w:start w:val="1"/>
      <w:numFmt w:val="bullet"/>
      <w:lvlText w:val=""/>
      <w:lvlJc w:val="left"/>
      <w:pPr>
        <w:ind w:left="720" w:hanging="360"/>
      </w:pPr>
      <w:rPr>
        <w:rFonts w:ascii="Wingdings 3" w:hAnsi="Wingdings 3" w:hint="default"/>
        <w:position w:val="0"/>
        <w:sz w:val="22"/>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3FA4670"/>
    <w:multiLevelType w:val="hybridMultilevel"/>
    <w:tmpl w:val="DB32B0A4"/>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53F043F"/>
    <w:multiLevelType w:val="hybridMultilevel"/>
    <w:tmpl w:val="1F462C34"/>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63E2219"/>
    <w:multiLevelType w:val="hybridMultilevel"/>
    <w:tmpl w:val="0624F764"/>
    <w:lvl w:ilvl="0">
      <w:start w:val="1"/>
      <w:numFmt w:val="bullet"/>
      <w:lvlText w:val=""/>
      <w:lvlJc w:val="left"/>
      <w:pPr>
        <w:ind w:left="720" w:hanging="360"/>
      </w:pPr>
      <w:rPr>
        <w:rFonts w:ascii="Wingdings 3" w:hAnsi="Wingdings 3" w:hint="default"/>
        <w:position w:val="0"/>
        <w:sz w:val="22"/>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881645F"/>
    <w:multiLevelType w:val="hybridMultilevel"/>
    <w:tmpl w:val="9FC4C40E"/>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AD77EC3"/>
    <w:multiLevelType w:val="multilevel"/>
    <w:tmpl w:val="8C3C55D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29E6BB1"/>
    <w:multiLevelType w:val="hybridMultilevel"/>
    <w:tmpl w:val="74322F30"/>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3A83A43"/>
    <w:multiLevelType w:val="hybridMultilevel"/>
    <w:tmpl w:val="DDC43034"/>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5A62BC0"/>
    <w:multiLevelType w:val="hybridMultilevel"/>
    <w:tmpl w:val="2CBA50FA"/>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B7F5021"/>
    <w:multiLevelType w:val="hybridMultilevel"/>
    <w:tmpl w:val="9464569E"/>
    <w:lvl w:ilvl="0">
      <w:start w:val="0"/>
      <w:numFmt w:val="bullet"/>
      <w:lvlText w:val="•"/>
      <w:lvlJc w:val="left"/>
      <w:pPr>
        <w:ind w:left="954" w:hanging="360"/>
      </w:pPr>
      <w:rPr>
        <w:w w:val="100"/>
        <w:lang w:val="en-US" w:eastAsia="en-US" w:bidi="ar-SA"/>
      </w:rPr>
    </w:lvl>
    <w:lvl w:ilvl="1">
      <w:start w:val="0"/>
      <w:numFmt w:val="bullet"/>
      <w:lvlText w:val="•"/>
      <w:lvlJc w:val="left"/>
      <w:pPr>
        <w:ind w:left="1932" w:hanging="360"/>
      </w:pPr>
      <w:rPr>
        <w:lang w:val="en-US" w:eastAsia="en-US" w:bidi="ar-SA"/>
      </w:rPr>
    </w:lvl>
    <w:lvl w:ilvl="2">
      <w:start w:val="0"/>
      <w:numFmt w:val="bullet"/>
      <w:lvlText w:val="•"/>
      <w:lvlJc w:val="left"/>
      <w:pPr>
        <w:ind w:left="2905" w:hanging="360"/>
      </w:pPr>
      <w:rPr>
        <w:lang w:val="en-US" w:eastAsia="en-US" w:bidi="ar-SA"/>
      </w:rPr>
    </w:lvl>
    <w:lvl w:ilvl="3">
      <w:start w:val="0"/>
      <w:numFmt w:val="bullet"/>
      <w:lvlText w:val="•"/>
      <w:lvlJc w:val="left"/>
      <w:pPr>
        <w:ind w:left="3878" w:hanging="360"/>
      </w:pPr>
      <w:rPr>
        <w:lang w:val="en-US" w:eastAsia="en-US" w:bidi="ar-SA"/>
      </w:rPr>
    </w:lvl>
    <w:lvl w:ilvl="4">
      <w:start w:val="0"/>
      <w:numFmt w:val="bullet"/>
      <w:lvlText w:val="•"/>
      <w:lvlJc w:val="left"/>
      <w:pPr>
        <w:ind w:left="4851" w:hanging="360"/>
      </w:pPr>
      <w:rPr>
        <w:lang w:val="en-US" w:eastAsia="en-US" w:bidi="ar-SA"/>
      </w:rPr>
    </w:lvl>
    <w:lvl w:ilvl="5">
      <w:start w:val="0"/>
      <w:numFmt w:val="bullet"/>
      <w:lvlText w:val="•"/>
      <w:lvlJc w:val="left"/>
      <w:pPr>
        <w:ind w:left="5824" w:hanging="360"/>
      </w:pPr>
      <w:rPr>
        <w:lang w:val="en-US" w:eastAsia="en-US" w:bidi="ar-SA"/>
      </w:rPr>
    </w:lvl>
    <w:lvl w:ilvl="6">
      <w:start w:val="0"/>
      <w:numFmt w:val="bullet"/>
      <w:lvlText w:val="•"/>
      <w:lvlJc w:val="left"/>
      <w:pPr>
        <w:ind w:left="6797" w:hanging="360"/>
      </w:pPr>
      <w:rPr>
        <w:lang w:val="en-US" w:eastAsia="en-US" w:bidi="ar-SA"/>
      </w:rPr>
    </w:lvl>
    <w:lvl w:ilvl="7">
      <w:start w:val="0"/>
      <w:numFmt w:val="bullet"/>
      <w:lvlText w:val="•"/>
      <w:lvlJc w:val="left"/>
      <w:pPr>
        <w:ind w:left="7770" w:hanging="360"/>
      </w:pPr>
      <w:rPr>
        <w:lang w:val="en-US" w:eastAsia="en-US" w:bidi="ar-SA"/>
      </w:rPr>
    </w:lvl>
    <w:lvl w:ilvl="8">
      <w:start w:val="0"/>
      <w:numFmt w:val="bullet"/>
      <w:lvlText w:val="•"/>
      <w:lvlJc w:val="left"/>
      <w:pPr>
        <w:ind w:left="8743" w:hanging="360"/>
      </w:pPr>
      <w:rPr>
        <w:lang w:val="en-US" w:eastAsia="en-US" w:bidi="ar-SA"/>
      </w:rPr>
    </w:lvl>
  </w:abstractNum>
  <w:abstractNum w:abstractNumId="15">
    <w:nsid w:val="30D17DA7"/>
    <w:multiLevelType w:val="hybridMultilevel"/>
    <w:tmpl w:val="696A82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29B14ED"/>
    <w:multiLevelType w:val="hybridMultilevel"/>
    <w:tmpl w:val="E23A7ACC"/>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350"/>
        </w:tabs>
        <w:ind w:left="1350" w:hanging="360"/>
      </w:pPr>
      <w:rPr>
        <w:rFonts w:ascii="Courier New" w:hAnsi="Courier New" w:cs="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cs="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cs="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17">
    <w:nsid w:val="33F503F2"/>
    <w:multiLevelType w:val="hybridMultilevel"/>
    <w:tmpl w:val="DC58D2EA"/>
    <w:lvl w:ilvl="0">
      <w:start w:val="1"/>
      <w:numFmt w:val="bullet"/>
      <w:lvlText w:val=""/>
      <w:lvlJc w:val="left"/>
      <w:pPr>
        <w:tabs>
          <w:tab w:val="num" w:pos="1080"/>
        </w:tabs>
        <w:ind w:left="1080" w:hanging="360"/>
      </w:pPr>
      <w:rPr>
        <w:rFonts w:ascii="Wingdings 3" w:hAnsi="Wingdings 3" w:hint="default"/>
        <w:position w:val="0"/>
        <w:sz w:val="22"/>
        <w:szCs w:val="18"/>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5971B0C"/>
    <w:multiLevelType w:val="hybridMultilevel"/>
    <w:tmpl w:val="874040F2"/>
    <w:lvl w:ilvl="0">
      <w:start w:val="1988"/>
      <w:numFmt w:val="bullet"/>
      <w:lvlText w:val=""/>
      <w:lvlJc w:val="left"/>
      <w:pPr>
        <w:ind w:left="900" w:hanging="360"/>
      </w:pPr>
      <w:rPr>
        <w:rFonts w:ascii="Wingdings" w:hAnsi="Wingdings" w:hint="default"/>
        <w:position w:val="0"/>
        <w:sz w:val="18"/>
        <w:szCs w:val="18"/>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9">
    <w:nsid w:val="3BD81508"/>
    <w:multiLevelType w:val="hybridMultilevel"/>
    <w:tmpl w:val="95BA87F0"/>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21D1016"/>
    <w:multiLevelType w:val="hybridMultilevel"/>
    <w:tmpl w:val="AC445D6C"/>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3456178"/>
    <w:multiLevelType w:val="hybridMultilevel"/>
    <w:tmpl w:val="5A0869D6"/>
    <w:lvl w:ilvl="0">
      <w:start w:val="1"/>
      <w:numFmt w:val="bullet"/>
      <w:lvlText w:val=""/>
      <w:lvlJc w:val="left"/>
      <w:pPr>
        <w:ind w:left="720" w:hanging="360"/>
      </w:pPr>
      <w:rPr>
        <w:rFonts w:ascii="Wingdings 3" w:hAnsi="Wingdings 3" w:hint="default"/>
        <w:position w:val="0"/>
        <w:sz w:val="22"/>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4B753ED"/>
    <w:multiLevelType w:val="hybridMultilevel"/>
    <w:tmpl w:val="E796F9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6207C97"/>
    <w:multiLevelType w:val="hybridMultilevel"/>
    <w:tmpl w:val="0B7626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A9A4339"/>
    <w:multiLevelType w:val="multilevel"/>
    <w:tmpl w:val="8C3C55D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nsid w:val="4C3F5ED6"/>
    <w:multiLevelType w:val="hybridMultilevel"/>
    <w:tmpl w:val="5BA40AE4"/>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1A869B7"/>
    <w:multiLevelType w:val="hybridMultilevel"/>
    <w:tmpl w:val="AE22E55A"/>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6D441F3"/>
    <w:multiLevelType w:val="hybridMultilevel"/>
    <w:tmpl w:val="B0AAEB04"/>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8">
    <w:nsid w:val="56F95B53"/>
    <w:multiLevelType w:val="hybridMultilevel"/>
    <w:tmpl w:val="6F962CE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A983780"/>
    <w:multiLevelType w:val="hybridMultilevel"/>
    <w:tmpl w:val="FBF44738"/>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D026FC5"/>
    <w:multiLevelType w:val="hybridMultilevel"/>
    <w:tmpl w:val="6ED66708"/>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0363814"/>
    <w:multiLevelType w:val="hybridMultilevel"/>
    <w:tmpl w:val="27041846"/>
    <w:lvl w:ilvl="0">
      <w:start w:val="0"/>
      <w:numFmt w:val="bullet"/>
      <w:lvlText w:val=""/>
      <w:lvlJc w:val="left"/>
      <w:pPr>
        <w:ind w:left="1008" w:hanging="358"/>
      </w:pPr>
      <w:rPr>
        <w:rFonts w:hint="default"/>
        <w:w w:val="100"/>
        <w:lang w:val="en-US" w:eastAsia="en-US" w:bidi="en-US"/>
      </w:rPr>
    </w:lvl>
    <w:lvl w:ilvl="1">
      <w:start w:val="0"/>
      <w:numFmt w:val="bullet"/>
      <w:lvlText w:val="•"/>
      <w:lvlJc w:val="left"/>
      <w:pPr>
        <w:ind w:left="1868" w:hanging="358"/>
      </w:pPr>
      <w:rPr>
        <w:rFonts w:hint="default"/>
        <w:lang w:val="en-US" w:eastAsia="en-US" w:bidi="en-US"/>
      </w:rPr>
    </w:lvl>
    <w:lvl w:ilvl="2">
      <w:start w:val="0"/>
      <w:numFmt w:val="bullet"/>
      <w:lvlText w:val="•"/>
      <w:lvlJc w:val="left"/>
      <w:pPr>
        <w:ind w:left="2736" w:hanging="358"/>
      </w:pPr>
      <w:rPr>
        <w:rFonts w:hint="default"/>
        <w:lang w:val="en-US" w:eastAsia="en-US" w:bidi="en-US"/>
      </w:rPr>
    </w:lvl>
    <w:lvl w:ilvl="3">
      <w:start w:val="0"/>
      <w:numFmt w:val="bullet"/>
      <w:lvlText w:val="•"/>
      <w:lvlJc w:val="left"/>
      <w:pPr>
        <w:ind w:left="3604" w:hanging="358"/>
      </w:pPr>
      <w:rPr>
        <w:rFonts w:hint="default"/>
        <w:lang w:val="en-US" w:eastAsia="en-US" w:bidi="en-US"/>
      </w:rPr>
    </w:lvl>
    <w:lvl w:ilvl="4">
      <w:start w:val="0"/>
      <w:numFmt w:val="bullet"/>
      <w:lvlText w:val="•"/>
      <w:lvlJc w:val="left"/>
      <w:pPr>
        <w:ind w:left="4472" w:hanging="358"/>
      </w:pPr>
      <w:rPr>
        <w:rFonts w:hint="default"/>
        <w:lang w:val="en-US" w:eastAsia="en-US" w:bidi="en-US"/>
      </w:rPr>
    </w:lvl>
    <w:lvl w:ilvl="5">
      <w:start w:val="0"/>
      <w:numFmt w:val="bullet"/>
      <w:lvlText w:val="•"/>
      <w:lvlJc w:val="left"/>
      <w:pPr>
        <w:ind w:left="5340" w:hanging="358"/>
      </w:pPr>
      <w:rPr>
        <w:rFonts w:hint="default"/>
        <w:lang w:val="en-US" w:eastAsia="en-US" w:bidi="en-US"/>
      </w:rPr>
    </w:lvl>
    <w:lvl w:ilvl="6">
      <w:start w:val="0"/>
      <w:numFmt w:val="bullet"/>
      <w:lvlText w:val="•"/>
      <w:lvlJc w:val="left"/>
      <w:pPr>
        <w:ind w:left="6208" w:hanging="358"/>
      </w:pPr>
      <w:rPr>
        <w:rFonts w:hint="default"/>
        <w:lang w:val="en-US" w:eastAsia="en-US" w:bidi="en-US"/>
      </w:rPr>
    </w:lvl>
    <w:lvl w:ilvl="7">
      <w:start w:val="0"/>
      <w:numFmt w:val="bullet"/>
      <w:lvlText w:val="•"/>
      <w:lvlJc w:val="left"/>
      <w:pPr>
        <w:ind w:left="7076" w:hanging="358"/>
      </w:pPr>
      <w:rPr>
        <w:rFonts w:hint="default"/>
        <w:lang w:val="en-US" w:eastAsia="en-US" w:bidi="en-US"/>
      </w:rPr>
    </w:lvl>
    <w:lvl w:ilvl="8">
      <w:start w:val="0"/>
      <w:numFmt w:val="bullet"/>
      <w:lvlText w:val="•"/>
      <w:lvlJc w:val="left"/>
      <w:pPr>
        <w:ind w:left="7944" w:hanging="358"/>
      </w:pPr>
      <w:rPr>
        <w:rFonts w:hint="default"/>
        <w:lang w:val="en-US" w:eastAsia="en-US" w:bidi="en-US"/>
      </w:rPr>
    </w:lvl>
  </w:abstractNum>
  <w:abstractNum w:abstractNumId="32">
    <w:nsid w:val="61695183"/>
    <w:multiLevelType w:val="hybridMultilevel"/>
    <w:tmpl w:val="B9AEB6C2"/>
    <w:lvl w:ilvl="0">
      <w:start w:val="0"/>
      <w:numFmt w:val="bullet"/>
      <w:lvlText w:val=""/>
      <w:lvlJc w:val="left"/>
      <w:pPr>
        <w:ind w:left="960" w:hanging="360"/>
      </w:pPr>
      <w:rPr>
        <w:rFonts w:hint="default"/>
        <w:w w:val="100"/>
        <w:lang w:val="en-US" w:eastAsia="en-US" w:bidi="en-US"/>
      </w:rPr>
    </w:lvl>
    <w:lvl w:ilvl="1">
      <w:start w:val="0"/>
      <w:numFmt w:val="bullet"/>
      <w:lvlText w:val="•"/>
      <w:lvlJc w:val="left"/>
      <w:pPr>
        <w:ind w:left="1832" w:hanging="360"/>
      </w:pPr>
      <w:rPr>
        <w:rFonts w:hint="default"/>
        <w:lang w:val="en-US" w:eastAsia="en-US" w:bidi="en-US"/>
      </w:rPr>
    </w:lvl>
    <w:lvl w:ilvl="2">
      <w:start w:val="0"/>
      <w:numFmt w:val="bullet"/>
      <w:lvlText w:val="•"/>
      <w:lvlJc w:val="left"/>
      <w:pPr>
        <w:ind w:left="2704" w:hanging="360"/>
      </w:pPr>
      <w:rPr>
        <w:rFonts w:hint="default"/>
        <w:lang w:val="en-US" w:eastAsia="en-US" w:bidi="en-US"/>
      </w:rPr>
    </w:lvl>
    <w:lvl w:ilvl="3">
      <w:start w:val="0"/>
      <w:numFmt w:val="bullet"/>
      <w:lvlText w:val="•"/>
      <w:lvlJc w:val="left"/>
      <w:pPr>
        <w:ind w:left="3576" w:hanging="360"/>
      </w:pPr>
      <w:rPr>
        <w:rFonts w:hint="default"/>
        <w:lang w:val="en-US" w:eastAsia="en-US" w:bidi="en-US"/>
      </w:rPr>
    </w:lvl>
    <w:lvl w:ilvl="4">
      <w:start w:val="0"/>
      <w:numFmt w:val="bullet"/>
      <w:lvlText w:val="•"/>
      <w:lvlJc w:val="left"/>
      <w:pPr>
        <w:ind w:left="4448" w:hanging="360"/>
      </w:pPr>
      <w:rPr>
        <w:rFonts w:hint="default"/>
        <w:lang w:val="en-US" w:eastAsia="en-US" w:bidi="en-US"/>
      </w:rPr>
    </w:lvl>
    <w:lvl w:ilvl="5">
      <w:start w:val="0"/>
      <w:numFmt w:val="bullet"/>
      <w:lvlText w:val="•"/>
      <w:lvlJc w:val="left"/>
      <w:pPr>
        <w:ind w:left="5320" w:hanging="360"/>
      </w:pPr>
      <w:rPr>
        <w:rFonts w:hint="default"/>
        <w:lang w:val="en-US" w:eastAsia="en-US" w:bidi="en-US"/>
      </w:rPr>
    </w:lvl>
    <w:lvl w:ilvl="6">
      <w:start w:val="0"/>
      <w:numFmt w:val="bullet"/>
      <w:lvlText w:val="•"/>
      <w:lvlJc w:val="left"/>
      <w:pPr>
        <w:ind w:left="6192" w:hanging="360"/>
      </w:pPr>
      <w:rPr>
        <w:rFonts w:hint="default"/>
        <w:lang w:val="en-US" w:eastAsia="en-US" w:bidi="en-US"/>
      </w:rPr>
    </w:lvl>
    <w:lvl w:ilvl="7">
      <w:start w:val="0"/>
      <w:numFmt w:val="bullet"/>
      <w:lvlText w:val="•"/>
      <w:lvlJc w:val="left"/>
      <w:pPr>
        <w:ind w:left="7064" w:hanging="360"/>
      </w:pPr>
      <w:rPr>
        <w:rFonts w:hint="default"/>
        <w:lang w:val="en-US" w:eastAsia="en-US" w:bidi="en-US"/>
      </w:rPr>
    </w:lvl>
    <w:lvl w:ilvl="8">
      <w:start w:val="0"/>
      <w:numFmt w:val="bullet"/>
      <w:lvlText w:val="•"/>
      <w:lvlJc w:val="left"/>
      <w:pPr>
        <w:ind w:left="7936" w:hanging="360"/>
      </w:pPr>
      <w:rPr>
        <w:rFonts w:hint="default"/>
        <w:lang w:val="en-US" w:eastAsia="en-US" w:bidi="en-US"/>
      </w:rPr>
    </w:lvl>
  </w:abstractNum>
  <w:abstractNum w:abstractNumId="33">
    <w:nsid w:val="68277CF6"/>
    <w:multiLevelType w:val="hybridMultilevel"/>
    <w:tmpl w:val="0F0C7F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B7E11F7"/>
    <w:multiLevelType w:val="hybridMultilevel"/>
    <w:tmpl w:val="BE6CD07C"/>
    <w:lvl w:ilvl="0">
      <w:start w:val="1988"/>
      <w:numFmt w:val="bullet"/>
      <w:lvlText w:val=""/>
      <w:lvlJc w:val="left"/>
      <w:pPr>
        <w:ind w:left="720" w:hanging="360"/>
      </w:pPr>
      <w:rPr>
        <w:rFonts w:ascii="Wingdings" w:hAnsi="Wingdings" w:hint="default"/>
        <w:position w:val="0"/>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5A04F64"/>
    <w:multiLevelType w:val="hybridMultilevel"/>
    <w:tmpl w:val="F5F8BAD6"/>
    <w:lvl w:ilvl="0">
      <w:start w:val="1988"/>
      <w:numFmt w:val="bullet"/>
      <w:lvlText w:val=""/>
      <w:lvlJc w:val="left"/>
      <w:pPr>
        <w:tabs>
          <w:tab w:val="num" w:pos="720"/>
        </w:tabs>
        <w:ind w:left="720" w:hanging="360"/>
      </w:pPr>
      <w:rPr>
        <w:rFonts w:ascii="Wingdings" w:hAnsi="Wingdings" w:hint="default"/>
        <w:position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A822C65"/>
    <w:multiLevelType w:val="hybridMultilevel"/>
    <w:tmpl w:val="D88643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B221994"/>
    <w:multiLevelType w:val="hybridMultilevel"/>
    <w:tmpl w:val="CFCEB98E"/>
    <w:lvl w:ilvl="0">
      <w:start w:val="1"/>
      <w:numFmt w:val="bullet"/>
      <w:lvlText w:val=""/>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25"/>
  </w:num>
  <w:num w:numId="4">
    <w:abstractNumId w:val="7"/>
  </w:num>
  <w:num w:numId="5">
    <w:abstractNumId w:val="33"/>
  </w:num>
  <w:num w:numId="6">
    <w:abstractNumId w:val="8"/>
  </w:num>
  <w:num w:numId="7">
    <w:abstractNumId w:val="21"/>
  </w:num>
  <w:num w:numId="8">
    <w:abstractNumId w:val="5"/>
  </w:num>
  <w:num w:numId="9">
    <w:abstractNumId w:val="3"/>
  </w:num>
  <w:num w:numId="10">
    <w:abstractNumId w:val="16"/>
  </w:num>
  <w:num w:numId="11">
    <w:abstractNumId w:val="27"/>
  </w:num>
  <w:num w:numId="12">
    <w:abstractNumId w:val="18"/>
  </w:num>
  <w:num w:numId="13">
    <w:abstractNumId w:val="11"/>
  </w:num>
  <w:num w:numId="14">
    <w:abstractNumId w:val="20"/>
  </w:num>
  <w:num w:numId="15">
    <w:abstractNumId w:val="16"/>
  </w:num>
  <w:num w:numId="16">
    <w:abstractNumId w:val="9"/>
  </w:num>
  <w:num w:numId="17">
    <w:abstractNumId w:val="13"/>
  </w:num>
  <w:num w:numId="18">
    <w:abstractNumId w:val="34"/>
  </w:num>
  <w:num w:numId="19">
    <w:abstractNumId w:val="30"/>
  </w:num>
  <w:num w:numId="20">
    <w:abstractNumId w:val="12"/>
  </w:num>
  <w:num w:numId="21">
    <w:abstractNumId w:val="26"/>
  </w:num>
  <w:num w:numId="22">
    <w:abstractNumId w:val="35"/>
  </w:num>
  <w:num w:numId="23">
    <w:abstractNumId w:val="32"/>
  </w:num>
  <w:num w:numId="24">
    <w:abstractNumId w:val="31"/>
  </w:num>
  <w:num w:numId="25">
    <w:abstractNumId w:val="14"/>
  </w:num>
  <w:num w:numId="26">
    <w:abstractNumId w:val="19"/>
  </w:num>
  <w:num w:numId="27">
    <w:abstractNumId w:val="29"/>
  </w:num>
  <w:num w:numId="28">
    <w:abstractNumId w:val="0"/>
  </w:num>
  <w:num w:numId="29">
    <w:abstractNumId w:val="37"/>
  </w:num>
  <w:num w:numId="30">
    <w:abstractNumId w:val="23"/>
  </w:num>
  <w:num w:numId="31">
    <w:abstractNumId w:val="36"/>
  </w:num>
  <w:num w:numId="32">
    <w:abstractNumId w:val="28"/>
  </w:num>
  <w:num w:numId="33">
    <w:abstractNumId w:val="24"/>
  </w:num>
  <w:num w:numId="34">
    <w:abstractNumId w:val="10"/>
  </w:num>
  <w:num w:numId="35">
    <w:abstractNumId w:val="22"/>
  </w:num>
  <w:num w:numId="36">
    <w:abstractNumId w:val="6"/>
  </w:num>
  <w:num w:numId="37">
    <w:abstractNumId w:val="4"/>
  </w:num>
  <w:num w:numId="38">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3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986"/>
    <w:rsid w:val="00000B01"/>
    <w:rsid w:val="0000511C"/>
    <w:rsid w:val="00013CBB"/>
    <w:rsid w:val="000140D2"/>
    <w:rsid w:val="00016E01"/>
    <w:rsid w:val="00017A53"/>
    <w:rsid w:val="000228AD"/>
    <w:rsid w:val="000234C7"/>
    <w:rsid w:val="00023AD4"/>
    <w:rsid w:val="000330D4"/>
    <w:rsid w:val="000359A6"/>
    <w:rsid w:val="00041938"/>
    <w:rsid w:val="00045B4F"/>
    <w:rsid w:val="0004690B"/>
    <w:rsid w:val="00051806"/>
    <w:rsid w:val="00051EE9"/>
    <w:rsid w:val="00060903"/>
    <w:rsid w:val="00060AC7"/>
    <w:rsid w:val="00060EE1"/>
    <w:rsid w:val="000621F2"/>
    <w:rsid w:val="00062E9A"/>
    <w:rsid w:val="00062F2C"/>
    <w:rsid w:val="00070801"/>
    <w:rsid w:val="00070932"/>
    <w:rsid w:val="000710AD"/>
    <w:rsid w:val="00072AE8"/>
    <w:rsid w:val="000759DB"/>
    <w:rsid w:val="00076817"/>
    <w:rsid w:val="0007697B"/>
    <w:rsid w:val="0008090F"/>
    <w:rsid w:val="000848FD"/>
    <w:rsid w:val="00085B70"/>
    <w:rsid w:val="000864D4"/>
    <w:rsid w:val="00090408"/>
    <w:rsid w:val="00090F54"/>
    <w:rsid w:val="00092DB6"/>
    <w:rsid w:val="00097158"/>
    <w:rsid w:val="000A0493"/>
    <w:rsid w:val="000A1C7F"/>
    <w:rsid w:val="000A31F5"/>
    <w:rsid w:val="000A5500"/>
    <w:rsid w:val="000A6BA2"/>
    <w:rsid w:val="000A6F07"/>
    <w:rsid w:val="000A7C04"/>
    <w:rsid w:val="000A7C8F"/>
    <w:rsid w:val="000B032A"/>
    <w:rsid w:val="000B10F2"/>
    <w:rsid w:val="000B3F75"/>
    <w:rsid w:val="000B5D31"/>
    <w:rsid w:val="000C29F1"/>
    <w:rsid w:val="000C2EAB"/>
    <w:rsid w:val="000C447A"/>
    <w:rsid w:val="000C5013"/>
    <w:rsid w:val="000C7656"/>
    <w:rsid w:val="000D11D0"/>
    <w:rsid w:val="000D1A7A"/>
    <w:rsid w:val="000D1B02"/>
    <w:rsid w:val="000D6D97"/>
    <w:rsid w:val="000E1C34"/>
    <w:rsid w:val="000E2FBB"/>
    <w:rsid w:val="000E31DC"/>
    <w:rsid w:val="000E6D88"/>
    <w:rsid w:val="000F1492"/>
    <w:rsid w:val="000F27DE"/>
    <w:rsid w:val="000F5E3F"/>
    <w:rsid w:val="000F6619"/>
    <w:rsid w:val="000F7F32"/>
    <w:rsid w:val="000F7F78"/>
    <w:rsid w:val="0010004A"/>
    <w:rsid w:val="00101535"/>
    <w:rsid w:val="00103757"/>
    <w:rsid w:val="001046A8"/>
    <w:rsid w:val="0010599B"/>
    <w:rsid w:val="001116F8"/>
    <w:rsid w:val="00116877"/>
    <w:rsid w:val="00116A14"/>
    <w:rsid w:val="0011740B"/>
    <w:rsid w:val="00117522"/>
    <w:rsid w:val="00125ABC"/>
    <w:rsid w:val="00125CF1"/>
    <w:rsid w:val="00127558"/>
    <w:rsid w:val="001303AE"/>
    <w:rsid w:val="00130FC6"/>
    <w:rsid w:val="00133E10"/>
    <w:rsid w:val="001376E8"/>
    <w:rsid w:val="001379BC"/>
    <w:rsid w:val="0014150A"/>
    <w:rsid w:val="001415A4"/>
    <w:rsid w:val="001431F1"/>
    <w:rsid w:val="001432F2"/>
    <w:rsid w:val="00143A4F"/>
    <w:rsid w:val="00145231"/>
    <w:rsid w:val="0015053B"/>
    <w:rsid w:val="0015103A"/>
    <w:rsid w:val="00151673"/>
    <w:rsid w:val="00152D28"/>
    <w:rsid w:val="00153929"/>
    <w:rsid w:val="00153986"/>
    <w:rsid w:val="001546D6"/>
    <w:rsid w:val="00154DDA"/>
    <w:rsid w:val="00160625"/>
    <w:rsid w:val="00160AC7"/>
    <w:rsid w:val="00162839"/>
    <w:rsid w:val="00163C6D"/>
    <w:rsid w:val="00164D3F"/>
    <w:rsid w:val="001709BE"/>
    <w:rsid w:val="0017358B"/>
    <w:rsid w:val="00173A86"/>
    <w:rsid w:val="00181E96"/>
    <w:rsid w:val="00182454"/>
    <w:rsid w:val="001832AF"/>
    <w:rsid w:val="00183542"/>
    <w:rsid w:val="001863AD"/>
    <w:rsid w:val="0019097A"/>
    <w:rsid w:val="001915E6"/>
    <w:rsid w:val="0019371A"/>
    <w:rsid w:val="00194313"/>
    <w:rsid w:val="0019568C"/>
    <w:rsid w:val="00197661"/>
    <w:rsid w:val="00197FD8"/>
    <w:rsid w:val="001A0C69"/>
    <w:rsid w:val="001A660F"/>
    <w:rsid w:val="001B0403"/>
    <w:rsid w:val="001B08C0"/>
    <w:rsid w:val="001B57E5"/>
    <w:rsid w:val="001B686A"/>
    <w:rsid w:val="001C5207"/>
    <w:rsid w:val="001C5857"/>
    <w:rsid w:val="001C5FD7"/>
    <w:rsid w:val="001C60FD"/>
    <w:rsid w:val="001C7D18"/>
    <w:rsid w:val="001D1D7A"/>
    <w:rsid w:val="001D2418"/>
    <w:rsid w:val="001D241A"/>
    <w:rsid w:val="001D29BC"/>
    <w:rsid w:val="001D3632"/>
    <w:rsid w:val="001D5922"/>
    <w:rsid w:val="001E0070"/>
    <w:rsid w:val="001E10B3"/>
    <w:rsid w:val="001E1BC1"/>
    <w:rsid w:val="001E1F16"/>
    <w:rsid w:val="001E2335"/>
    <w:rsid w:val="001E3ED8"/>
    <w:rsid w:val="001E405F"/>
    <w:rsid w:val="001E5F06"/>
    <w:rsid w:val="001F032E"/>
    <w:rsid w:val="001F373E"/>
    <w:rsid w:val="001F5BA0"/>
    <w:rsid w:val="001F5FD2"/>
    <w:rsid w:val="001F69D2"/>
    <w:rsid w:val="00200CB3"/>
    <w:rsid w:val="00201854"/>
    <w:rsid w:val="00203B11"/>
    <w:rsid w:val="00204707"/>
    <w:rsid w:val="0020520E"/>
    <w:rsid w:val="002057F1"/>
    <w:rsid w:val="00207CEB"/>
    <w:rsid w:val="00211DE5"/>
    <w:rsid w:val="002122DE"/>
    <w:rsid w:val="00213252"/>
    <w:rsid w:val="00213578"/>
    <w:rsid w:val="00216BBC"/>
    <w:rsid w:val="002219AC"/>
    <w:rsid w:val="0022232D"/>
    <w:rsid w:val="00223A0F"/>
    <w:rsid w:val="0022704C"/>
    <w:rsid w:val="0022733D"/>
    <w:rsid w:val="00227B2E"/>
    <w:rsid w:val="002308D9"/>
    <w:rsid w:val="00232FAA"/>
    <w:rsid w:val="002356F7"/>
    <w:rsid w:val="002361A9"/>
    <w:rsid w:val="00236E2C"/>
    <w:rsid w:val="00241965"/>
    <w:rsid w:val="002437F2"/>
    <w:rsid w:val="00247E1C"/>
    <w:rsid w:val="00253A48"/>
    <w:rsid w:val="00255C1D"/>
    <w:rsid w:val="002568AA"/>
    <w:rsid w:val="00260D16"/>
    <w:rsid w:val="00261284"/>
    <w:rsid w:val="00261376"/>
    <w:rsid w:val="00262405"/>
    <w:rsid w:val="0026275E"/>
    <w:rsid w:val="002629A0"/>
    <w:rsid w:val="00262BC2"/>
    <w:rsid w:val="00263811"/>
    <w:rsid w:val="00266660"/>
    <w:rsid w:val="00266C16"/>
    <w:rsid w:val="00271BF4"/>
    <w:rsid w:val="00272EF1"/>
    <w:rsid w:val="0027416B"/>
    <w:rsid w:val="00274953"/>
    <w:rsid w:val="00275940"/>
    <w:rsid w:val="00280990"/>
    <w:rsid w:val="00280CAE"/>
    <w:rsid w:val="00280E8B"/>
    <w:rsid w:val="0028262B"/>
    <w:rsid w:val="00283C65"/>
    <w:rsid w:val="0028586A"/>
    <w:rsid w:val="00290B71"/>
    <w:rsid w:val="00291B52"/>
    <w:rsid w:val="00292270"/>
    <w:rsid w:val="00293864"/>
    <w:rsid w:val="0029594C"/>
    <w:rsid w:val="00295FDB"/>
    <w:rsid w:val="002A5F7B"/>
    <w:rsid w:val="002B4E7F"/>
    <w:rsid w:val="002B529E"/>
    <w:rsid w:val="002B5F42"/>
    <w:rsid w:val="002B64BE"/>
    <w:rsid w:val="002B7955"/>
    <w:rsid w:val="002C14B3"/>
    <w:rsid w:val="002C1ACB"/>
    <w:rsid w:val="002C206C"/>
    <w:rsid w:val="002C362E"/>
    <w:rsid w:val="002C5341"/>
    <w:rsid w:val="002C5579"/>
    <w:rsid w:val="002C604D"/>
    <w:rsid w:val="002C7DE9"/>
    <w:rsid w:val="002D17A3"/>
    <w:rsid w:val="002D23D1"/>
    <w:rsid w:val="002D33BA"/>
    <w:rsid w:val="002D358C"/>
    <w:rsid w:val="002D3E70"/>
    <w:rsid w:val="002D5769"/>
    <w:rsid w:val="002D713E"/>
    <w:rsid w:val="002E004E"/>
    <w:rsid w:val="002E0396"/>
    <w:rsid w:val="002E13BA"/>
    <w:rsid w:val="002E1AA9"/>
    <w:rsid w:val="002E233B"/>
    <w:rsid w:val="002E2B3C"/>
    <w:rsid w:val="002E56C2"/>
    <w:rsid w:val="002E6CEB"/>
    <w:rsid w:val="002E6E67"/>
    <w:rsid w:val="002E7EF4"/>
    <w:rsid w:val="002F1784"/>
    <w:rsid w:val="002F1C5A"/>
    <w:rsid w:val="002F3006"/>
    <w:rsid w:val="002F4641"/>
    <w:rsid w:val="002F5B2D"/>
    <w:rsid w:val="002F72C9"/>
    <w:rsid w:val="00301F42"/>
    <w:rsid w:val="0030255B"/>
    <w:rsid w:val="00302DB8"/>
    <w:rsid w:val="00303032"/>
    <w:rsid w:val="00303050"/>
    <w:rsid w:val="00311AC0"/>
    <w:rsid w:val="00317522"/>
    <w:rsid w:val="003214CF"/>
    <w:rsid w:val="003214D7"/>
    <w:rsid w:val="00322865"/>
    <w:rsid w:val="00325A60"/>
    <w:rsid w:val="00326E97"/>
    <w:rsid w:val="00327F19"/>
    <w:rsid w:val="003312B2"/>
    <w:rsid w:val="00331A04"/>
    <w:rsid w:val="00331C21"/>
    <w:rsid w:val="0033454A"/>
    <w:rsid w:val="00335878"/>
    <w:rsid w:val="0033741E"/>
    <w:rsid w:val="00342410"/>
    <w:rsid w:val="00342469"/>
    <w:rsid w:val="00343243"/>
    <w:rsid w:val="00345F72"/>
    <w:rsid w:val="00347065"/>
    <w:rsid w:val="00351C78"/>
    <w:rsid w:val="003525BC"/>
    <w:rsid w:val="00355B1F"/>
    <w:rsid w:val="00366E23"/>
    <w:rsid w:val="00367C22"/>
    <w:rsid w:val="00370B8F"/>
    <w:rsid w:val="00371455"/>
    <w:rsid w:val="0037271B"/>
    <w:rsid w:val="00375088"/>
    <w:rsid w:val="003756EE"/>
    <w:rsid w:val="003800FF"/>
    <w:rsid w:val="00380698"/>
    <w:rsid w:val="003833E4"/>
    <w:rsid w:val="003901BF"/>
    <w:rsid w:val="00395CFF"/>
    <w:rsid w:val="0039721C"/>
    <w:rsid w:val="003A01CA"/>
    <w:rsid w:val="003A021D"/>
    <w:rsid w:val="003A0EA3"/>
    <w:rsid w:val="003A0EDF"/>
    <w:rsid w:val="003A2401"/>
    <w:rsid w:val="003B1556"/>
    <w:rsid w:val="003B2D05"/>
    <w:rsid w:val="003B3F10"/>
    <w:rsid w:val="003B4584"/>
    <w:rsid w:val="003C0D68"/>
    <w:rsid w:val="003C3328"/>
    <w:rsid w:val="003C4EEE"/>
    <w:rsid w:val="003D2A30"/>
    <w:rsid w:val="003D2E0E"/>
    <w:rsid w:val="003D50BD"/>
    <w:rsid w:val="003D57EB"/>
    <w:rsid w:val="003E3BC0"/>
    <w:rsid w:val="003E3BD1"/>
    <w:rsid w:val="003E47CC"/>
    <w:rsid w:val="003E5246"/>
    <w:rsid w:val="003E629C"/>
    <w:rsid w:val="003F30D2"/>
    <w:rsid w:val="003F3A2E"/>
    <w:rsid w:val="003F40A7"/>
    <w:rsid w:val="00400E1E"/>
    <w:rsid w:val="004016BD"/>
    <w:rsid w:val="004026CA"/>
    <w:rsid w:val="004029F5"/>
    <w:rsid w:val="00403826"/>
    <w:rsid w:val="00404AA2"/>
    <w:rsid w:val="00405477"/>
    <w:rsid w:val="00405CE8"/>
    <w:rsid w:val="00413AB6"/>
    <w:rsid w:val="00414CBE"/>
    <w:rsid w:val="004152E6"/>
    <w:rsid w:val="00416CFD"/>
    <w:rsid w:val="00417A5B"/>
    <w:rsid w:val="00421C95"/>
    <w:rsid w:val="004303A2"/>
    <w:rsid w:val="00430BBD"/>
    <w:rsid w:val="00431B96"/>
    <w:rsid w:val="00431CD3"/>
    <w:rsid w:val="00432C9C"/>
    <w:rsid w:val="004352B7"/>
    <w:rsid w:val="00436693"/>
    <w:rsid w:val="0044005D"/>
    <w:rsid w:val="00440552"/>
    <w:rsid w:val="004409B2"/>
    <w:rsid w:val="00442289"/>
    <w:rsid w:val="004434F7"/>
    <w:rsid w:val="00443564"/>
    <w:rsid w:val="00443E8F"/>
    <w:rsid w:val="00444057"/>
    <w:rsid w:val="00450DA5"/>
    <w:rsid w:val="00452A01"/>
    <w:rsid w:val="00452C47"/>
    <w:rsid w:val="00453337"/>
    <w:rsid w:val="00460CAD"/>
    <w:rsid w:val="004611AD"/>
    <w:rsid w:val="004627C1"/>
    <w:rsid w:val="00463AAD"/>
    <w:rsid w:val="00465060"/>
    <w:rsid w:val="00465E13"/>
    <w:rsid w:val="00467772"/>
    <w:rsid w:val="00470136"/>
    <w:rsid w:val="00473B15"/>
    <w:rsid w:val="00474E54"/>
    <w:rsid w:val="00476936"/>
    <w:rsid w:val="004850F8"/>
    <w:rsid w:val="0048596F"/>
    <w:rsid w:val="0048716C"/>
    <w:rsid w:val="004923C4"/>
    <w:rsid w:val="004929B2"/>
    <w:rsid w:val="00492E98"/>
    <w:rsid w:val="00493A5B"/>
    <w:rsid w:val="00493D4F"/>
    <w:rsid w:val="00494292"/>
    <w:rsid w:val="004954AB"/>
    <w:rsid w:val="00496A89"/>
    <w:rsid w:val="004A2E6B"/>
    <w:rsid w:val="004A3050"/>
    <w:rsid w:val="004A34A6"/>
    <w:rsid w:val="004A4EA9"/>
    <w:rsid w:val="004A7343"/>
    <w:rsid w:val="004A7731"/>
    <w:rsid w:val="004B0762"/>
    <w:rsid w:val="004B4D24"/>
    <w:rsid w:val="004B7821"/>
    <w:rsid w:val="004B7919"/>
    <w:rsid w:val="004B7E4A"/>
    <w:rsid w:val="004C0760"/>
    <w:rsid w:val="004C1015"/>
    <w:rsid w:val="004C3D4F"/>
    <w:rsid w:val="004C4F8C"/>
    <w:rsid w:val="004C5433"/>
    <w:rsid w:val="004C583D"/>
    <w:rsid w:val="004D03F2"/>
    <w:rsid w:val="004E07D5"/>
    <w:rsid w:val="004E1151"/>
    <w:rsid w:val="004E3538"/>
    <w:rsid w:val="004E4EEA"/>
    <w:rsid w:val="004E5BB7"/>
    <w:rsid w:val="004E6CB4"/>
    <w:rsid w:val="004F0127"/>
    <w:rsid w:val="004F0E8E"/>
    <w:rsid w:val="004F68A6"/>
    <w:rsid w:val="004F710F"/>
    <w:rsid w:val="004F7E63"/>
    <w:rsid w:val="0050011E"/>
    <w:rsid w:val="00503061"/>
    <w:rsid w:val="005078C8"/>
    <w:rsid w:val="00507BE7"/>
    <w:rsid w:val="0051085D"/>
    <w:rsid w:val="00510D86"/>
    <w:rsid w:val="00513208"/>
    <w:rsid w:val="00513278"/>
    <w:rsid w:val="00513291"/>
    <w:rsid w:val="00516011"/>
    <w:rsid w:val="005160E0"/>
    <w:rsid w:val="00522170"/>
    <w:rsid w:val="00523698"/>
    <w:rsid w:val="0052382C"/>
    <w:rsid w:val="005251DF"/>
    <w:rsid w:val="00527BF0"/>
    <w:rsid w:val="0053090C"/>
    <w:rsid w:val="005362C8"/>
    <w:rsid w:val="005408B6"/>
    <w:rsid w:val="0054324E"/>
    <w:rsid w:val="00544CA4"/>
    <w:rsid w:val="005460B6"/>
    <w:rsid w:val="00546E2B"/>
    <w:rsid w:val="005508C7"/>
    <w:rsid w:val="00551298"/>
    <w:rsid w:val="005519FC"/>
    <w:rsid w:val="00552A02"/>
    <w:rsid w:val="0055466E"/>
    <w:rsid w:val="005556C4"/>
    <w:rsid w:val="0055605A"/>
    <w:rsid w:val="00561443"/>
    <w:rsid w:val="00562D2A"/>
    <w:rsid w:val="0056331A"/>
    <w:rsid w:val="00563507"/>
    <w:rsid w:val="005665A7"/>
    <w:rsid w:val="0056753A"/>
    <w:rsid w:val="00573B75"/>
    <w:rsid w:val="00574EDB"/>
    <w:rsid w:val="00582286"/>
    <w:rsid w:val="005838C7"/>
    <w:rsid w:val="00583A0E"/>
    <w:rsid w:val="00584177"/>
    <w:rsid w:val="00585B7E"/>
    <w:rsid w:val="00585D73"/>
    <w:rsid w:val="0058714F"/>
    <w:rsid w:val="005912DF"/>
    <w:rsid w:val="00592FF9"/>
    <w:rsid w:val="00593408"/>
    <w:rsid w:val="0059340F"/>
    <w:rsid w:val="005937B3"/>
    <w:rsid w:val="00593D62"/>
    <w:rsid w:val="005957BA"/>
    <w:rsid w:val="00596060"/>
    <w:rsid w:val="005979C1"/>
    <w:rsid w:val="005A0D01"/>
    <w:rsid w:val="005A5242"/>
    <w:rsid w:val="005A558D"/>
    <w:rsid w:val="005B2076"/>
    <w:rsid w:val="005B2118"/>
    <w:rsid w:val="005B2AED"/>
    <w:rsid w:val="005B7663"/>
    <w:rsid w:val="005B7815"/>
    <w:rsid w:val="005C25EE"/>
    <w:rsid w:val="005C5790"/>
    <w:rsid w:val="005D06A5"/>
    <w:rsid w:val="005D687C"/>
    <w:rsid w:val="005E381F"/>
    <w:rsid w:val="005E4DA2"/>
    <w:rsid w:val="005F04AB"/>
    <w:rsid w:val="005F1665"/>
    <w:rsid w:val="005F3143"/>
    <w:rsid w:val="005F3318"/>
    <w:rsid w:val="005F3AB4"/>
    <w:rsid w:val="005F7172"/>
    <w:rsid w:val="00601268"/>
    <w:rsid w:val="00601BF0"/>
    <w:rsid w:val="00603F9B"/>
    <w:rsid w:val="00606C97"/>
    <w:rsid w:val="00606ED3"/>
    <w:rsid w:val="00610932"/>
    <w:rsid w:val="00613621"/>
    <w:rsid w:val="006141EC"/>
    <w:rsid w:val="00614C22"/>
    <w:rsid w:val="0061551B"/>
    <w:rsid w:val="00616841"/>
    <w:rsid w:val="00621BDA"/>
    <w:rsid w:val="00621C66"/>
    <w:rsid w:val="0062279A"/>
    <w:rsid w:val="0062397B"/>
    <w:rsid w:val="00634C41"/>
    <w:rsid w:val="0063565D"/>
    <w:rsid w:val="00636E55"/>
    <w:rsid w:val="00636E71"/>
    <w:rsid w:val="00637DAE"/>
    <w:rsid w:val="00637DC0"/>
    <w:rsid w:val="006406C9"/>
    <w:rsid w:val="0064091C"/>
    <w:rsid w:val="00640DD7"/>
    <w:rsid w:val="0064199E"/>
    <w:rsid w:val="00644338"/>
    <w:rsid w:val="00645064"/>
    <w:rsid w:val="0065049C"/>
    <w:rsid w:val="006512D4"/>
    <w:rsid w:val="00653D8B"/>
    <w:rsid w:val="006554CA"/>
    <w:rsid w:val="00655D92"/>
    <w:rsid w:val="00656C6A"/>
    <w:rsid w:val="00657B0C"/>
    <w:rsid w:val="00660575"/>
    <w:rsid w:val="00661FAA"/>
    <w:rsid w:val="00671B98"/>
    <w:rsid w:val="00672F5B"/>
    <w:rsid w:val="00677402"/>
    <w:rsid w:val="0067749D"/>
    <w:rsid w:val="006810AF"/>
    <w:rsid w:val="00682138"/>
    <w:rsid w:val="00684CA6"/>
    <w:rsid w:val="00687AFF"/>
    <w:rsid w:val="00691255"/>
    <w:rsid w:val="00691B3C"/>
    <w:rsid w:val="00691B80"/>
    <w:rsid w:val="00693563"/>
    <w:rsid w:val="006941C4"/>
    <w:rsid w:val="006945C5"/>
    <w:rsid w:val="00696BE6"/>
    <w:rsid w:val="00696E9F"/>
    <w:rsid w:val="00697A7F"/>
    <w:rsid w:val="006A0EEA"/>
    <w:rsid w:val="006A45EC"/>
    <w:rsid w:val="006B179A"/>
    <w:rsid w:val="006C0739"/>
    <w:rsid w:val="006C0748"/>
    <w:rsid w:val="006C15DF"/>
    <w:rsid w:val="006C2454"/>
    <w:rsid w:val="006C3229"/>
    <w:rsid w:val="006C4D6D"/>
    <w:rsid w:val="006D1165"/>
    <w:rsid w:val="006D3BEE"/>
    <w:rsid w:val="006D6CDC"/>
    <w:rsid w:val="006D705F"/>
    <w:rsid w:val="006D73BF"/>
    <w:rsid w:val="006E03BB"/>
    <w:rsid w:val="006E0A32"/>
    <w:rsid w:val="006E3C22"/>
    <w:rsid w:val="006E3FDC"/>
    <w:rsid w:val="006E50F1"/>
    <w:rsid w:val="006E512A"/>
    <w:rsid w:val="006E57AE"/>
    <w:rsid w:val="006E5B16"/>
    <w:rsid w:val="006F4D86"/>
    <w:rsid w:val="006F50B1"/>
    <w:rsid w:val="006F51ED"/>
    <w:rsid w:val="006F5F50"/>
    <w:rsid w:val="00700FB2"/>
    <w:rsid w:val="0070152D"/>
    <w:rsid w:val="00701B2A"/>
    <w:rsid w:val="00702121"/>
    <w:rsid w:val="00702D11"/>
    <w:rsid w:val="00706AD1"/>
    <w:rsid w:val="00706BC1"/>
    <w:rsid w:val="007073FE"/>
    <w:rsid w:val="0071148D"/>
    <w:rsid w:val="00711FFC"/>
    <w:rsid w:val="00712124"/>
    <w:rsid w:val="0071216B"/>
    <w:rsid w:val="0071615F"/>
    <w:rsid w:val="00717E56"/>
    <w:rsid w:val="00721FF3"/>
    <w:rsid w:val="007223D2"/>
    <w:rsid w:val="0072255D"/>
    <w:rsid w:val="00722BF8"/>
    <w:rsid w:val="00725203"/>
    <w:rsid w:val="00725D89"/>
    <w:rsid w:val="00731E01"/>
    <w:rsid w:val="00732B2A"/>
    <w:rsid w:val="00733029"/>
    <w:rsid w:val="00733CE1"/>
    <w:rsid w:val="00733D02"/>
    <w:rsid w:val="00736C3B"/>
    <w:rsid w:val="0073741C"/>
    <w:rsid w:val="00742475"/>
    <w:rsid w:val="00744049"/>
    <w:rsid w:val="00745416"/>
    <w:rsid w:val="0075219F"/>
    <w:rsid w:val="00752314"/>
    <w:rsid w:val="0075382E"/>
    <w:rsid w:val="00753B2E"/>
    <w:rsid w:val="007547BA"/>
    <w:rsid w:val="00754E4C"/>
    <w:rsid w:val="007557BC"/>
    <w:rsid w:val="0075626C"/>
    <w:rsid w:val="007565C4"/>
    <w:rsid w:val="00756B8E"/>
    <w:rsid w:val="0075736B"/>
    <w:rsid w:val="007577B5"/>
    <w:rsid w:val="00761A28"/>
    <w:rsid w:val="007629EB"/>
    <w:rsid w:val="007665B8"/>
    <w:rsid w:val="007671B8"/>
    <w:rsid w:val="007706B7"/>
    <w:rsid w:val="0077167C"/>
    <w:rsid w:val="00773470"/>
    <w:rsid w:val="00774B41"/>
    <w:rsid w:val="00776787"/>
    <w:rsid w:val="00776F0B"/>
    <w:rsid w:val="007773CC"/>
    <w:rsid w:val="00785571"/>
    <w:rsid w:val="0078793F"/>
    <w:rsid w:val="00791B7A"/>
    <w:rsid w:val="007935E9"/>
    <w:rsid w:val="007959F9"/>
    <w:rsid w:val="00795D80"/>
    <w:rsid w:val="00796E2C"/>
    <w:rsid w:val="007A03B7"/>
    <w:rsid w:val="007A4346"/>
    <w:rsid w:val="007A50B7"/>
    <w:rsid w:val="007A5A26"/>
    <w:rsid w:val="007B13A9"/>
    <w:rsid w:val="007B165D"/>
    <w:rsid w:val="007B1A90"/>
    <w:rsid w:val="007B23C2"/>
    <w:rsid w:val="007B4137"/>
    <w:rsid w:val="007B785B"/>
    <w:rsid w:val="007C0E48"/>
    <w:rsid w:val="007C3510"/>
    <w:rsid w:val="007C4FD6"/>
    <w:rsid w:val="007C5C75"/>
    <w:rsid w:val="007C6BCF"/>
    <w:rsid w:val="007C6C6B"/>
    <w:rsid w:val="007D03F3"/>
    <w:rsid w:val="007D1EC9"/>
    <w:rsid w:val="007D4C97"/>
    <w:rsid w:val="007D509A"/>
    <w:rsid w:val="007D55F9"/>
    <w:rsid w:val="007D59D6"/>
    <w:rsid w:val="007E0930"/>
    <w:rsid w:val="007E1126"/>
    <w:rsid w:val="007E142D"/>
    <w:rsid w:val="007E21DD"/>
    <w:rsid w:val="007E443D"/>
    <w:rsid w:val="007E573E"/>
    <w:rsid w:val="007F38FD"/>
    <w:rsid w:val="007F4AD7"/>
    <w:rsid w:val="007F5486"/>
    <w:rsid w:val="007F54ED"/>
    <w:rsid w:val="007F5C66"/>
    <w:rsid w:val="007F6537"/>
    <w:rsid w:val="00802669"/>
    <w:rsid w:val="00804690"/>
    <w:rsid w:val="00805F60"/>
    <w:rsid w:val="00806704"/>
    <w:rsid w:val="00812A5C"/>
    <w:rsid w:val="008148CC"/>
    <w:rsid w:val="00814CA1"/>
    <w:rsid w:val="00816EB7"/>
    <w:rsid w:val="00821D1D"/>
    <w:rsid w:val="00822FAB"/>
    <w:rsid w:val="00830002"/>
    <w:rsid w:val="008304E7"/>
    <w:rsid w:val="008349E6"/>
    <w:rsid w:val="00836456"/>
    <w:rsid w:val="0084014E"/>
    <w:rsid w:val="008403C2"/>
    <w:rsid w:val="0084173B"/>
    <w:rsid w:val="00842987"/>
    <w:rsid w:val="008434E5"/>
    <w:rsid w:val="00843BA6"/>
    <w:rsid w:val="00844EB7"/>
    <w:rsid w:val="00846648"/>
    <w:rsid w:val="00846B61"/>
    <w:rsid w:val="00846D75"/>
    <w:rsid w:val="008505D0"/>
    <w:rsid w:val="008518E0"/>
    <w:rsid w:val="00853265"/>
    <w:rsid w:val="00861D3C"/>
    <w:rsid w:val="008646F6"/>
    <w:rsid w:val="0086617C"/>
    <w:rsid w:val="0086625D"/>
    <w:rsid w:val="008671F2"/>
    <w:rsid w:val="00870848"/>
    <w:rsid w:val="0087157C"/>
    <w:rsid w:val="00871B3F"/>
    <w:rsid w:val="00872FBF"/>
    <w:rsid w:val="00873140"/>
    <w:rsid w:val="00873296"/>
    <w:rsid w:val="00873707"/>
    <w:rsid w:val="008751F3"/>
    <w:rsid w:val="0087747F"/>
    <w:rsid w:val="0088124F"/>
    <w:rsid w:val="008831E8"/>
    <w:rsid w:val="0088396C"/>
    <w:rsid w:val="00883B6B"/>
    <w:rsid w:val="00883C49"/>
    <w:rsid w:val="00891682"/>
    <w:rsid w:val="00891A48"/>
    <w:rsid w:val="00893316"/>
    <w:rsid w:val="00894613"/>
    <w:rsid w:val="0089528A"/>
    <w:rsid w:val="008955C6"/>
    <w:rsid w:val="0089640F"/>
    <w:rsid w:val="008A4CE1"/>
    <w:rsid w:val="008A56E7"/>
    <w:rsid w:val="008A6502"/>
    <w:rsid w:val="008B1F8A"/>
    <w:rsid w:val="008B4608"/>
    <w:rsid w:val="008B56C0"/>
    <w:rsid w:val="008C24DE"/>
    <w:rsid w:val="008C3290"/>
    <w:rsid w:val="008C4FFE"/>
    <w:rsid w:val="008C5401"/>
    <w:rsid w:val="008D0FDC"/>
    <w:rsid w:val="008D1754"/>
    <w:rsid w:val="008D2D80"/>
    <w:rsid w:val="008E0267"/>
    <w:rsid w:val="008E07ED"/>
    <w:rsid w:val="008E1B81"/>
    <w:rsid w:val="008E1CC2"/>
    <w:rsid w:val="008E2FA4"/>
    <w:rsid w:val="008E30EF"/>
    <w:rsid w:val="008E7552"/>
    <w:rsid w:val="008E7F27"/>
    <w:rsid w:val="008F2AED"/>
    <w:rsid w:val="008F2EF9"/>
    <w:rsid w:val="008F4CD7"/>
    <w:rsid w:val="008F5E0F"/>
    <w:rsid w:val="008F6757"/>
    <w:rsid w:val="008F7438"/>
    <w:rsid w:val="00900163"/>
    <w:rsid w:val="00900E32"/>
    <w:rsid w:val="00901542"/>
    <w:rsid w:val="009065DF"/>
    <w:rsid w:val="00906968"/>
    <w:rsid w:val="00906C56"/>
    <w:rsid w:val="00907A83"/>
    <w:rsid w:val="00907C3D"/>
    <w:rsid w:val="009110B9"/>
    <w:rsid w:val="00911F48"/>
    <w:rsid w:val="0091325F"/>
    <w:rsid w:val="00914D5F"/>
    <w:rsid w:val="00914D7F"/>
    <w:rsid w:val="00915863"/>
    <w:rsid w:val="00915AE1"/>
    <w:rsid w:val="00916C51"/>
    <w:rsid w:val="00916CD3"/>
    <w:rsid w:val="00925696"/>
    <w:rsid w:val="00927A3A"/>
    <w:rsid w:val="00932389"/>
    <w:rsid w:val="00932827"/>
    <w:rsid w:val="00932BB6"/>
    <w:rsid w:val="009330C0"/>
    <w:rsid w:val="00933F4F"/>
    <w:rsid w:val="00934E23"/>
    <w:rsid w:val="00935521"/>
    <w:rsid w:val="00936C6A"/>
    <w:rsid w:val="00937EB8"/>
    <w:rsid w:val="009416E8"/>
    <w:rsid w:val="0094236A"/>
    <w:rsid w:val="00942B3A"/>
    <w:rsid w:val="00942D6D"/>
    <w:rsid w:val="0094310B"/>
    <w:rsid w:val="00944157"/>
    <w:rsid w:val="00944AD7"/>
    <w:rsid w:val="0094717A"/>
    <w:rsid w:val="00947E4E"/>
    <w:rsid w:val="009507CF"/>
    <w:rsid w:val="00953251"/>
    <w:rsid w:val="00954CEA"/>
    <w:rsid w:val="00955463"/>
    <w:rsid w:val="00957343"/>
    <w:rsid w:val="009575CE"/>
    <w:rsid w:val="0095775A"/>
    <w:rsid w:val="009615D5"/>
    <w:rsid w:val="00964A84"/>
    <w:rsid w:val="00971233"/>
    <w:rsid w:val="00973332"/>
    <w:rsid w:val="00975174"/>
    <w:rsid w:val="009814C1"/>
    <w:rsid w:val="009834E0"/>
    <w:rsid w:val="00984129"/>
    <w:rsid w:val="009841C1"/>
    <w:rsid w:val="0098726A"/>
    <w:rsid w:val="0098782E"/>
    <w:rsid w:val="00987CE2"/>
    <w:rsid w:val="0099179C"/>
    <w:rsid w:val="00993B43"/>
    <w:rsid w:val="00997DEF"/>
    <w:rsid w:val="009A1684"/>
    <w:rsid w:val="009A1B9F"/>
    <w:rsid w:val="009A20BF"/>
    <w:rsid w:val="009A2DA8"/>
    <w:rsid w:val="009A4562"/>
    <w:rsid w:val="009A4616"/>
    <w:rsid w:val="009A5C7E"/>
    <w:rsid w:val="009B35A8"/>
    <w:rsid w:val="009B3DB9"/>
    <w:rsid w:val="009B5360"/>
    <w:rsid w:val="009C38B3"/>
    <w:rsid w:val="009C43A8"/>
    <w:rsid w:val="009C75FC"/>
    <w:rsid w:val="009D06A0"/>
    <w:rsid w:val="009D177E"/>
    <w:rsid w:val="009D308A"/>
    <w:rsid w:val="009E32E7"/>
    <w:rsid w:val="009E38D3"/>
    <w:rsid w:val="009E4200"/>
    <w:rsid w:val="009E47F8"/>
    <w:rsid w:val="009E4FA3"/>
    <w:rsid w:val="009E52B2"/>
    <w:rsid w:val="009E5A06"/>
    <w:rsid w:val="009E7EB7"/>
    <w:rsid w:val="009F0D80"/>
    <w:rsid w:val="009F1722"/>
    <w:rsid w:val="009F2E50"/>
    <w:rsid w:val="009F4E32"/>
    <w:rsid w:val="009F509F"/>
    <w:rsid w:val="009F6DE5"/>
    <w:rsid w:val="009F72E3"/>
    <w:rsid w:val="009F767B"/>
    <w:rsid w:val="009F7BFE"/>
    <w:rsid w:val="00A00267"/>
    <w:rsid w:val="00A01284"/>
    <w:rsid w:val="00A03A2A"/>
    <w:rsid w:val="00A04DCA"/>
    <w:rsid w:val="00A148DB"/>
    <w:rsid w:val="00A22C4F"/>
    <w:rsid w:val="00A23313"/>
    <w:rsid w:val="00A2623B"/>
    <w:rsid w:val="00A27505"/>
    <w:rsid w:val="00A30876"/>
    <w:rsid w:val="00A32303"/>
    <w:rsid w:val="00A3648E"/>
    <w:rsid w:val="00A377CE"/>
    <w:rsid w:val="00A41CDA"/>
    <w:rsid w:val="00A468C4"/>
    <w:rsid w:val="00A52C28"/>
    <w:rsid w:val="00A551BE"/>
    <w:rsid w:val="00A5578C"/>
    <w:rsid w:val="00A56E73"/>
    <w:rsid w:val="00A57301"/>
    <w:rsid w:val="00A61714"/>
    <w:rsid w:val="00A62768"/>
    <w:rsid w:val="00A62CAF"/>
    <w:rsid w:val="00A65681"/>
    <w:rsid w:val="00A670FE"/>
    <w:rsid w:val="00A70114"/>
    <w:rsid w:val="00A73C20"/>
    <w:rsid w:val="00A73E6E"/>
    <w:rsid w:val="00A774DF"/>
    <w:rsid w:val="00A80719"/>
    <w:rsid w:val="00A80C4A"/>
    <w:rsid w:val="00A80F8B"/>
    <w:rsid w:val="00A811A6"/>
    <w:rsid w:val="00A81E08"/>
    <w:rsid w:val="00A81F19"/>
    <w:rsid w:val="00A84A29"/>
    <w:rsid w:val="00AA1BDD"/>
    <w:rsid w:val="00AA5077"/>
    <w:rsid w:val="00AA58EF"/>
    <w:rsid w:val="00AA63EE"/>
    <w:rsid w:val="00AA6714"/>
    <w:rsid w:val="00AB006D"/>
    <w:rsid w:val="00AB2950"/>
    <w:rsid w:val="00AB3016"/>
    <w:rsid w:val="00AB417F"/>
    <w:rsid w:val="00AB42E1"/>
    <w:rsid w:val="00AB4583"/>
    <w:rsid w:val="00AC2364"/>
    <w:rsid w:val="00AC27AB"/>
    <w:rsid w:val="00AC2BAF"/>
    <w:rsid w:val="00AC301A"/>
    <w:rsid w:val="00AC359A"/>
    <w:rsid w:val="00AC3968"/>
    <w:rsid w:val="00AC7CBC"/>
    <w:rsid w:val="00AD1978"/>
    <w:rsid w:val="00AD1C6A"/>
    <w:rsid w:val="00AD1D85"/>
    <w:rsid w:val="00AD2C6F"/>
    <w:rsid w:val="00AD399A"/>
    <w:rsid w:val="00AD5C73"/>
    <w:rsid w:val="00AE4020"/>
    <w:rsid w:val="00AE4DA3"/>
    <w:rsid w:val="00AE6792"/>
    <w:rsid w:val="00AF2996"/>
    <w:rsid w:val="00AF5F8D"/>
    <w:rsid w:val="00AF60E1"/>
    <w:rsid w:val="00AF6832"/>
    <w:rsid w:val="00AF7890"/>
    <w:rsid w:val="00B006BF"/>
    <w:rsid w:val="00B007BF"/>
    <w:rsid w:val="00B0205A"/>
    <w:rsid w:val="00B051BF"/>
    <w:rsid w:val="00B0767E"/>
    <w:rsid w:val="00B11D5A"/>
    <w:rsid w:val="00B12541"/>
    <w:rsid w:val="00B13CF3"/>
    <w:rsid w:val="00B208B3"/>
    <w:rsid w:val="00B21986"/>
    <w:rsid w:val="00B2539C"/>
    <w:rsid w:val="00B26618"/>
    <w:rsid w:val="00B314BB"/>
    <w:rsid w:val="00B32DD7"/>
    <w:rsid w:val="00B33EBF"/>
    <w:rsid w:val="00B3451B"/>
    <w:rsid w:val="00B34FD7"/>
    <w:rsid w:val="00B35E31"/>
    <w:rsid w:val="00B37109"/>
    <w:rsid w:val="00B37687"/>
    <w:rsid w:val="00B379C1"/>
    <w:rsid w:val="00B37BC8"/>
    <w:rsid w:val="00B41CAE"/>
    <w:rsid w:val="00B41F18"/>
    <w:rsid w:val="00B44C3F"/>
    <w:rsid w:val="00B45498"/>
    <w:rsid w:val="00B537F2"/>
    <w:rsid w:val="00B53EEE"/>
    <w:rsid w:val="00B6214A"/>
    <w:rsid w:val="00B63054"/>
    <w:rsid w:val="00B65D97"/>
    <w:rsid w:val="00B7195F"/>
    <w:rsid w:val="00B72DA5"/>
    <w:rsid w:val="00B749F9"/>
    <w:rsid w:val="00B76BF8"/>
    <w:rsid w:val="00B80243"/>
    <w:rsid w:val="00B80A89"/>
    <w:rsid w:val="00B82443"/>
    <w:rsid w:val="00B83730"/>
    <w:rsid w:val="00B84944"/>
    <w:rsid w:val="00B8531C"/>
    <w:rsid w:val="00B86581"/>
    <w:rsid w:val="00B91BBA"/>
    <w:rsid w:val="00B927FD"/>
    <w:rsid w:val="00B92FA9"/>
    <w:rsid w:val="00B9332B"/>
    <w:rsid w:val="00B93F7C"/>
    <w:rsid w:val="00B9405C"/>
    <w:rsid w:val="00B97346"/>
    <w:rsid w:val="00BA008A"/>
    <w:rsid w:val="00BA04BC"/>
    <w:rsid w:val="00BA1B8C"/>
    <w:rsid w:val="00BA488B"/>
    <w:rsid w:val="00BA647C"/>
    <w:rsid w:val="00BB182E"/>
    <w:rsid w:val="00BB187C"/>
    <w:rsid w:val="00BB26F9"/>
    <w:rsid w:val="00BB61C6"/>
    <w:rsid w:val="00BB6D1E"/>
    <w:rsid w:val="00BC1B33"/>
    <w:rsid w:val="00BC2EAB"/>
    <w:rsid w:val="00BC5854"/>
    <w:rsid w:val="00BD0AE1"/>
    <w:rsid w:val="00BD260D"/>
    <w:rsid w:val="00BD41EF"/>
    <w:rsid w:val="00BD657D"/>
    <w:rsid w:val="00BD7109"/>
    <w:rsid w:val="00BD7187"/>
    <w:rsid w:val="00BD7471"/>
    <w:rsid w:val="00BD7FFB"/>
    <w:rsid w:val="00BE64EF"/>
    <w:rsid w:val="00BE6DE2"/>
    <w:rsid w:val="00BE70AB"/>
    <w:rsid w:val="00BE7F92"/>
    <w:rsid w:val="00BF07AD"/>
    <w:rsid w:val="00BF14AA"/>
    <w:rsid w:val="00BF2DB4"/>
    <w:rsid w:val="00BF62E8"/>
    <w:rsid w:val="00BF6CB3"/>
    <w:rsid w:val="00BF6D0E"/>
    <w:rsid w:val="00BF72F0"/>
    <w:rsid w:val="00C00BEE"/>
    <w:rsid w:val="00C029FE"/>
    <w:rsid w:val="00C07EEC"/>
    <w:rsid w:val="00C105C5"/>
    <w:rsid w:val="00C1166F"/>
    <w:rsid w:val="00C12816"/>
    <w:rsid w:val="00C17047"/>
    <w:rsid w:val="00C215ED"/>
    <w:rsid w:val="00C22970"/>
    <w:rsid w:val="00C23E2C"/>
    <w:rsid w:val="00C27879"/>
    <w:rsid w:val="00C314E7"/>
    <w:rsid w:val="00C328F1"/>
    <w:rsid w:val="00C33713"/>
    <w:rsid w:val="00C34EB9"/>
    <w:rsid w:val="00C36760"/>
    <w:rsid w:val="00C3692B"/>
    <w:rsid w:val="00C458A6"/>
    <w:rsid w:val="00C5184A"/>
    <w:rsid w:val="00C56353"/>
    <w:rsid w:val="00C56C94"/>
    <w:rsid w:val="00C602CE"/>
    <w:rsid w:val="00C60505"/>
    <w:rsid w:val="00C608D4"/>
    <w:rsid w:val="00C60AC9"/>
    <w:rsid w:val="00C61F58"/>
    <w:rsid w:val="00C62A59"/>
    <w:rsid w:val="00C65C05"/>
    <w:rsid w:val="00C65E11"/>
    <w:rsid w:val="00C700D5"/>
    <w:rsid w:val="00C70981"/>
    <w:rsid w:val="00C71253"/>
    <w:rsid w:val="00C73255"/>
    <w:rsid w:val="00C7607B"/>
    <w:rsid w:val="00C836F7"/>
    <w:rsid w:val="00C8382A"/>
    <w:rsid w:val="00C850A9"/>
    <w:rsid w:val="00C863BF"/>
    <w:rsid w:val="00C86E2A"/>
    <w:rsid w:val="00C90450"/>
    <w:rsid w:val="00C90575"/>
    <w:rsid w:val="00C909C8"/>
    <w:rsid w:val="00C95849"/>
    <w:rsid w:val="00C95E2B"/>
    <w:rsid w:val="00C969F7"/>
    <w:rsid w:val="00C96FDA"/>
    <w:rsid w:val="00CA3C8E"/>
    <w:rsid w:val="00CA4631"/>
    <w:rsid w:val="00CB01E6"/>
    <w:rsid w:val="00CB1303"/>
    <w:rsid w:val="00CB4C8E"/>
    <w:rsid w:val="00CB5A13"/>
    <w:rsid w:val="00CB73BE"/>
    <w:rsid w:val="00CC0004"/>
    <w:rsid w:val="00CC05BD"/>
    <w:rsid w:val="00CC0E99"/>
    <w:rsid w:val="00CC25F3"/>
    <w:rsid w:val="00CC3414"/>
    <w:rsid w:val="00CC401F"/>
    <w:rsid w:val="00CC69CC"/>
    <w:rsid w:val="00CC78B2"/>
    <w:rsid w:val="00CD09B6"/>
    <w:rsid w:val="00CD4DF3"/>
    <w:rsid w:val="00CD7DCA"/>
    <w:rsid w:val="00CE082B"/>
    <w:rsid w:val="00CE1E1C"/>
    <w:rsid w:val="00CE3224"/>
    <w:rsid w:val="00CE752C"/>
    <w:rsid w:val="00CE7998"/>
    <w:rsid w:val="00CE7EB6"/>
    <w:rsid w:val="00CF079E"/>
    <w:rsid w:val="00CF2BD7"/>
    <w:rsid w:val="00CF361C"/>
    <w:rsid w:val="00D024FA"/>
    <w:rsid w:val="00D02668"/>
    <w:rsid w:val="00D04898"/>
    <w:rsid w:val="00D04C61"/>
    <w:rsid w:val="00D05FAC"/>
    <w:rsid w:val="00D079D8"/>
    <w:rsid w:val="00D123AA"/>
    <w:rsid w:val="00D12600"/>
    <w:rsid w:val="00D13858"/>
    <w:rsid w:val="00D142C3"/>
    <w:rsid w:val="00D15826"/>
    <w:rsid w:val="00D15D44"/>
    <w:rsid w:val="00D15F3E"/>
    <w:rsid w:val="00D1700E"/>
    <w:rsid w:val="00D1712C"/>
    <w:rsid w:val="00D23912"/>
    <w:rsid w:val="00D239D4"/>
    <w:rsid w:val="00D25A0E"/>
    <w:rsid w:val="00D2684E"/>
    <w:rsid w:val="00D276DC"/>
    <w:rsid w:val="00D27A9A"/>
    <w:rsid w:val="00D31935"/>
    <w:rsid w:val="00D31ABD"/>
    <w:rsid w:val="00D32B8B"/>
    <w:rsid w:val="00D32C67"/>
    <w:rsid w:val="00D423DE"/>
    <w:rsid w:val="00D43923"/>
    <w:rsid w:val="00D443DB"/>
    <w:rsid w:val="00D4698C"/>
    <w:rsid w:val="00D46C57"/>
    <w:rsid w:val="00D46CFB"/>
    <w:rsid w:val="00D50A7D"/>
    <w:rsid w:val="00D53256"/>
    <w:rsid w:val="00D54274"/>
    <w:rsid w:val="00D57398"/>
    <w:rsid w:val="00D57F6E"/>
    <w:rsid w:val="00D601BB"/>
    <w:rsid w:val="00D61E0F"/>
    <w:rsid w:val="00D61FB7"/>
    <w:rsid w:val="00D6225C"/>
    <w:rsid w:val="00D63204"/>
    <w:rsid w:val="00D6328A"/>
    <w:rsid w:val="00D6351F"/>
    <w:rsid w:val="00D6377B"/>
    <w:rsid w:val="00D70BD0"/>
    <w:rsid w:val="00D71280"/>
    <w:rsid w:val="00D71778"/>
    <w:rsid w:val="00D720A3"/>
    <w:rsid w:val="00D72153"/>
    <w:rsid w:val="00D7542C"/>
    <w:rsid w:val="00D761AE"/>
    <w:rsid w:val="00D82774"/>
    <w:rsid w:val="00D853D4"/>
    <w:rsid w:val="00D8621D"/>
    <w:rsid w:val="00D902A8"/>
    <w:rsid w:val="00D9058A"/>
    <w:rsid w:val="00D91BCA"/>
    <w:rsid w:val="00D9462A"/>
    <w:rsid w:val="00D972F4"/>
    <w:rsid w:val="00DA2B29"/>
    <w:rsid w:val="00DA4C8F"/>
    <w:rsid w:val="00DB05FB"/>
    <w:rsid w:val="00DB2264"/>
    <w:rsid w:val="00DB59DA"/>
    <w:rsid w:val="00DC13DA"/>
    <w:rsid w:val="00DC4707"/>
    <w:rsid w:val="00DC5A7B"/>
    <w:rsid w:val="00DC664E"/>
    <w:rsid w:val="00DC6D4B"/>
    <w:rsid w:val="00DD0C8C"/>
    <w:rsid w:val="00DD5CAA"/>
    <w:rsid w:val="00DD63B4"/>
    <w:rsid w:val="00DD7B01"/>
    <w:rsid w:val="00DE0FC1"/>
    <w:rsid w:val="00DE2465"/>
    <w:rsid w:val="00DE3E19"/>
    <w:rsid w:val="00DE4943"/>
    <w:rsid w:val="00DE604C"/>
    <w:rsid w:val="00DE65AA"/>
    <w:rsid w:val="00DF00C8"/>
    <w:rsid w:val="00E00DEF"/>
    <w:rsid w:val="00E01FA1"/>
    <w:rsid w:val="00E02B83"/>
    <w:rsid w:val="00E02FF0"/>
    <w:rsid w:val="00E04E05"/>
    <w:rsid w:val="00E058E1"/>
    <w:rsid w:val="00E06F51"/>
    <w:rsid w:val="00E07B9D"/>
    <w:rsid w:val="00E10DAA"/>
    <w:rsid w:val="00E127BC"/>
    <w:rsid w:val="00E12AE0"/>
    <w:rsid w:val="00E1639A"/>
    <w:rsid w:val="00E16E9E"/>
    <w:rsid w:val="00E17438"/>
    <w:rsid w:val="00E17F74"/>
    <w:rsid w:val="00E21044"/>
    <w:rsid w:val="00E23943"/>
    <w:rsid w:val="00E24166"/>
    <w:rsid w:val="00E246D8"/>
    <w:rsid w:val="00E25D38"/>
    <w:rsid w:val="00E27871"/>
    <w:rsid w:val="00E325EF"/>
    <w:rsid w:val="00E35F53"/>
    <w:rsid w:val="00E4133A"/>
    <w:rsid w:val="00E44C29"/>
    <w:rsid w:val="00E46FF7"/>
    <w:rsid w:val="00E54888"/>
    <w:rsid w:val="00E60B31"/>
    <w:rsid w:val="00E60BE4"/>
    <w:rsid w:val="00E61957"/>
    <w:rsid w:val="00E61C82"/>
    <w:rsid w:val="00E648FE"/>
    <w:rsid w:val="00E664C0"/>
    <w:rsid w:val="00E67A56"/>
    <w:rsid w:val="00E67D79"/>
    <w:rsid w:val="00E72AE7"/>
    <w:rsid w:val="00E73023"/>
    <w:rsid w:val="00E74CA2"/>
    <w:rsid w:val="00E750EC"/>
    <w:rsid w:val="00E7541D"/>
    <w:rsid w:val="00E77831"/>
    <w:rsid w:val="00E77DF3"/>
    <w:rsid w:val="00E77F2E"/>
    <w:rsid w:val="00E82745"/>
    <w:rsid w:val="00E8476F"/>
    <w:rsid w:val="00E8563D"/>
    <w:rsid w:val="00E85AEA"/>
    <w:rsid w:val="00E8627C"/>
    <w:rsid w:val="00E8651E"/>
    <w:rsid w:val="00E912C2"/>
    <w:rsid w:val="00E92073"/>
    <w:rsid w:val="00E92FA1"/>
    <w:rsid w:val="00E94851"/>
    <w:rsid w:val="00E97CF1"/>
    <w:rsid w:val="00EA5D66"/>
    <w:rsid w:val="00EA7D2A"/>
    <w:rsid w:val="00EA7E34"/>
    <w:rsid w:val="00EB3597"/>
    <w:rsid w:val="00EB5BA6"/>
    <w:rsid w:val="00EC0295"/>
    <w:rsid w:val="00EC28DA"/>
    <w:rsid w:val="00ED0D63"/>
    <w:rsid w:val="00ED7995"/>
    <w:rsid w:val="00EE03E4"/>
    <w:rsid w:val="00EE0574"/>
    <w:rsid w:val="00EE548F"/>
    <w:rsid w:val="00EE5FA1"/>
    <w:rsid w:val="00EE66C0"/>
    <w:rsid w:val="00EF63FC"/>
    <w:rsid w:val="00EF6C9E"/>
    <w:rsid w:val="00EF7EDA"/>
    <w:rsid w:val="00F01C57"/>
    <w:rsid w:val="00F02EEE"/>
    <w:rsid w:val="00F03136"/>
    <w:rsid w:val="00F05556"/>
    <w:rsid w:val="00F0723B"/>
    <w:rsid w:val="00F1676A"/>
    <w:rsid w:val="00F16834"/>
    <w:rsid w:val="00F209C6"/>
    <w:rsid w:val="00F22233"/>
    <w:rsid w:val="00F235FF"/>
    <w:rsid w:val="00F26EDE"/>
    <w:rsid w:val="00F26F1F"/>
    <w:rsid w:val="00F27C3C"/>
    <w:rsid w:val="00F3239A"/>
    <w:rsid w:val="00F33220"/>
    <w:rsid w:val="00F336A7"/>
    <w:rsid w:val="00F35246"/>
    <w:rsid w:val="00F41157"/>
    <w:rsid w:val="00F415CB"/>
    <w:rsid w:val="00F43930"/>
    <w:rsid w:val="00F44728"/>
    <w:rsid w:val="00F454F0"/>
    <w:rsid w:val="00F467F2"/>
    <w:rsid w:val="00F47088"/>
    <w:rsid w:val="00F5021E"/>
    <w:rsid w:val="00F52966"/>
    <w:rsid w:val="00F54BB0"/>
    <w:rsid w:val="00F5671B"/>
    <w:rsid w:val="00F62B94"/>
    <w:rsid w:val="00F659DC"/>
    <w:rsid w:val="00F66846"/>
    <w:rsid w:val="00F669AB"/>
    <w:rsid w:val="00F703BE"/>
    <w:rsid w:val="00F763F3"/>
    <w:rsid w:val="00F76ACF"/>
    <w:rsid w:val="00F76FAF"/>
    <w:rsid w:val="00F821C1"/>
    <w:rsid w:val="00F875C5"/>
    <w:rsid w:val="00F902AE"/>
    <w:rsid w:val="00F91725"/>
    <w:rsid w:val="00F93114"/>
    <w:rsid w:val="00F9666B"/>
    <w:rsid w:val="00FA1DE5"/>
    <w:rsid w:val="00FA2AB5"/>
    <w:rsid w:val="00FA51D7"/>
    <w:rsid w:val="00FA64B9"/>
    <w:rsid w:val="00FA6820"/>
    <w:rsid w:val="00FB1E24"/>
    <w:rsid w:val="00FB2701"/>
    <w:rsid w:val="00FB3D03"/>
    <w:rsid w:val="00FB411D"/>
    <w:rsid w:val="00FB41AB"/>
    <w:rsid w:val="00FC18D3"/>
    <w:rsid w:val="00FC24AE"/>
    <w:rsid w:val="00FC34E7"/>
    <w:rsid w:val="00FC4A15"/>
    <w:rsid w:val="00FC5ED3"/>
    <w:rsid w:val="00FD2ECF"/>
    <w:rsid w:val="00FD6AC7"/>
    <w:rsid w:val="00FD75B0"/>
    <w:rsid w:val="00FE06B8"/>
    <w:rsid w:val="00FE1732"/>
    <w:rsid w:val="00FE1A13"/>
    <w:rsid w:val="00FE3341"/>
    <w:rsid w:val="00FE50D7"/>
    <w:rsid w:val="00FE5EC1"/>
    <w:rsid w:val="00FE7115"/>
    <w:rsid w:val="00FF168E"/>
    <w:rsid w:val="00FF1BAA"/>
    <w:rsid w:val="00FF2AF5"/>
    <w:rsid w:val="00FF33F1"/>
    <w:rsid w:val="00FF3587"/>
    <w:rsid w:val="00FF37CA"/>
    <w:rsid w:val="00FF469D"/>
    <w:rsid w:val="00FF4890"/>
    <w:rsid w:val="00FF67A1"/>
    <w:rsid w:val="00FF7AC4"/>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F0EA6C1B-A545-48F9-B162-2BAF1DB4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outlineLvl w:val="0"/>
    </w:pPr>
    <w:rPr>
      <w:rFonts w:ascii="Verdana" w:hAnsi="Verdana"/>
      <w:b/>
      <w:bCs/>
      <w:sz w:val="20"/>
      <w:szCs w:val="20"/>
    </w:rPr>
  </w:style>
  <w:style w:type="paragraph" w:styleId="Heading2">
    <w:name w:val="heading 2"/>
    <w:basedOn w:val="Normal"/>
    <w:next w:val="Normal"/>
    <w:qFormat/>
    <w:pPr>
      <w:keepNext/>
      <w:widowControl w:val="0"/>
      <w:autoSpaceDE w:val="0"/>
      <w:autoSpaceDN w:val="0"/>
      <w:adjustRightInd w:val="0"/>
      <w:spacing w:after="120"/>
      <w:outlineLvl w:val="1"/>
    </w:pPr>
    <w:rPr>
      <w:rFonts w:ascii="Verdana" w:hAnsi="Verdana"/>
      <w:b/>
      <w:bCs/>
      <w:sz w:val="18"/>
      <w:szCs w:val="20"/>
      <w:u w:val="single"/>
    </w:rPr>
  </w:style>
  <w:style w:type="paragraph" w:styleId="Heading3">
    <w:name w:val="heading 3"/>
    <w:basedOn w:val="Normal"/>
    <w:next w:val="Normal"/>
    <w:qFormat/>
    <w:pPr>
      <w:keepNext/>
      <w:widowControl w:val="0"/>
      <w:autoSpaceDE w:val="0"/>
      <w:autoSpaceDN w:val="0"/>
      <w:adjustRightInd w:val="0"/>
      <w:spacing w:after="40"/>
      <w:outlineLvl w:val="2"/>
    </w:pPr>
    <w:rPr>
      <w:rFonts w:ascii="Verdana" w:hAnsi="Verdana"/>
      <w:b/>
      <w:bCs/>
      <w:sz w:val="18"/>
      <w:szCs w:val="20"/>
    </w:rPr>
  </w:style>
  <w:style w:type="paragraph" w:styleId="Heading4">
    <w:name w:val="heading 4"/>
    <w:basedOn w:val="Normal"/>
    <w:next w:val="Normal"/>
    <w:link w:val="Heading4Char"/>
    <w:qFormat/>
    <w:pPr>
      <w:keepNext/>
      <w:widowControl w:val="0"/>
      <w:tabs>
        <w:tab w:val="left" w:pos="1800"/>
      </w:tabs>
      <w:autoSpaceDE w:val="0"/>
      <w:autoSpaceDN w:val="0"/>
      <w:adjustRightInd w:val="0"/>
      <w:ind w:firstLine="720"/>
      <w:outlineLvl w:val="3"/>
    </w:pPr>
    <w:rPr>
      <w:rFonts w:ascii="Verdana" w:hAnsi="Verdana"/>
      <w:b/>
      <w:bCs/>
      <w:sz w:val="18"/>
      <w:szCs w:val="20"/>
      <w:lang w:val="x-none" w:eastAsia="x-none"/>
    </w:rPr>
  </w:style>
  <w:style w:type="paragraph" w:styleId="Heading5">
    <w:name w:val="heading 5"/>
    <w:basedOn w:val="Normal"/>
    <w:next w:val="Normal"/>
    <w:qFormat/>
    <w:pPr>
      <w:keepNext/>
      <w:widowControl w:val="0"/>
      <w:autoSpaceDE w:val="0"/>
      <w:autoSpaceDN w:val="0"/>
      <w:adjustRightInd w:val="0"/>
      <w:outlineLvl w:val="4"/>
    </w:pPr>
    <w:rPr>
      <w:rFonts w:ascii="Verdana" w:hAnsi="Verdana"/>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autoSpaceDE w:val="0"/>
      <w:autoSpaceDN w:val="0"/>
      <w:adjustRightInd w:val="0"/>
    </w:pPr>
    <w:rPr>
      <w:rFonts w:ascii="Verdana" w:hAnsi="Verdana"/>
      <w:sz w:val="20"/>
      <w:szCs w:val="20"/>
    </w:rPr>
  </w:style>
  <w:style w:type="character" w:styleId="Hyperlink">
    <w:name w:val="Hyperlink"/>
    <w:rPr>
      <w:color w:val="0000FF"/>
      <w:u w:val="single"/>
    </w:rPr>
  </w:style>
  <w:style w:type="paragraph" w:styleId="BodyText2">
    <w:name w:val="Body Text 2"/>
    <w:basedOn w:val="Normal"/>
    <w:link w:val="BodyText2Char"/>
    <w:rPr>
      <w:rFonts w:ascii="Verdana" w:hAnsi="Verdana"/>
      <w:sz w:val="18"/>
    </w:rPr>
  </w:style>
  <w:style w:type="character" w:styleId="FollowedHyperlink">
    <w:name w:val="FollowedHyperlink"/>
    <w:rPr>
      <w:color w:val="800080"/>
      <w:u w:val="single"/>
    </w:rPr>
  </w:style>
  <w:style w:type="paragraph" w:customStyle="1" w:styleId="BalloonText1">
    <w:name w:val="Balloon Text1"/>
    <w:basedOn w:val="Normal"/>
    <w:semiHidden/>
    <w:rPr>
      <w:rFonts w:ascii="Tahoma" w:hAnsi="Tahoma" w:cs="Tahoma"/>
      <w:sz w:val="16"/>
      <w:szCs w:val="16"/>
    </w:rPr>
  </w:style>
  <w:style w:type="paragraph" w:styleId="BodyText3">
    <w:name w:val="Body Text 3"/>
    <w:basedOn w:val="Normal"/>
    <w:pPr>
      <w:spacing w:after="120"/>
    </w:pPr>
    <w:rPr>
      <w:sz w:val="16"/>
      <w:szCs w:val="16"/>
    </w:rPr>
  </w:style>
  <w:style w:type="paragraph" w:styleId="NormalWeb">
    <w:name w:val="Normal (Web)"/>
    <w:basedOn w:val="Normal"/>
    <w:rsid w:val="001709BE"/>
    <w:pPr>
      <w:spacing w:before="100" w:beforeAutospacing="1" w:after="100" w:afterAutospacing="1"/>
    </w:pPr>
  </w:style>
  <w:style w:type="character" w:customStyle="1" w:styleId="proddetailbodycopy1">
    <w:name w:val="proddetailbodycopy1"/>
    <w:rsid w:val="001709BE"/>
    <w:rPr>
      <w:rFonts w:ascii="Arial" w:hAnsi="Arial" w:cs="Arial" w:hint="default"/>
      <w:b w:val="0"/>
      <w:bCs w:val="0"/>
      <w:i w:val="0"/>
      <w:iCs w:val="0"/>
      <w:color w:val="000000"/>
      <w:sz w:val="18"/>
      <w:szCs w:val="18"/>
    </w:rPr>
  </w:style>
  <w:style w:type="character" w:customStyle="1" w:styleId="BodyText2Char">
    <w:name w:val="Body Text 2 Char"/>
    <w:link w:val="BodyText2"/>
    <w:rsid w:val="003E3BD1"/>
    <w:rPr>
      <w:rFonts w:ascii="Verdana" w:hAnsi="Verdana"/>
      <w:sz w:val="18"/>
      <w:szCs w:val="24"/>
      <w:lang w:val="en-US" w:eastAsia="en-US" w:bidi="ar-SA"/>
    </w:rPr>
  </w:style>
  <w:style w:type="paragraph" w:customStyle="1" w:styleId="Textoindependiente210pt">
    <w:name w:val="Texto independiente 2 + 10 pt"/>
    <w:aliases w:val="Izquierda:  0.63 cm,Izquierda:  1.27 cm,Justificado,Primera líne..."/>
    <w:basedOn w:val="Normal"/>
    <w:rsid w:val="00E61C82"/>
    <w:rPr>
      <w:rFonts w:ascii="Verdana" w:hAnsi="Verdana"/>
    </w:rPr>
  </w:style>
  <w:style w:type="paragraph" w:styleId="HTMLPreformatted">
    <w:name w:val="HTML Preformatted"/>
    <w:basedOn w:val="Normal"/>
    <w:semiHidden/>
    <w:rsid w:val="00EF7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listparagraph">
    <w:name w:val="listparagraph"/>
    <w:basedOn w:val="Normal"/>
    <w:rsid w:val="002361A9"/>
    <w:pPr>
      <w:spacing w:before="100" w:beforeAutospacing="1" w:after="100" w:afterAutospacing="1"/>
    </w:pPr>
  </w:style>
  <w:style w:type="paragraph" w:customStyle="1" w:styleId="listparagraphcxspmiddle">
    <w:name w:val="listparagraphcxspmiddle"/>
    <w:basedOn w:val="Normal"/>
    <w:rsid w:val="002361A9"/>
    <w:pPr>
      <w:spacing w:before="100" w:beforeAutospacing="1" w:after="100" w:afterAutospacing="1"/>
    </w:pPr>
  </w:style>
  <w:style w:type="paragraph" w:customStyle="1" w:styleId="listparagraphcxsplast">
    <w:name w:val="listparagraphcxsplast"/>
    <w:basedOn w:val="Normal"/>
    <w:rsid w:val="002361A9"/>
    <w:pPr>
      <w:spacing w:before="100" w:beforeAutospacing="1" w:after="100" w:afterAutospacing="1"/>
    </w:pPr>
  </w:style>
  <w:style w:type="paragraph" w:customStyle="1" w:styleId="NormalVerdana">
    <w:name w:val="Normal + Verdana"/>
    <w:aliases w:val="10 pNormal + Verdana,10 pt"/>
    <w:basedOn w:val="Normal"/>
    <w:link w:val="NormalVerdanaCar"/>
    <w:rsid w:val="008D1754"/>
    <w:rPr>
      <w:rFonts w:ascii="Verdana" w:hAnsi="Verdana"/>
      <w:sz w:val="20"/>
      <w:szCs w:val="20"/>
    </w:rPr>
  </w:style>
  <w:style w:type="paragraph" w:customStyle="1" w:styleId="1">
    <w:name w:val="1"/>
    <w:basedOn w:val="Normal"/>
    <w:rsid w:val="00A27505"/>
    <w:pPr>
      <w:spacing w:before="60" w:after="160" w:line="240" w:lineRule="exact"/>
    </w:pPr>
    <w:rPr>
      <w:rFonts w:ascii="Verdana" w:hAnsi="Verdana" w:cs="Arial"/>
      <w:color w:val="FF00FF"/>
      <w:sz w:val="20"/>
      <w:lang w:val="en-GB"/>
    </w:rPr>
  </w:style>
  <w:style w:type="character" w:customStyle="1" w:styleId="NormalVerdanaCar">
    <w:name w:val="Normal + Verdana Car"/>
    <w:aliases w:val="10 pNormal + Verdana Car,10 pt Car"/>
    <w:link w:val="NormalVerdana"/>
    <w:rsid w:val="00731E01"/>
    <w:rPr>
      <w:rFonts w:ascii="Verdana" w:hAnsi="Verdana"/>
      <w:lang w:val="en-US" w:eastAsia="en-US" w:bidi="ar-SA"/>
    </w:rPr>
  </w:style>
  <w:style w:type="character" w:customStyle="1" w:styleId="Heading4Char">
    <w:name w:val="Heading 4 Char"/>
    <w:link w:val="Heading4"/>
    <w:rsid w:val="00944AD7"/>
    <w:rPr>
      <w:rFonts w:ascii="Verdana" w:hAnsi="Verdana"/>
      <w:b/>
      <w:bCs/>
      <w:sz w:val="18"/>
    </w:rPr>
  </w:style>
  <w:style w:type="paragraph" w:styleId="Header">
    <w:name w:val="header"/>
    <w:basedOn w:val="Normal"/>
    <w:link w:val="HeaderChar"/>
    <w:uiPriority w:val="99"/>
    <w:rsid w:val="0054324E"/>
    <w:pPr>
      <w:tabs>
        <w:tab w:val="center" w:pos="4680"/>
        <w:tab w:val="right" w:pos="9360"/>
      </w:tabs>
    </w:pPr>
    <w:rPr>
      <w:lang w:val="x-none" w:eastAsia="x-none"/>
    </w:rPr>
  </w:style>
  <w:style w:type="character" w:customStyle="1" w:styleId="HeaderChar">
    <w:name w:val="Header Char"/>
    <w:link w:val="Header"/>
    <w:uiPriority w:val="99"/>
    <w:rsid w:val="0054324E"/>
    <w:rPr>
      <w:sz w:val="24"/>
      <w:szCs w:val="24"/>
    </w:rPr>
  </w:style>
  <w:style w:type="paragraph" w:styleId="Footer">
    <w:name w:val="footer"/>
    <w:basedOn w:val="Normal"/>
    <w:link w:val="FooterChar"/>
    <w:rsid w:val="0054324E"/>
    <w:pPr>
      <w:tabs>
        <w:tab w:val="center" w:pos="4680"/>
        <w:tab w:val="right" w:pos="9360"/>
      </w:tabs>
    </w:pPr>
    <w:rPr>
      <w:lang w:val="x-none" w:eastAsia="x-none"/>
    </w:rPr>
  </w:style>
  <w:style w:type="character" w:customStyle="1" w:styleId="FooterChar">
    <w:name w:val="Footer Char"/>
    <w:link w:val="Footer"/>
    <w:rsid w:val="0054324E"/>
    <w:rPr>
      <w:sz w:val="24"/>
      <w:szCs w:val="24"/>
    </w:rPr>
  </w:style>
  <w:style w:type="paragraph" w:styleId="BalloonText">
    <w:name w:val="Balloon Text"/>
    <w:basedOn w:val="Normal"/>
    <w:link w:val="BalloonTextChar"/>
    <w:rsid w:val="0054324E"/>
    <w:rPr>
      <w:rFonts w:ascii="Tahoma" w:hAnsi="Tahoma"/>
      <w:sz w:val="16"/>
      <w:szCs w:val="16"/>
      <w:lang w:val="x-none" w:eastAsia="x-none"/>
    </w:rPr>
  </w:style>
  <w:style w:type="character" w:customStyle="1" w:styleId="BalloonTextChar">
    <w:name w:val="Balloon Text Char"/>
    <w:link w:val="BalloonText"/>
    <w:rsid w:val="0054324E"/>
    <w:rPr>
      <w:rFonts w:ascii="Tahoma" w:hAnsi="Tahoma" w:cs="Tahoma"/>
      <w:sz w:val="16"/>
      <w:szCs w:val="16"/>
    </w:rPr>
  </w:style>
  <w:style w:type="paragraph" w:styleId="NoSpacing">
    <w:name w:val="No Spacing"/>
    <w:uiPriority w:val="1"/>
    <w:qFormat/>
    <w:rsid w:val="00AA6714"/>
    <w:pPr>
      <w:suppressAutoHyphens/>
    </w:pPr>
    <w:rPr>
      <w:rFonts w:eastAsia="Calibri"/>
      <w:sz w:val="24"/>
      <w:szCs w:val="24"/>
      <w:lang w:eastAsia="ar-SA"/>
    </w:rPr>
  </w:style>
  <w:style w:type="character" w:customStyle="1" w:styleId="apple-style-span">
    <w:name w:val="apple-style-span"/>
    <w:rsid w:val="00A670FE"/>
    <w:rPr>
      <w:rFonts w:cs="Times New Roman"/>
    </w:rPr>
  </w:style>
  <w:style w:type="paragraph" w:customStyle="1" w:styleId="Role">
    <w:name w:val="Role"/>
    <w:basedOn w:val="Normal"/>
    <w:rsid w:val="003A01CA"/>
    <w:pPr>
      <w:widowControl w:val="0"/>
      <w:suppressAutoHyphens/>
      <w:overflowPunct w:val="0"/>
      <w:ind w:left="720"/>
      <w:jc w:val="both"/>
      <w:textAlignment w:val="baseline"/>
    </w:pPr>
    <w:rPr>
      <w:rFonts w:ascii="Verdana" w:hAnsi="Verdana" w:cs="Verdana"/>
      <w:sz w:val="22"/>
      <w:szCs w:val="22"/>
      <w:lang w:eastAsia="zh-CN"/>
    </w:rPr>
  </w:style>
  <w:style w:type="character" w:customStyle="1" w:styleId="a">
    <w:name w:val="a"/>
    <w:basedOn w:val="DefaultParagraphFont"/>
    <w:rsid w:val="00F5021E"/>
  </w:style>
  <w:style w:type="character" w:customStyle="1" w:styleId="apple-converted-space">
    <w:name w:val="apple-converted-space"/>
    <w:basedOn w:val="DefaultParagraphFont"/>
    <w:rsid w:val="00F5021E"/>
  </w:style>
  <w:style w:type="character" w:customStyle="1" w:styleId="l6">
    <w:name w:val="l6"/>
    <w:basedOn w:val="DefaultParagraphFont"/>
    <w:rsid w:val="002D358C"/>
  </w:style>
  <w:style w:type="character" w:styleId="Strong">
    <w:name w:val="Strong"/>
    <w:uiPriority w:val="22"/>
    <w:qFormat/>
    <w:rsid w:val="00FC34E7"/>
    <w:rPr>
      <w:b/>
      <w:bCs/>
    </w:rPr>
  </w:style>
  <w:style w:type="paragraph" w:styleId="ListBullet">
    <w:name w:val="List Bullet"/>
    <w:basedOn w:val="Normal"/>
    <w:autoRedefine/>
    <w:rsid w:val="00FC34E7"/>
    <w:pPr>
      <w:numPr>
        <w:numId w:val="10"/>
      </w:numPr>
      <w:jc w:val="both"/>
    </w:pPr>
    <w:rPr>
      <w:rFonts w:ascii="Verdana" w:hAnsi="Verdana"/>
      <w:sz w:val="18"/>
      <w:szCs w:val="18"/>
    </w:rPr>
  </w:style>
  <w:style w:type="paragraph" w:styleId="Revision">
    <w:name w:val="Revision"/>
    <w:hidden/>
    <w:uiPriority w:val="99"/>
    <w:semiHidden/>
    <w:rsid w:val="00544CA4"/>
    <w:rPr>
      <w:sz w:val="24"/>
      <w:szCs w:val="24"/>
    </w:rPr>
  </w:style>
  <w:style w:type="paragraph" w:styleId="ListParagraph0">
    <w:name w:val="List Paragraph"/>
    <w:basedOn w:val="Normal"/>
    <w:link w:val="ListParagraphChar"/>
    <w:uiPriority w:val="34"/>
    <w:qFormat/>
    <w:rsid w:val="00EE66C0"/>
    <w:pPr>
      <w:spacing w:before="60" w:after="60"/>
      <w:ind w:left="720"/>
    </w:pPr>
    <w:rPr>
      <w:rFonts w:ascii="Arial" w:hAnsi="Arial"/>
      <w:sz w:val="20"/>
      <w:szCs w:val="20"/>
      <w:lang w:val="en-GB" w:eastAsia="en-GB"/>
    </w:rPr>
  </w:style>
  <w:style w:type="character" w:customStyle="1" w:styleId="ListParagraphChar">
    <w:name w:val="List Paragraph Char"/>
    <w:link w:val="ListParagraph0"/>
    <w:uiPriority w:val="34"/>
    <w:locked/>
    <w:rsid w:val="00EE66C0"/>
    <w:rPr>
      <w:rFonts w:ascii="Arial" w:hAnsi="Arial"/>
      <w:lang w:val="en-GB" w:eastAsia="en-GB"/>
    </w:rPr>
  </w:style>
  <w:style w:type="character" w:customStyle="1" w:styleId="UnresolvedMention">
    <w:name w:val="Unresolved Mention"/>
    <w:uiPriority w:val="99"/>
    <w:semiHidden/>
    <w:unhideWhenUsed/>
    <w:rsid w:val="00851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nimmakuriganesh94@gmail.com" TargetMode="External" /><Relationship Id="rId7" Type="http://schemas.openxmlformats.org/officeDocument/2006/relationships/image" Target="https://rdxfootmark.naukri.com/v2/track/openCv?trackingInfo=842752657b1fc6c8e262dc04559215bc134f530e18705c4458440321091b5b58110a170717475c54094356014b4450530401195c1333471b1b1114425154005449011503504e1c180c571833471b1b021640595e1543124a4b485d4637071f1b5b581b5b150b141051540d004a41084704454559545b074b125a420612105e090d034b10081105035d4a1e500558191b140718475a54095942121b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5D83F-6A67-409E-A0C1-EAB698A52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Milan R</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Milan R</dc:title>
  <dc:creator>abc</dc:creator>
  <cp:lastModifiedBy>LENOVO</cp:lastModifiedBy>
  <cp:revision>36</cp:revision>
  <cp:lastPrinted>2011-04-26T11:24:00Z</cp:lastPrinted>
  <dcterms:created xsi:type="dcterms:W3CDTF">2022-09-08T12:34:00Z</dcterms:created>
  <dcterms:modified xsi:type="dcterms:W3CDTF">2022-09-27T16:44:00Z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v-namatt@microsoft.com</vt:lpwstr>
  </property>
  <property fmtid="{D5CDD505-2E9C-101B-9397-08002B2CF9AE}" pid="7" name="MSIP_Label_f42aa342-8706-4288-bd11-ebb85995028c_SetDate">
    <vt:lpwstr>2018-07-06T20:09:49.5154460Z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