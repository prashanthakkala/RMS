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00405E" w14:textId="77777777" w:rsidR="00F24CAC" w:rsidRPr="00431D38" w:rsidRDefault="00431D38" w:rsidP="00431D38">
      <w:pPr>
        <w:pStyle w:val="Title"/>
        <w:spacing w:line="276" w:lineRule="auto"/>
        <w:ind w:left="2160" w:firstLine="720"/>
        <w:jc w:val="left"/>
      </w:pPr>
      <w:r>
        <w:rPr>
          <w:u w:val="none"/>
        </w:rPr>
        <w:t xml:space="preserve">        </w:t>
      </w:r>
      <w:r w:rsidRPr="00431D38">
        <w:t>RESUME</w:t>
      </w:r>
    </w:p>
    <w:p w14:paraId="12B2432C" w14:textId="77777777" w:rsidR="00F24CAC" w:rsidRDefault="00F24CAC">
      <w:pPr>
        <w:spacing w:line="276" w:lineRule="auto"/>
        <w:jc w:val="center"/>
        <w:rPr>
          <w:rFonts w:ascii="Helvetica" w:hAnsi="Helvetica"/>
          <w:sz w:val="36"/>
        </w:rPr>
      </w:pPr>
    </w:p>
    <w:p w14:paraId="5BC7AD79" w14:textId="1E456541" w:rsidR="00F24CAC" w:rsidRDefault="00120BC3">
      <w:pPr>
        <w:spacing w:line="276" w:lineRule="auto"/>
        <w:jc w:val="both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 </w:t>
      </w:r>
      <w:r w:rsidR="00624EE6">
        <w:rPr>
          <w:rFonts w:ascii="Helvetica" w:hAnsi="Helvetica"/>
          <w:b/>
        </w:rPr>
        <w:t>Naresh</w:t>
      </w:r>
      <w:r>
        <w:rPr>
          <w:rFonts w:ascii="Helvetica" w:hAnsi="Helvetica"/>
          <w:b/>
        </w:rPr>
        <w:t xml:space="preserve"> Reddy</w:t>
      </w:r>
    </w:p>
    <w:p w14:paraId="1656E788" w14:textId="5ED144F5" w:rsidR="00F24CAC" w:rsidRDefault="004176FB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Technical Writer</w:t>
      </w:r>
      <w:r w:rsidR="00077BE7">
        <w:rPr>
          <w:rFonts w:ascii="Helvetica" w:hAnsi="Helvetica"/>
        </w:rPr>
        <w:t xml:space="preserve"> </w:t>
      </w:r>
      <w:bookmarkStart w:id="0" w:name="_GoBack"/>
      <w:bookmarkEnd w:id="0"/>
    </w:p>
    <w:p w14:paraId="1EFD0774" w14:textId="5F8DB002" w:rsidR="00F24CAC" w:rsidRDefault="00B348C8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Mobile</w:t>
      </w:r>
      <w:r w:rsidR="00F24CAC">
        <w:rPr>
          <w:rFonts w:ascii="Helvetica" w:hAnsi="Helvetica"/>
        </w:rPr>
        <w:t xml:space="preserve">: </w:t>
      </w:r>
      <w:r w:rsidR="00CD3E29">
        <w:rPr>
          <w:rFonts w:ascii="Helvetica" w:hAnsi="Helvetica"/>
        </w:rPr>
        <w:t>+91</w:t>
      </w:r>
      <w:r w:rsidR="004C5429">
        <w:rPr>
          <w:rFonts w:ascii="Helvetica" w:hAnsi="Helvetica"/>
        </w:rPr>
        <w:t>8341648916</w:t>
      </w:r>
    </w:p>
    <w:p w14:paraId="6C13A5B6" w14:textId="1E6B0418" w:rsidR="00F24CAC" w:rsidRDefault="00E552C5">
      <w:pPr>
        <w:spacing w:line="276" w:lineRule="auto"/>
        <w:jc w:val="both"/>
        <w:rPr>
          <w:rFonts w:ascii="Helvetica" w:hAnsi="Helvetica"/>
        </w:rPr>
      </w:pPr>
      <w:r>
        <w:rPr>
          <w:rFonts w:ascii="Helvetica" w:hAnsi="Helvetica"/>
        </w:rPr>
        <w:t>Email</w:t>
      </w:r>
      <w:r w:rsidR="00F24CAC">
        <w:rPr>
          <w:rFonts w:ascii="Helvetica" w:hAnsi="Helvetica"/>
        </w:rPr>
        <w:t xml:space="preserve">: </w:t>
      </w:r>
      <w:r w:rsidR="00C37D1D">
        <w:rPr>
          <w:rFonts w:ascii="Helvetica" w:hAnsi="Helvetica"/>
        </w:rPr>
        <w:t>nareshreddy6599@gmail.com</w:t>
      </w:r>
    </w:p>
    <w:p w14:paraId="48C91647" w14:textId="07C85AC0" w:rsidR="00F24CAC" w:rsidRDefault="00CC4E37">
      <w:pPr>
        <w:tabs>
          <w:tab w:val="left" w:pos="900"/>
        </w:tabs>
        <w:spacing w:line="276" w:lineRule="auto"/>
        <w:jc w:val="both"/>
        <w:rPr>
          <w:rFonts w:ascii="Helvetica" w:hAnsi="Helvetic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B83822" wp14:editId="1A389567">
                <wp:simplePos x="0" y="0"/>
                <wp:positionH relativeFrom="column">
                  <wp:posOffset>-114300</wp:posOffset>
                </wp:positionH>
                <wp:positionV relativeFrom="paragraph">
                  <wp:posOffset>115570</wp:posOffset>
                </wp:positionV>
                <wp:extent cx="6400800" cy="0"/>
                <wp:effectExtent l="19050" t="21590" r="19050" b="165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5165C2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1pt" to="4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" strokeweight=".71mm">
                <v:stroke joinstyle="miter"/>
              </v:line>
            </w:pict>
          </mc:Fallback>
        </mc:AlternateContent>
      </w:r>
    </w:p>
    <w:p w14:paraId="1BEBC6E0" w14:textId="66BB41F6" w:rsidR="002C6B82" w:rsidRPr="002C6B82" w:rsidRDefault="002C6B82" w:rsidP="002C6B82">
      <w:pPr>
        <w:spacing w:line="276" w:lineRule="auto"/>
        <w:jc w:val="both"/>
        <w:rPr>
          <w:rFonts w:ascii="Helvetica" w:hAnsi="Helvetica"/>
        </w:rPr>
      </w:pPr>
      <w:r w:rsidRPr="002C6B82">
        <w:rPr>
          <w:rFonts w:ascii="Helvetica" w:hAnsi="Helvetica"/>
        </w:rPr>
        <w:t xml:space="preserve">A conscientious professional with </w:t>
      </w:r>
      <w:r>
        <w:rPr>
          <w:rFonts w:ascii="Helvetica" w:hAnsi="Helvetica"/>
        </w:rPr>
        <w:t>4</w:t>
      </w:r>
      <w:r w:rsidRPr="002C6B82">
        <w:rPr>
          <w:rFonts w:ascii="Helvetica" w:hAnsi="Helvetica"/>
        </w:rPr>
        <w:t>+ years of experience in content design and development,</w:t>
      </w:r>
      <w:r>
        <w:rPr>
          <w:rFonts w:ascii="Helvetica" w:hAnsi="Helvetica"/>
        </w:rPr>
        <w:t xml:space="preserve"> </w:t>
      </w:r>
      <w:r w:rsidRPr="002C6B82">
        <w:rPr>
          <w:rFonts w:ascii="Helvetica" w:hAnsi="Helvetica"/>
        </w:rPr>
        <w:t>technical writing, software application development writing,</w:t>
      </w:r>
      <w:r w:rsidR="001D0FC1">
        <w:rPr>
          <w:rFonts w:ascii="Helvetica" w:hAnsi="Helvetica"/>
        </w:rPr>
        <w:t xml:space="preserve"> </w:t>
      </w:r>
      <w:r w:rsidRPr="002C6B82">
        <w:rPr>
          <w:rFonts w:ascii="Helvetica" w:hAnsi="Helvetica"/>
        </w:rPr>
        <w:t xml:space="preserve">editing, </w:t>
      </w:r>
      <w:r w:rsidR="001D0FC1">
        <w:rPr>
          <w:rFonts w:ascii="Helvetica" w:hAnsi="Helvetica"/>
        </w:rPr>
        <w:t xml:space="preserve">and </w:t>
      </w:r>
      <w:r w:rsidRPr="002C6B82">
        <w:rPr>
          <w:rFonts w:ascii="Helvetica" w:hAnsi="Helvetica"/>
        </w:rPr>
        <w:t>training.</w:t>
      </w:r>
      <w:r>
        <w:rPr>
          <w:rFonts w:ascii="Helvetica" w:hAnsi="Helvetica"/>
        </w:rPr>
        <w:t xml:space="preserve"> </w:t>
      </w:r>
      <w:r w:rsidRPr="002C6B82">
        <w:rPr>
          <w:rFonts w:ascii="Helvetica" w:hAnsi="Helvetica"/>
        </w:rPr>
        <w:t>Adept in communications, problem solving, critical thinking, analytical thinking, leadership and people</w:t>
      </w:r>
      <w:r w:rsidR="001D0FC1">
        <w:rPr>
          <w:rFonts w:ascii="Helvetica" w:hAnsi="Helvetica"/>
        </w:rPr>
        <w:t xml:space="preserve"> </w:t>
      </w:r>
      <w:r w:rsidRPr="002C6B82">
        <w:rPr>
          <w:rFonts w:ascii="Helvetica" w:hAnsi="Helvetica"/>
        </w:rPr>
        <w:t>management skills.</w:t>
      </w:r>
    </w:p>
    <w:p w14:paraId="1074C5F7" w14:textId="77777777" w:rsidR="002C6B82" w:rsidRDefault="002C6B82" w:rsidP="006021BA">
      <w:pPr>
        <w:tabs>
          <w:tab w:val="left" w:pos="900"/>
        </w:tabs>
        <w:spacing w:line="276" w:lineRule="auto"/>
        <w:jc w:val="both"/>
        <w:rPr>
          <w:rFonts w:ascii="Verdana" w:hAnsi="Verdana" w:cs="Palatino Linotype"/>
          <w:b/>
          <w:sz w:val="22"/>
          <w:szCs w:val="22"/>
          <w:u w:val="single"/>
        </w:rPr>
      </w:pPr>
    </w:p>
    <w:p w14:paraId="65686FA4" w14:textId="3F393360" w:rsidR="006021BA" w:rsidRDefault="006021BA" w:rsidP="006021BA">
      <w:pPr>
        <w:tabs>
          <w:tab w:val="left" w:pos="900"/>
        </w:tabs>
        <w:spacing w:line="276" w:lineRule="auto"/>
        <w:jc w:val="both"/>
        <w:rPr>
          <w:rFonts w:ascii="Verdana" w:hAnsi="Verdana" w:cs="Palatino Linotype"/>
          <w:sz w:val="22"/>
          <w:szCs w:val="22"/>
        </w:rPr>
      </w:pPr>
      <w:r w:rsidRPr="00A30E6B">
        <w:rPr>
          <w:rFonts w:ascii="Verdana" w:hAnsi="Verdana" w:cs="Palatino Linotype"/>
          <w:b/>
          <w:sz w:val="22"/>
          <w:szCs w:val="22"/>
          <w:u w:val="single"/>
        </w:rPr>
        <w:t>SUMMARY</w:t>
      </w:r>
      <w:r w:rsidRPr="00A30E6B">
        <w:rPr>
          <w:rFonts w:ascii="Verdana" w:hAnsi="Verdana" w:cs="Palatino Linotype"/>
          <w:sz w:val="22"/>
          <w:szCs w:val="22"/>
        </w:rPr>
        <w:t>:</w:t>
      </w:r>
    </w:p>
    <w:p w14:paraId="655410A3" w14:textId="77777777" w:rsidR="0037431E" w:rsidRDefault="0037431E" w:rsidP="006021BA">
      <w:pPr>
        <w:tabs>
          <w:tab w:val="left" w:pos="900"/>
        </w:tabs>
        <w:spacing w:line="276" w:lineRule="auto"/>
        <w:jc w:val="both"/>
        <w:rPr>
          <w:rFonts w:ascii="Verdana" w:hAnsi="Verdana" w:cs="Palatino Linotype"/>
          <w:sz w:val="22"/>
          <w:szCs w:val="22"/>
        </w:rPr>
      </w:pPr>
    </w:p>
    <w:p w14:paraId="728FDC36" w14:textId="77777777" w:rsidR="00A30E6B" w:rsidRPr="00A30E6B" w:rsidRDefault="00A30E6B" w:rsidP="006021BA">
      <w:pPr>
        <w:tabs>
          <w:tab w:val="left" w:pos="900"/>
        </w:tabs>
        <w:spacing w:line="276" w:lineRule="auto"/>
        <w:jc w:val="both"/>
        <w:rPr>
          <w:rFonts w:ascii="Verdana" w:hAnsi="Verdana" w:cs="Palatino Linotype"/>
          <w:sz w:val="16"/>
          <w:szCs w:val="16"/>
        </w:rPr>
      </w:pPr>
    </w:p>
    <w:p w14:paraId="14000A91" w14:textId="52934ADC" w:rsidR="006021BA" w:rsidRPr="00A30E6B" w:rsidRDefault="006021BA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A30E6B">
        <w:rPr>
          <w:rFonts w:ascii="Verdana" w:hAnsi="Verdana" w:cs="Palatino Linotype"/>
          <w:sz w:val="22"/>
          <w:szCs w:val="22"/>
        </w:rPr>
        <w:t xml:space="preserve">Securing </w:t>
      </w:r>
      <w:r w:rsidR="00120BC3">
        <w:rPr>
          <w:rFonts w:ascii="Verdana" w:hAnsi="Verdana" w:cs="Palatino Linotype"/>
          <w:b/>
          <w:sz w:val="22"/>
          <w:szCs w:val="22"/>
        </w:rPr>
        <w:t>4</w:t>
      </w:r>
      <w:r w:rsidR="008E44C2">
        <w:rPr>
          <w:rFonts w:ascii="Verdana" w:hAnsi="Verdana" w:cs="Palatino Linotype"/>
          <w:b/>
          <w:sz w:val="22"/>
          <w:szCs w:val="22"/>
        </w:rPr>
        <w:t>+</w:t>
      </w:r>
      <w:r w:rsidR="00063E47">
        <w:rPr>
          <w:rFonts w:ascii="Verdana" w:hAnsi="Verdana" w:cs="Palatino Linotype"/>
          <w:b/>
          <w:sz w:val="22"/>
          <w:szCs w:val="22"/>
        </w:rPr>
        <w:t xml:space="preserve"> </w:t>
      </w:r>
      <w:r w:rsidR="00F31E90">
        <w:rPr>
          <w:rFonts w:ascii="Verdana" w:hAnsi="Verdana" w:cs="Palatino Linotype"/>
          <w:b/>
          <w:sz w:val="22"/>
          <w:szCs w:val="22"/>
        </w:rPr>
        <w:t xml:space="preserve">Years </w:t>
      </w:r>
      <w:r w:rsidRPr="00A30E6B">
        <w:rPr>
          <w:rFonts w:ascii="Verdana" w:hAnsi="Verdana" w:cs="Palatino Linotype"/>
          <w:sz w:val="22"/>
          <w:szCs w:val="22"/>
        </w:rPr>
        <w:t>of experience in the technical</w:t>
      </w:r>
      <w:r w:rsidR="0021500A">
        <w:rPr>
          <w:rFonts w:ascii="Verdana" w:hAnsi="Verdana" w:cs="Palatino Linotype"/>
          <w:sz w:val="22"/>
          <w:szCs w:val="22"/>
        </w:rPr>
        <w:t xml:space="preserve"> and content</w:t>
      </w:r>
      <w:r w:rsidRPr="00A30E6B">
        <w:rPr>
          <w:rFonts w:ascii="Verdana" w:hAnsi="Verdana" w:cs="Palatino Linotype"/>
          <w:sz w:val="22"/>
          <w:szCs w:val="22"/>
        </w:rPr>
        <w:t xml:space="preserve"> writing domain.</w:t>
      </w:r>
    </w:p>
    <w:p w14:paraId="60A21565" w14:textId="50620BA3" w:rsidR="006021BA" w:rsidRPr="00A30E6B" w:rsidRDefault="00893823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893823">
        <w:rPr>
          <w:rFonts w:ascii="Verdana" w:hAnsi="Verdana" w:cs="Palatino Linotype"/>
          <w:sz w:val="22"/>
          <w:szCs w:val="22"/>
        </w:rPr>
        <w:t xml:space="preserve">Develop, maintain and publish end-user documentation for software </w:t>
      </w:r>
      <w:r w:rsidR="00C4670B">
        <w:rPr>
          <w:rFonts w:ascii="Verdana" w:hAnsi="Verdana" w:cs="Palatino Linotype"/>
          <w:sz w:val="22"/>
          <w:szCs w:val="22"/>
        </w:rPr>
        <w:t>applications</w:t>
      </w:r>
      <w:r w:rsidR="006021BA" w:rsidRPr="00A30E6B">
        <w:rPr>
          <w:rFonts w:ascii="Verdana" w:hAnsi="Verdana" w:cs="Palatino Linotype"/>
          <w:sz w:val="22"/>
          <w:szCs w:val="22"/>
        </w:rPr>
        <w:t xml:space="preserve">. </w:t>
      </w:r>
    </w:p>
    <w:p w14:paraId="451BB0C9" w14:textId="5D0567ED" w:rsidR="006021BA" w:rsidRPr="00A30E6B" w:rsidRDefault="00090590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090590">
        <w:rPr>
          <w:rFonts w:ascii="Verdana" w:hAnsi="Verdana" w:cs="Palatino Linotype"/>
          <w:sz w:val="22"/>
          <w:szCs w:val="22"/>
        </w:rPr>
        <w:t xml:space="preserve">Edited and proofread </w:t>
      </w:r>
      <w:r>
        <w:rPr>
          <w:rFonts w:ascii="Verdana" w:hAnsi="Verdana" w:cs="Palatino Linotype"/>
          <w:sz w:val="22"/>
          <w:szCs w:val="22"/>
        </w:rPr>
        <w:t xml:space="preserve">the </w:t>
      </w:r>
      <w:r w:rsidRPr="00090590">
        <w:rPr>
          <w:rFonts w:ascii="Verdana" w:hAnsi="Verdana" w:cs="Palatino Linotype"/>
          <w:sz w:val="22"/>
          <w:szCs w:val="22"/>
        </w:rPr>
        <w:t>content to ensure proper grammar, quality, and consistency</w:t>
      </w:r>
      <w:r w:rsidR="006021BA" w:rsidRPr="00A30E6B">
        <w:rPr>
          <w:rFonts w:ascii="Verdana" w:hAnsi="Verdana" w:cs="Palatino Linotype"/>
          <w:sz w:val="22"/>
          <w:szCs w:val="22"/>
        </w:rPr>
        <w:t>.</w:t>
      </w:r>
    </w:p>
    <w:p w14:paraId="5259FAD7" w14:textId="3F32AA17" w:rsidR="006021BA" w:rsidRPr="00A30E6B" w:rsidRDefault="00090590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090590">
        <w:rPr>
          <w:rFonts w:ascii="Verdana" w:hAnsi="Verdana" w:cs="Palatino Linotype"/>
          <w:sz w:val="22"/>
          <w:szCs w:val="22"/>
        </w:rPr>
        <w:t>Developed tutorial scripts, FAQ’s, and communication briefs.</w:t>
      </w:r>
    </w:p>
    <w:p w14:paraId="60F8F28E" w14:textId="77777777" w:rsidR="006021BA" w:rsidRPr="00A30E6B" w:rsidRDefault="006021BA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A30E6B">
        <w:rPr>
          <w:rFonts w:ascii="Verdana" w:hAnsi="Verdana" w:cs="Palatino Linotype"/>
          <w:sz w:val="22"/>
          <w:szCs w:val="22"/>
        </w:rPr>
        <w:t>Ability to proofread, edit language and set standards for documentation.</w:t>
      </w:r>
    </w:p>
    <w:p w14:paraId="68B5D6DD" w14:textId="77777777" w:rsidR="006021BA" w:rsidRPr="00A30E6B" w:rsidRDefault="006021BA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A30E6B">
        <w:rPr>
          <w:rFonts w:ascii="Verdana" w:hAnsi="Verdana" w:cs="Palatino Linotype"/>
          <w:sz w:val="22"/>
          <w:szCs w:val="22"/>
        </w:rPr>
        <w:t>Create architecture, flow, and process diagrams to increase the visual/graphical content to complement/substitute textual content where applicable.</w:t>
      </w:r>
    </w:p>
    <w:p w14:paraId="718DAACC" w14:textId="43A6FF44" w:rsidR="006021BA" w:rsidRPr="00A30E6B" w:rsidRDefault="006021BA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A30E6B">
        <w:rPr>
          <w:rFonts w:ascii="Verdana" w:hAnsi="Verdana" w:cs="Palatino Linotype"/>
          <w:sz w:val="22"/>
          <w:szCs w:val="22"/>
        </w:rPr>
        <w:t xml:space="preserve">Good </w:t>
      </w:r>
      <w:r w:rsidR="004636A6">
        <w:rPr>
          <w:rFonts w:ascii="Verdana" w:hAnsi="Verdana" w:cs="Palatino Linotype"/>
          <w:sz w:val="22"/>
          <w:szCs w:val="22"/>
        </w:rPr>
        <w:t>experience on</w:t>
      </w:r>
      <w:r w:rsidRPr="00A30E6B">
        <w:rPr>
          <w:rFonts w:ascii="Verdana" w:hAnsi="Verdana" w:cs="Palatino Linotype"/>
          <w:sz w:val="22"/>
          <w:szCs w:val="22"/>
        </w:rPr>
        <w:t xml:space="preserve"> </w:t>
      </w:r>
      <w:r w:rsidR="00927DD7">
        <w:rPr>
          <w:rFonts w:ascii="Verdana" w:hAnsi="Verdana" w:cs="Palatino Linotype"/>
          <w:sz w:val="22"/>
          <w:szCs w:val="22"/>
        </w:rPr>
        <w:t>Software</w:t>
      </w:r>
      <w:r w:rsidR="00C2616F">
        <w:rPr>
          <w:rFonts w:ascii="Verdana" w:hAnsi="Verdana" w:cs="Palatino Linotype"/>
          <w:sz w:val="22"/>
          <w:szCs w:val="22"/>
        </w:rPr>
        <w:t xml:space="preserve"> Development Life Cycle.</w:t>
      </w:r>
    </w:p>
    <w:p w14:paraId="62DE48FF" w14:textId="175E8679" w:rsidR="006021BA" w:rsidRPr="00A30E6B" w:rsidRDefault="00893823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893823">
        <w:rPr>
          <w:rFonts w:ascii="Verdana" w:hAnsi="Verdana" w:cs="Palatino Linotype"/>
          <w:sz w:val="22"/>
          <w:szCs w:val="22"/>
        </w:rPr>
        <w:t>Excellent editing and composition skills that help me provide high-quality content to clients</w:t>
      </w:r>
      <w:r w:rsidR="006021BA" w:rsidRPr="00A30E6B">
        <w:rPr>
          <w:rFonts w:ascii="Verdana" w:hAnsi="Verdana" w:cs="Palatino Linotype"/>
          <w:sz w:val="22"/>
          <w:szCs w:val="22"/>
        </w:rPr>
        <w:t>.</w:t>
      </w:r>
    </w:p>
    <w:p w14:paraId="04A34644" w14:textId="210330B7" w:rsidR="006021BA" w:rsidRDefault="00F86F36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>
        <w:rPr>
          <w:rFonts w:ascii="Verdana" w:hAnsi="Verdana" w:cs="Palatino Linotype"/>
          <w:sz w:val="22"/>
          <w:szCs w:val="22"/>
        </w:rPr>
        <w:t xml:space="preserve">Prepared documentation for </w:t>
      </w:r>
      <w:r w:rsidR="006021BA" w:rsidRPr="00A30E6B">
        <w:rPr>
          <w:rFonts w:ascii="Verdana" w:hAnsi="Verdana" w:cs="Palatino Linotype"/>
          <w:sz w:val="22"/>
          <w:szCs w:val="22"/>
        </w:rPr>
        <w:t>a highl</w:t>
      </w:r>
      <w:r w:rsidR="00A30E6B" w:rsidRPr="00A30E6B">
        <w:rPr>
          <w:rFonts w:ascii="Verdana" w:hAnsi="Verdana" w:cs="Palatino Linotype"/>
          <w:sz w:val="22"/>
          <w:szCs w:val="22"/>
        </w:rPr>
        <w:t>y technical audience (engineers</w:t>
      </w:r>
      <w:r w:rsidR="004636A6">
        <w:rPr>
          <w:rFonts w:ascii="Verdana" w:hAnsi="Verdana" w:cs="Palatino Linotype"/>
          <w:sz w:val="22"/>
          <w:szCs w:val="22"/>
        </w:rPr>
        <w:t>)</w:t>
      </w:r>
      <w:r w:rsidR="00927DD7">
        <w:rPr>
          <w:rFonts w:ascii="Verdana" w:hAnsi="Verdana" w:cs="Palatino Linotype"/>
          <w:sz w:val="22"/>
          <w:szCs w:val="22"/>
        </w:rPr>
        <w:t>.</w:t>
      </w:r>
    </w:p>
    <w:p w14:paraId="0AEA5911" w14:textId="3AA79272" w:rsidR="00090590" w:rsidRDefault="00090590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090590">
        <w:rPr>
          <w:rFonts w:ascii="Verdana" w:hAnsi="Verdana" w:cs="Palatino Linotype"/>
          <w:sz w:val="22"/>
          <w:szCs w:val="22"/>
        </w:rPr>
        <w:t>Researched, wrote, and edited original and high-quality content while consistently meeting daily deadlines in a remote position.</w:t>
      </w:r>
    </w:p>
    <w:p w14:paraId="49A9ED90" w14:textId="2DE72244" w:rsidR="00AC6842" w:rsidRDefault="00AC6842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AC6842">
        <w:rPr>
          <w:rFonts w:ascii="Verdana" w:hAnsi="Verdana" w:cs="Palatino Linotype"/>
          <w:sz w:val="22"/>
          <w:szCs w:val="22"/>
        </w:rPr>
        <w:t>Interact with technical team members such as developers, quality assurance team, and software architects</w:t>
      </w:r>
      <w:r>
        <w:rPr>
          <w:rFonts w:ascii="Verdana" w:hAnsi="Verdana" w:cs="Palatino Linotype"/>
          <w:sz w:val="22"/>
          <w:szCs w:val="22"/>
        </w:rPr>
        <w:t xml:space="preserve"> in gathering the requirements.</w:t>
      </w:r>
    </w:p>
    <w:p w14:paraId="171A696A" w14:textId="6357D80D" w:rsidR="000B60BB" w:rsidRPr="00A30E6B" w:rsidRDefault="000B60BB" w:rsidP="006021BA">
      <w:pPr>
        <w:widowControl w:val="0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0B60BB">
        <w:rPr>
          <w:rFonts w:ascii="Verdana" w:hAnsi="Verdana" w:cs="Palatino Linotype"/>
          <w:sz w:val="22"/>
          <w:szCs w:val="22"/>
        </w:rPr>
        <w:t>Oversee content writing team, delegate assignments, edit work for grammatical proficiency and quality of content</w:t>
      </w:r>
      <w:r>
        <w:rPr>
          <w:rFonts w:ascii="Verdana" w:hAnsi="Verdana" w:cs="Palatino Linotype"/>
          <w:sz w:val="22"/>
          <w:szCs w:val="22"/>
        </w:rPr>
        <w:t>.</w:t>
      </w:r>
    </w:p>
    <w:p w14:paraId="06CB5A33" w14:textId="77777777" w:rsidR="00F24CAC" w:rsidRPr="00A30E6B" w:rsidRDefault="00F24CAC">
      <w:pPr>
        <w:tabs>
          <w:tab w:val="left" w:pos="90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0243E967" w14:textId="77777777" w:rsidR="0037431E" w:rsidRDefault="0037431E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4250128C" w14:textId="650F22F6" w:rsidR="00F24CAC" w:rsidRDefault="00227603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  <w:r>
        <w:rPr>
          <w:rFonts w:ascii="Helvetica" w:hAnsi="Helvetica"/>
          <w:b/>
          <w:sz w:val="22"/>
          <w:szCs w:val="22"/>
          <w:u w:val="single"/>
        </w:rPr>
        <w:t>ACADEMIC</w:t>
      </w:r>
      <w:r w:rsidR="00C9130D">
        <w:rPr>
          <w:rFonts w:ascii="Helvetica" w:hAnsi="Helvetica"/>
          <w:b/>
          <w:sz w:val="22"/>
          <w:szCs w:val="22"/>
          <w:u w:val="single"/>
        </w:rPr>
        <w:t xml:space="preserve"> QUALIFICATION</w:t>
      </w:r>
      <w:r w:rsidR="00F24CAC" w:rsidRPr="00A30E6B">
        <w:rPr>
          <w:rFonts w:ascii="Helvetica" w:hAnsi="Helvetica"/>
          <w:b/>
          <w:sz w:val="22"/>
          <w:szCs w:val="22"/>
          <w:u w:val="single"/>
        </w:rPr>
        <w:t>:</w:t>
      </w:r>
    </w:p>
    <w:p w14:paraId="10BD2331" w14:textId="77777777" w:rsidR="0037431E" w:rsidRDefault="0037431E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14E44B4C" w14:textId="77777777" w:rsidR="008E44C2" w:rsidRPr="00A30E6B" w:rsidRDefault="008E44C2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15294C33" w14:textId="56D25F3F" w:rsidR="008E44C2" w:rsidRPr="008E44C2" w:rsidRDefault="00120BC3" w:rsidP="008E44C2">
      <w:pPr>
        <w:numPr>
          <w:ilvl w:val="0"/>
          <w:numId w:val="3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MBA</w:t>
      </w:r>
      <w:r w:rsidR="001842D8">
        <w:rPr>
          <w:rFonts w:ascii="Helvetica" w:hAnsi="Helvetica"/>
          <w:sz w:val="22"/>
          <w:szCs w:val="22"/>
        </w:rPr>
        <w:t xml:space="preserve"> from </w:t>
      </w:r>
      <w:r>
        <w:rPr>
          <w:rFonts w:ascii="Helvetica" w:hAnsi="Helvetica"/>
          <w:sz w:val="22"/>
          <w:szCs w:val="22"/>
        </w:rPr>
        <w:t>MLRIT, JNTU</w:t>
      </w:r>
      <w:r w:rsidR="001842D8">
        <w:rPr>
          <w:rFonts w:ascii="Helvetica" w:hAnsi="Helvetica"/>
          <w:sz w:val="22"/>
          <w:szCs w:val="22"/>
        </w:rPr>
        <w:t xml:space="preserve"> University</w:t>
      </w:r>
      <w:r w:rsidR="008E44C2" w:rsidRPr="008E44C2">
        <w:rPr>
          <w:rFonts w:ascii="Helvetica" w:hAnsi="Helvetica"/>
          <w:sz w:val="22"/>
          <w:szCs w:val="22"/>
        </w:rPr>
        <w:t xml:space="preserve"> 20</w:t>
      </w:r>
      <w:r w:rsidR="001842D8">
        <w:rPr>
          <w:rFonts w:ascii="Helvetica" w:hAnsi="Helvetica"/>
          <w:sz w:val="22"/>
          <w:szCs w:val="22"/>
        </w:rPr>
        <w:t>1</w:t>
      </w:r>
      <w:r>
        <w:rPr>
          <w:rFonts w:ascii="Helvetica" w:hAnsi="Helvetica"/>
          <w:sz w:val="22"/>
          <w:szCs w:val="22"/>
        </w:rPr>
        <w:t>7</w:t>
      </w:r>
      <w:r w:rsidR="001842D8">
        <w:rPr>
          <w:rFonts w:ascii="Helvetica" w:hAnsi="Helvetica"/>
          <w:sz w:val="22"/>
          <w:szCs w:val="22"/>
        </w:rPr>
        <w:t xml:space="preserve"> with </w:t>
      </w:r>
      <w:r>
        <w:rPr>
          <w:rFonts w:ascii="Helvetica" w:hAnsi="Helvetica"/>
          <w:b/>
          <w:sz w:val="22"/>
          <w:szCs w:val="22"/>
        </w:rPr>
        <w:t>80</w:t>
      </w:r>
      <w:r w:rsidR="001842D8" w:rsidRPr="001842D8">
        <w:rPr>
          <w:rFonts w:ascii="Helvetica" w:hAnsi="Helvetica"/>
          <w:b/>
          <w:sz w:val="22"/>
          <w:szCs w:val="22"/>
        </w:rPr>
        <w:t>%</w:t>
      </w:r>
    </w:p>
    <w:p w14:paraId="6C5CECBC" w14:textId="77777777" w:rsidR="00227603" w:rsidRPr="008E44C2" w:rsidRDefault="00227603" w:rsidP="008E44C2">
      <w:pPr>
        <w:spacing w:before="120" w:line="276" w:lineRule="auto"/>
        <w:rPr>
          <w:rFonts w:ascii="Helvetica" w:hAnsi="Helvetica"/>
          <w:sz w:val="22"/>
          <w:szCs w:val="22"/>
        </w:rPr>
      </w:pPr>
    </w:p>
    <w:p w14:paraId="43F2C894" w14:textId="77777777" w:rsidR="00227603" w:rsidRDefault="00227603" w:rsidP="00227603">
      <w:pPr>
        <w:spacing w:before="120" w:line="276" w:lineRule="auto"/>
        <w:jc w:val="both"/>
        <w:rPr>
          <w:rFonts w:ascii="Helvetica" w:hAnsi="Helvetica"/>
          <w:sz w:val="22"/>
          <w:szCs w:val="22"/>
        </w:rPr>
      </w:pPr>
    </w:p>
    <w:p w14:paraId="6A446D55" w14:textId="5C8DC50C" w:rsidR="001E70C9" w:rsidRDefault="001E70C9" w:rsidP="00227603">
      <w:pPr>
        <w:spacing w:before="120" w:line="276" w:lineRule="auto"/>
        <w:jc w:val="both"/>
        <w:rPr>
          <w:rFonts w:ascii="Helvetica" w:hAnsi="Helvetica"/>
          <w:sz w:val="22"/>
          <w:szCs w:val="22"/>
        </w:rPr>
      </w:pPr>
    </w:p>
    <w:p w14:paraId="4AFA63AF" w14:textId="77777777" w:rsidR="00C04D26" w:rsidRDefault="00C04D26" w:rsidP="007C4C10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5E4D7978" w14:textId="77777777" w:rsidR="00C04D26" w:rsidRDefault="00C04D26" w:rsidP="007C4C10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37B89444" w14:textId="02CF1B0D" w:rsidR="007C4C10" w:rsidRDefault="00A30E6B" w:rsidP="007C4C10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  <w:r>
        <w:rPr>
          <w:rFonts w:ascii="Helvetica" w:hAnsi="Helvetica"/>
          <w:b/>
          <w:sz w:val="22"/>
          <w:szCs w:val="22"/>
          <w:u w:val="single"/>
        </w:rPr>
        <w:lastRenderedPageBreak/>
        <w:t>WORK EXPERIENCE</w:t>
      </w:r>
      <w:r w:rsidR="00F24CAC" w:rsidRPr="00A30E6B">
        <w:rPr>
          <w:rFonts w:ascii="Helvetica" w:hAnsi="Helvetica"/>
          <w:b/>
          <w:sz w:val="22"/>
          <w:szCs w:val="22"/>
          <w:u w:val="single"/>
        </w:rPr>
        <w:t>:</w:t>
      </w:r>
    </w:p>
    <w:p w14:paraId="3F1CCD0B" w14:textId="77777777" w:rsidR="007C4C10" w:rsidRDefault="007C4C10" w:rsidP="007C4C10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4EF2FEC1" w14:textId="3EBA521D" w:rsidR="007C4C10" w:rsidRDefault="007C4C10" w:rsidP="007C4C10">
      <w:pPr>
        <w:pStyle w:val="experience-jobtitle"/>
        <w:spacing w:after="0" w:line="360" w:lineRule="auto"/>
        <w:jc w:val="left"/>
        <w:rPr>
          <w:rFonts w:ascii="Verdana" w:hAnsi="Verdana"/>
          <w:bCs/>
          <w:color w:val="000000"/>
          <w:sz w:val="22"/>
          <w:szCs w:val="22"/>
        </w:rPr>
      </w:pPr>
      <w:r w:rsidRPr="00A30E6B">
        <w:rPr>
          <w:rFonts w:ascii="Verdana" w:hAnsi="Verdana"/>
          <w:color w:val="000000"/>
          <w:sz w:val="22"/>
          <w:szCs w:val="22"/>
        </w:rPr>
        <w:t xml:space="preserve">Organization: </w:t>
      </w:r>
      <w:r w:rsidR="00C04D26">
        <w:rPr>
          <w:rFonts w:ascii="Verdana" w:hAnsi="Verdana"/>
          <w:color w:val="000000"/>
          <w:sz w:val="22"/>
          <w:szCs w:val="22"/>
        </w:rPr>
        <w:t>GOOGLE</w:t>
      </w:r>
      <w:r>
        <w:rPr>
          <w:rFonts w:ascii="Verdana" w:hAnsi="Verdana"/>
          <w:color w:val="000000"/>
          <w:sz w:val="22"/>
          <w:szCs w:val="22"/>
        </w:rPr>
        <w:t>, Hyderabad</w:t>
      </w:r>
      <w:r w:rsidRPr="00A30E6B">
        <w:rPr>
          <w:rFonts w:ascii="Verdana" w:hAnsi="Verdana"/>
          <w:bCs/>
          <w:color w:val="000000"/>
          <w:sz w:val="22"/>
          <w:szCs w:val="22"/>
        </w:rPr>
        <w:t>.</w:t>
      </w:r>
    </w:p>
    <w:p w14:paraId="610231CD" w14:textId="56746538" w:rsidR="007C4C10" w:rsidRPr="0028586F" w:rsidRDefault="007C4C10" w:rsidP="007C4C10">
      <w:pPr>
        <w:pStyle w:val="experience-jobtitle"/>
        <w:spacing w:after="0" w:line="360" w:lineRule="auto"/>
        <w:jc w:val="left"/>
      </w:pPr>
      <w:r>
        <w:rPr>
          <w:rFonts w:ascii="Verdana" w:hAnsi="Verdana"/>
          <w:bCs/>
          <w:color w:val="000000"/>
          <w:sz w:val="22"/>
          <w:szCs w:val="22"/>
        </w:rPr>
        <w:t xml:space="preserve">Payroll: </w:t>
      </w:r>
      <w:r w:rsidR="003E75D6">
        <w:rPr>
          <w:rFonts w:ascii="Verdana" w:hAnsi="Verdana"/>
          <w:bCs/>
          <w:color w:val="000000"/>
          <w:sz w:val="22"/>
          <w:szCs w:val="22"/>
        </w:rPr>
        <w:t>AGS</w:t>
      </w:r>
      <w:r>
        <w:rPr>
          <w:rFonts w:ascii="Verdana" w:hAnsi="Verdana"/>
          <w:bCs/>
          <w:color w:val="000000"/>
          <w:sz w:val="22"/>
          <w:szCs w:val="22"/>
        </w:rPr>
        <w:t xml:space="preserve"> INFOTECH LTD.</w:t>
      </w:r>
    </w:p>
    <w:p w14:paraId="5B241132" w14:textId="36545F73" w:rsidR="007C4C10" w:rsidRPr="00A30E6B" w:rsidRDefault="007C4C10" w:rsidP="007C4C10">
      <w:pPr>
        <w:pStyle w:val="PlainText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Designation</w:t>
      </w:r>
      <w:r w:rsidRPr="00A30E6B">
        <w:rPr>
          <w:rFonts w:ascii="Verdana" w:hAnsi="Verdana"/>
          <w:b/>
          <w:sz w:val="22"/>
          <w:szCs w:val="22"/>
        </w:rPr>
        <w:t xml:space="preserve">:  </w:t>
      </w:r>
      <w:r>
        <w:rPr>
          <w:rFonts w:ascii="Verdana" w:hAnsi="Verdana"/>
          <w:b/>
          <w:sz w:val="22"/>
          <w:szCs w:val="22"/>
        </w:rPr>
        <w:t>Technical Writer Consultant</w:t>
      </w:r>
    </w:p>
    <w:p w14:paraId="11B49843" w14:textId="6AECF6F3" w:rsidR="007C4C10" w:rsidRDefault="007C4C10" w:rsidP="007C4C10">
      <w:pPr>
        <w:pStyle w:val="PlainText"/>
        <w:spacing w:line="360" w:lineRule="auto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>Duration:</w:t>
      </w:r>
      <w:r w:rsidRPr="00A30E6B">
        <w:rPr>
          <w:rFonts w:ascii="Verdana" w:hAnsi="Verdana"/>
          <w:b/>
          <w:color w:val="000000"/>
          <w:sz w:val="22"/>
          <w:szCs w:val="22"/>
        </w:rPr>
        <w:t xml:space="preserve"> </w:t>
      </w:r>
      <w:r w:rsidR="001D0FC1">
        <w:rPr>
          <w:rFonts w:ascii="Verdana" w:hAnsi="Verdana"/>
          <w:bCs/>
          <w:color w:val="000000"/>
          <w:sz w:val="22"/>
          <w:szCs w:val="22"/>
        </w:rPr>
        <w:t>March</w:t>
      </w:r>
      <w:r>
        <w:rPr>
          <w:rFonts w:ascii="Verdana" w:hAnsi="Verdana"/>
          <w:bCs/>
          <w:color w:val="000000"/>
          <w:sz w:val="22"/>
          <w:szCs w:val="22"/>
        </w:rPr>
        <w:t xml:space="preserve"> </w:t>
      </w:r>
      <w:r w:rsidRPr="00D437B9">
        <w:rPr>
          <w:rFonts w:ascii="Verdana" w:hAnsi="Verdana"/>
          <w:b/>
          <w:bCs/>
          <w:color w:val="000000"/>
          <w:sz w:val="22"/>
          <w:szCs w:val="22"/>
        </w:rPr>
        <w:t>20</w:t>
      </w:r>
      <w:r w:rsidR="001A6FC5" w:rsidRPr="00D437B9">
        <w:rPr>
          <w:rFonts w:ascii="Verdana" w:hAnsi="Verdana"/>
          <w:b/>
          <w:bCs/>
          <w:color w:val="000000"/>
          <w:sz w:val="22"/>
          <w:szCs w:val="22"/>
        </w:rPr>
        <w:t>18</w:t>
      </w:r>
      <w:r w:rsidRPr="00A30E6B">
        <w:rPr>
          <w:rFonts w:ascii="Verdana" w:hAnsi="Verdana"/>
          <w:bCs/>
          <w:color w:val="000000"/>
          <w:sz w:val="22"/>
          <w:szCs w:val="22"/>
        </w:rPr>
        <w:t xml:space="preserve"> to </w:t>
      </w:r>
      <w:r w:rsidR="00E51430">
        <w:rPr>
          <w:rFonts w:ascii="Verdana" w:hAnsi="Verdana"/>
          <w:bCs/>
          <w:color w:val="000000"/>
          <w:sz w:val="22"/>
          <w:szCs w:val="22"/>
        </w:rPr>
        <w:t>t</w:t>
      </w:r>
      <w:r w:rsidR="001D0FC1">
        <w:rPr>
          <w:rFonts w:ascii="Verdana" w:hAnsi="Verdana"/>
          <w:bCs/>
          <w:color w:val="000000"/>
          <w:sz w:val="22"/>
          <w:szCs w:val="22"/>
        </w:rPr>
        <w:t>ill Date</w:t>
      </w:r>
    </w:p>
    <w:p w14:paraId="7832058E" w14:textId="37C3192D" w:rsidR="007C4C10" w:rsidRPr="007C4C10" w:rsidRDefault="007C4C10" w:rsidP="007C4C10">
      <w:pPr>
        <w:pStyle w:val="PlainText"/>
        <w:tabs>
          <w:tab w:val="left" w:pos="1710"/>
          <w:tab w:val="left" w:pos="1980"/>
        </w:tabs>
        <w:spacing w:before="40" w:after="40"/>
        <w:ind w:left="1714" w:hanging="1714"/>
        <w:rPr>
          <w:rFonts w:ascii="Verdana" w:hAnsi="Verdana" w:cs="Times New Roman"/>
          <w:b/>
          <w:bCs/>
          <w:color w:val="000000"/>
          <w:sz w:val="22"/>
          <w:szCs w:val="22"/>
        </w:rPr>
      </w:pPr>
      <w:r w:rsidRPr="002D102E">
        <w:rPr>
          <w:rFonts w:ascii="Verdana" w:hAnsi="Verdana" w:cs="Times New Roman"/>
          <w:b/>
          <w:bCs/>
          <w:color w:val="000000"/>
          <w:sz w:val="22"/>
          <w:szCs w:val="22"/>
        </w:rPr>
        <w:t>Role &amp; Responsibilities:</w:t>
      </w:r>
    </w:p>
    <w:p w14:paraId="438A16C0" w14:textId="77777777" w:rsidR="007C4C10" w:rsidRDefault="007C4C10" w:rsidP="007C4C10">
      <w:pPr>
        <w:pStyle w:val="PlainText"/>
        <w:spacing w:before="40" w:after="40"/>
        <w:ind w:left="720"/>
        <w:rPr>
          <w:rFonts w:ascii="Verdana" w:hAnsi="Verdana"/>
          <w:sz w:val="22"/>
          <w:szCs w:val="22"/>
        </w:rPr>
      </w:pPr>
    </w:p>
    <w:p w14:paraId="5CD47C63" w14:textId="77777777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Developed user guides for Robotics database application using html and Cider tools.</w:t>
      </w:r>
    </w:p>
    <w:p w14:paraId="5EB4C159" w14:textId="6F40CBBF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Worked directly with Subject Matter Experts to build understanding of product operation best practices.</w:t>
      </w:r>
    </w:p>
    <w:p w14:paraId="256FB387" w14:textId="764A968A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Wrote and edited various documents of software tools.</w:t>
      </w:r>
    </w:p>
    <w:p w14:paraId="494705A1" w14:textId="50669D33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Updated and formatted existing documentation according to the guidelines of style guide.</w:t>
      </w:r>
    </w:p>
    <w:p w14:paraId="262C71CB" w14:textId="433B5483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Worked on strengthening the content through editing and proofreading of content once written.</w:t>
      </w:r>
    </w:p>
    <w:p w14:paraId="7C40239C" w14:textId="6AE25882" w:rsidR="001D0FC1" w:rsidRPr="001D0FC1" w:rsidRDefault="001D0FC1" w:rsidP="0051032A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Worked on standardizing department procedures to develop, publish, and manage content of software</w:t>
      </w:r>
      <w:r>
        <w:rPr>
          <w:rFonts w:ascii="Verdana" w:hAnsi="Verdana"/>
          <w:sz w:val="22"/>
          <w:szCs w:val="22"/>
        </w:rPr>
        <w:t xml:space="preserve"> </w:t>
      </w:r>
      <w:r w:rsidRPr="001D0FC1">
        <w:rPr>
          <w:rFonts w:ascii="Verdana" w:hAnsi="Verdana"/>
          <w:sz w:val="22"/>
          <w:szCs w:val="22"/>
        </w:rPr>
        <w:t>documentation.</w:t>
      </w:r>
    </w:p>
    <w:p w14:paraId="43A31E05" w14:textId="583257C1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Worked closely with Product Managers to gather product and customer knowledge to execute projects.</w:t>
      </w:r>
    </w:p>
    <w:p w14:paraId="63C37384" w14:textId="7E718CEA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Tools worked on: CIDER, GitHub, Confluence, HTML.</w:t>
      </w:r>
    </w:p>
    <w:p w14:paraId="5C3376A7" w14:textId="2C690FD1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Worked on using XML and DITA to produce topic-based, reusable content.</w:t>
      </w:r>
    </w:p>
    <w:p w14:paraId="3D5BCD7E" w14:textId="245EE276" w:rsidR="001D0FC1" w:rsidRP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Worked on creating newsletters and reports.</w:t>
      </w:r>
    </w:p>
    <w:p w14:paraId="1283D514" w14:textId="3DD3EC77" w:rsidR="001D0FC1" w:rsidRPr="001D0FC1" w:rsidRDefault="001D0FC1" w:rsidP="00D9268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Work with internal teams on technical documentation requirements and support them with editorial</w:t>
      </w:r>
      <w:r>
        <w:rPr>
          <w:rFonts w:ascii="Verdana" w:hAnsi="Verdana"/>
          <w:sz w:val="22"/>
          <w:szCs w:val="22"/>
        </w:rPr>
        <w:t xml:space="preserve"> </w:t>
      </w:r>
      <w:r w:rsidRPr="001D0FC1">
        <w:rPr>
          <w:rFonts w:ascii="Verdana" w:hAnsi="Verdana"/>
          <w:sz w:val="22"/>
          <w:szCs w:val="22"/>
        </w:rPr>
        <w:t>reviews.</w:t>
      </w:r>
    </w:p>
    <w:p w14:paraId="10C966A2" w14:textId="2A31715B" w:rsidR="001D0FC1" w:rsidRPr="001D0FC1" w:rsidRDefault="001D0FC1" w:rsidP="00C658DF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Developed product manuals with the sequence of steps for the end-users using a DITA Task topic</w:t>
      </w:r>
      <w:r>
        <w:rPr>
          <w:rFonts w:ascii="Verdana" w:hAnsi="Verdana"/>
          <w:sz w:val="22"/>
          <w:szCs w:val="22"/>
        </w:rPr>
        <w:t xml:space="preserve"> </w:t>
      </w:r>
      <w:r w:rsidRPr="001D0FC1">
        <w:rPr>
          <w:rFonts w:ascii="Verdana" w:hAnsi="Verdana"/>
          <w:sz w:val="22"/>
          <w:szCs w:val="22"/>
        </w:rPr>
        <w:t>type.</w:t>
      </w:r>
    </w:p>
    <w:p w14:paraId="6A14A133" w14:textId="29140E51" w:rsidR="001D0FC1" w:rsidRDefault="001D0FC1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Managed editorial review.</w:t>
      </w:r>
    </w:p>
    <w:p w14:paraId="4D1FDDDC" w14:textId="6BDFE510" w:rsidR="00F11356" w:rsidRPr="001D0FC1" w:rsidRDefault="00F11356" w:rsidP="001D0FC1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1D0FC1">
        <w:rPr>
          <w:rFonts w:ascii="Verdana" w:hAnsi="Verdana"/>
          <w:sz w:val="22"/>
          <w:szCs w:val="22"/>
        </w:rPr>
        <w:t>Involved in requirement gathering, analysis, and estimation.</w:t>
      </w:r>
    </w:p>
    <w:p w14:paraId="77815576" w14:textId="77777777" w:rsidR="007C4C10" w:rsidRDefault="007C4C10" w:rsidP="001B531A">
      <w:pPr>
        <w:pStyle w:val="experience-jobtitle"/>
        <w:spacing w:after="0" w:line="360" w:lineRule="auto"/>
        <w:jc w:val="left"/>
        <w:rPr>
          <w:rFonts w:ascii="Verdana" w:hAnsi="Verdana"/>
          <w:color w:val="000000"/>
          <w:sz w:val="22"/>
          <w:szCs w:val="22"/>
        </w:rPr>
      </w:pPr>
    </w:p>
    <w:p w14:paraId="3056DDB5" w14:textId="56EECF3B" w:rsidR="001B531A" w:rsidRDefault="00F11356" w:rsidP="00F11356">
      <w:pPr>
        <w:pStyle w:val="experience-jobtitle"/>
        <w:spacing w:after="0" w:line="360" w:lineRule="auto"/>
        <w:jc w:val="left"/>
        <w:rPr>
          <w:rFonts w:ascii="Verdana" w:hAnsi="Verdana"/>
          <w:b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Project 2: </w:t>
      </w:r>
    </w:p>
    <w:p w14:paraId="0F843EC6" w14:textId="77777777" w:rsidR="001B531A" w:rsidRPr="002D102E" w:rsidRDefault="001B531A" w:rsidP="001B531A">
      <w:pPr>
        <w:pStyle w:val="PlainText"/>
        <w:tabs>
          <w:tab w:val="left" w:pos="1710"/>
          <w:tab w:val="left" w:pos="1980"/>
        </w:tabs>
        <w:spacing w:before="40" w:after="40"/>
        <w:ind w:left="1714" w:hanging="1714"/>
        <w:rPr>
          <w:rFonts w:ascii="Verdana" w:hAnsi="Verdana" w:cs="Times New Roman"/>
          <w:b/>
          <w:bCs/>
          <w:color w:val="000000"/>
          <w:sz w:val="22"/>
          <w:szCs w:val="22"/>
        </w:rPr>
      </w:pPr>
      <w:r w:rsidRPr="002D102E">
        <w:rPr>
          <w:rFonts w:ascii="Verdana" w:hAnsi="Verdana" w:cs="Times New Roman"/>
          <w:b/>
          <w:bCs/>
          <w:color w:val="000000"/>
          <w:sz w:val="22"/>
          <w:szCs w:val="22"/>
        </w:rPr>
        <w:t>Role &amp; Responsibilities:</w:t>
      </w:r>
    </w:p>
    <w:p w14:paraId="45C88928" w14:textId="77777777" w:rsidR="005D5E9A" w:rsidRPr="005D5E9A" w:rsidRDefault="005D5E9A" w:rsidP="005D5E9A">
      <w:pPr>
        <w:pStyle w:val="PlainText"/>
        <w:spacing w:before="40" w:after="40"/>
        <w:ind w:left="720"/>
        <w:rPr>
          <w:rFonts w:ascii="Verdana" w:hAnsi="Verdana"/>
          <w:sz w:val="22"/>
          <w:szCs w:val="22"/>
        </w:rPr>
      </w:pPr>
    </w:p>
    <w:p w14:paraId="2E892B2A" w14:textId="6A3F1156" w:rsidR="005D5E9A" w:rsidRDefault="005D5E9A" w:rsidP="005D5E9A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5D5E9A">
        <w:rPr>
          <w:rFonts w:ascii="Verdana" w:hAnsi="Verdana"/>
          <w:sz w:val="22"/>
          <w:szCs w:val="22"/>
        </w:rPr>
        <w:t xml:space="preserve">Create/Update Technical manuals, User manuals, and Installation guides, </w:t>
      </w:r>
      <w:r w:rsidRPr="005D5E9A">
        <w:rPr>
          <w:rFonts w:ascii="Verdana" w:hAnsi="Verdana"/>
          <w:sz w:val="22"/>
          <w:szCs w:val="22"/>
        </w:rPr>
        <w:br/>
        <w:t>End-user documents, as per client requirement.</w:t>
      </w:r>
    </w:p>
    <w:p w14:paraId="108902BC" w14:textId="77E0F0EE" w:rsidR="00F11356" w:rsidRDefault="00F11356" w:rsidP="007F3CAC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F11356">
        <w:rPr>
          <w:rFonts w:ascii="Verdana" w:hAnsi="Verdana"/>
          <w:sz w:val="22"/>
          <w:szCs w:val="22"/>
        </w:rPr>
        <w:t>Developed and updated administrator guides.</w:t>
      </w:r>
    </w:p>
    <w:p w14:paraId="38615DEA" w14:textId="61E10217" w:rsidR="009C34BE" w:rsidRPr="00F11356" w:rsidRDefault="009C34BE" w:rsidP="007F3CAC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Create</w:t>
      </w:r>
      <w:r>
        <w:rPr>
          <w:rFonts w:ascii="Verdana" w:hAnsi="Verdana"/>
          <w:sz w:val="22"/>
          <w:szCs w:val="22"/>
        </w:rPr>
        <w:t>d</w:t>
      </w:r>
      <w:r w:rsidRPr="009C34BE">
        <w:rPr>
          <w:rFonts w:ascii="Verdana" w:hAnsi="Verdana"/>
          <w:sz w:val="22"/>
          <w:szCs w:val="22"/>
        </w:rPr>
        <w:t xml:space="preserve"> content for release notes, support documentation, and video scripts</w:t>
      </w:r>
      <w:r>
        <w:rPr>
          <w:rFonts w:ascii="Verdana" w:hAnsi="Verdana"/>
          <w:sz w:val="22"/>
          <w:szCs w:val="22"/>
        </w:rPr>
        <w:t>.</w:t>
      </w:r>
    </w:p>
    <w:p w14:paraId="393157CB" w14:textId="2290E912" w:rsidR="005D5E9A" w:rsidRDefault="005D5E9A" w:rsidP="005D5E9A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5D5E9A">
        <w:rPr>
          <w:rFonts w:ascii="Verdana" w:hAnsi="Verdana"/>
          <w:sz w:val="22"/>
          <w:szCs w:val="22"/>
        </w:rPr>
        <w:t>Update the old/existing documents to the current standards including with the design modifications.</w:t>
      </w:r>
    </w:p>
    <w:p w14:paraId="29D52A9C" w14:textId="482CF34F" w:rsidR="00F11356" w:rsidRPr="00F11356" w:rsidRDefault="00F11356" w:rsidP="00F11356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F11356">
        <w:rPr>
          <w:rFonts w:ascii="Verdana" w:hAnsi="Verdana"/>
          <w:sz w:val="22"/>
          <w:szCs w:val="22"/>
        </w:rPr>
        <w:t>Created and updated e-learning training materials, presentations, handled content writing and knowledge</w:t>
      </w:r>
      <w:r>
        <w:rPr>
          <w:rFonts w:ascii="Verdana" w:hAnsi="Verdana"/>
          <w:sz w:val="22"/>
          <w:szCs w:val="22"/>
        </w:rPr>
        <w:t>-based articles.</w:t>
      </w:r>
    </w:p>
    <w:p w14:paraId="4D133645" w14:textId="4258F86C" w:rsidR="005D5E9A" w:rsidRDefault="00F11356" w:rsidP="005D5E9A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Having good </w:t>
      </w:r>
      <w:r w:rsidR="005D5E9A" w:rsidRPr="005D5E9A">
        <w:rPr>
          <w:rFonts w:ascii="Verdana" w:hAnsi="Verdana"/>
          <w:sz w:val="22"/>
          <w:szCs w:val="22"/>
        </w:rPr>
        <w:t>Knowledge o</w:t>
      </w:r>
      <w:r>
        <w:rPr>
          <w:rFonts w:ascii="Verdana" w:hAnsi="Verdana"/>
          <w:sz w:val="22"/>
          <w:szCs w:val="22"/>
        </w:rPr>
        <w:t>n</w:t>
      </w:r>
      <w:r w:rsidR="005D5E9A" w:rsidRPr="005D5E9A">
        <w:rPr>
          <w:rFonts w:ascii="Verdana" w:hAnsi="Verdana"/>
          <w:sz w:val="22"/>
          <w:szCs w:val="22"/>
        </w:rPr>
        <w:t xml:space="preserve"> various style guides including Microsoft Manual of Style (MSTP), Simplified Technical English (STE) and also possess ability to adhere to company specific style guides.</w:t>
      </w:r>
    </w:p>
    <w:p w14:paraId="744E5B2A" w14:textId="70851558" w:rsidR="009C34BE" w:rsidRPr="007C4B94" w:rsidRDefault="009C34BE" w:rsidP="009C34BE">
      <w:pPr>
        <w:pStyle w:val="PlainText"/>
        <w:spacing w:line="360" w:lineRule="auto"/>
        <w:rPr>
          <w:rFonts w:ascii="Helvetica" w:hAnsi="Helvetica"/>
          <w:b/>
          <w:sz w:val="22"/>
          <w:szCs w:val="22"/>
          <w:u w:val="single"/>
        </w:rPr>
      </w:pPr>
      <w:r>
        <w:rPr>
          <w:rFonts w:ascii="Helvetica" w:hAnsi="Helvetica"/>
          <w:b/>
          <w:sz w:val="22"/>
          <w:szCs w:val="22"/>
          <w:u w:val="single"/>
        </w:rPr>
        <w:lastRenderedPageBreak/>
        <w:t>SKILLS:</w:t>
      </w:r>
    </w:p>
    <w:p w14:paraId="518AE679" w14:textId="02B115D6" w:rsidR="009C34BE" w:rsidRPr="009C34BE" w:rsidRDefault="009C34BE" w:rsidP="009C34BE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Good writing style that is accurate and adaptable, with an impeccable use of grammar</w:t>
      </w:r>
      <w:r>
        <w:rPr>
          <w:rFonts w:ascii="Verdana" w:hAnsi="Verdana"/>
          <w:sz w:val="22"/>
          <w:szCs w:val="22"/>
        </w:rPr>
        <w:t>.</w:t>
      </w:r>
    </w:p>
    <w:p w14:paraId="58B89A22" w14:textId="77777777" w:rsidR="009C34BE" w:rsidRPr="009C34BE" w:rsidRDefault="009C34BE" w:rsidP="009C34BE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Excellent writing and editing skills including strong attention to detail</w:t>
      </w:r>
    </w:p>
    <w:p w14:paraId="3CFDE397" w14:textId="5E9F6BD6" w:rsidR="009C34BE" w:rsidRPr="009C34BE" w:rsidRDefault="009C34BE" w:rsidP="009C34BE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Excellent written and verbal communication skills and a demonstrable reasoning ability to explain and pitch ideas</w:t>
      </w:r>
      <w:r>
        <w:rPr>
          <w:rFonts w:ascii="Verdana" w:hAnsi="Verdana"/>
          <w:sz w:val="22"/>
          <w:szCs w:val="22"/>
        </w:rPr>
        <w:t>.</w:t>
      </w:r>
    </w:p>
    <w:p w14:paraId="7310FE81" w14:textId="24F8DA52" w:rsidR="009C34BE" w:rsidRPr="009C34BE" w:rsidRDefault="009C34BE" w:rsidP="009C34BE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Ability to perform multiple tasks concurrently while meeting quality objectives</w:t>
      </w:r>
      <w:r>
        <w:rPr>
          <w:rFonts w:ascii="Verdana" w:hAnsi="Verdana"/>
          <w:sz w:val="22"/>
          <w:szCs w:val="22"/>
        </w:rPr>
        <w:t>.</w:t>
      </w:r>
    </w:p>
    <w:p w14:paraId="6E009538" w14:textId="79DC43A4" w:rsidR="009C34BE" w:rsidRPr="009C34BE" w:rsidRDefault="009C34BE" w:rsidP="009C34BE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Detail orientated and who can quickly learn different industry terminology</w:t>
      </w:r>
      <w:r>
        <w:rPr>
          <w:rFonts w:ascii="Verdana" w:hAnsi="Verdana"/>
          <w:sz w:val="22"/>
          <w:szCs w:val="22"/>
        </w:rPr>
        <w:t>.</w:t>
      </w:r>
    </w:p>
    <w:p w14:paraId="27697703" w14:textId="628E3ED2" w:rsidR="009C34BE" w:rsidRPr="009C34BE" w:rsidRDefault="009C34BE" w:rsidP="009C34BE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9C34BE">
        <w:rPr>
          <w:rFonts w:ascii="Verdana" w:hAnsi="Verdana"/>
          <w:sz w:val="22"/>
          <w:szCs w:val="22"/>
        </w:rPr>
        <w:t>Strong time management and organizational skills</w:t>
      </w:r>
      <w:r>
        <w:rPr>
          <w:rFonts w:ascii="Verdana" w:hAnsi="Verdana"/>
          <w:sz w:val="22"/>
          <w:szCs w:val="22"/>
        </w:rPr>
        <w:t>,</w:t>
      </w:r>
      <w:r w:rsidRPr="009C34BE">
        <w:rPr>
          <w:rFonts w:ascii="Verdana" w:hAnsi="Verdana"/>
          <w:sz w:val="22"/>
          <w:szCs w:val="22"/>
        </w:rPr>
        <w:t xml:space="preserve"> ability to prioritize and multi-task</w:t>
      </w:r>
      <w:r>
        <w:rPr>
          <w:rFonts w:ascii="Verdana" w:hAnsi="Verdana"/>
          <w:sz w:val="22"/>
          <w:szCs w:val="22"/>
        </w:rPr>
        <w:t>.</w:t>
      </w:r>
    </w:p>
    <w:p w14:paraId="3B16BFB2" w14:textId="2D38E5C9" w:rsidR="009C34BE" w:rsidRPr="00B72420" w:rsidRDefault="009C34BE" w:rsidP="00BB40FA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B72420">
        <w:rPr>
          <w:rFonts w:ascii="Verdana" w:hAnsi="Verdana"/>
          <w:sz w:val="22"/>
          <w:szCs w:val="22"/>
        </w:rPr>
        <w:t>Ability to work quickly and to agreed daily targets</w:t>
      </w:r>
      <w:r w:rsidR="00B72420" w:rsidRPr="00B72420">
        <w:rPr>
          <w:rFonts w:ascii="Verdana" w:hAnsi="Verdana"/>
          <w:sz w:val="22"/>
          <w:szCs w:val="22"/>
        </w:rPr>
        <w:t>.</w:t>
      </w:r>
    </w:p>
    <w:p w14:paraId="32546C92" w14:textId="77777777" w:rsidR="00E54720" w:rsidRDefault="00E54720" w:rsidP="007C4B94">
      <w:pPr>
        <w:pStyle w:val="PlainText"/>
        <w:spacing w:line="360" w:lineRule="auto"/>
        <w:rPr>
          <w:rFonts w:ascii="Helvetica" w:hAnsi="Helvetica"/>
          <w:b/>
          <w:sz w:val="22"/>
          <w:szCs w:val="22"/>
          <w:u w:val="single"/>
        </w:rPr>
      </w:pPr>
    </w:p>
    <w:p w14:paraId="05DDDBEC" w14:textId="77777777" w:rsidR="00E54720" w:rsidRDefault="00E54720" w:rsidP="007C4B94">
      <w:pPr>
        <w:pStyle w:val="PlainText"/>
        <w:spacing w:line="360" w:lineRule="auto"/>
        <w:rPr>
          <w:rFonts w:ascii="Helvetica" w:hAnsi="Helvetica"/>
          <w:b/>
          <w:sz w:val="22"/>
          <w:szCs w:val="22"/>
          <w:u w:val="single"/>
        </w:rPr>
      </w:pPr>
    </w:p>
    <w:p w14:paraId="4A902D51" w14:textId="6BD5D874" w:rsidR="007C4B94" w:rsidRPr="007C4B94" w:rsidRDefault="00612771" w:rsidP="007C4B94">
      <w:pPr>
        <w:pStyle w:val="PlainText"/>
        <w:spacing w:line="360" w:lineRule="auto"/>
        <w:rPr>
          <w:rFonts w:ascii="Helvetica" w:hAnsi="Helvetica"/>
          <w:b/>
          <w:sz w:val="22"/>
          <w:szCs w:val="22"/>
          <w:u w:val="single"/>
        </w:rPr>
      </w:pPr>
      <w:r>
        <w:rPr>
          <w:rFonts w:ascii="Helvetica" w:hAnsi="Helvetica"/>
          <w:b/>
          <w:sz w:val="22"/>
          <w:szCs w:val="22"/>
          <w:u w:val="single"/>
        </w:rPr>
        <w:t>TOOLS</w:t>
      </w:r>
      <w:r w:rsidR="00F24CAC" w:rsidRPr="00A13E2F">
        <w:rPr>
          <w:rFonts w:ascii="Helvetica" w:hAnsi="Helvetica"/>
          <w:b/>
          <w:sz w:val="22"/>
          <w:szCs w:val="22"/>
          <w:u w:val="single"/>
        </w:rPr>
        <w:t>:</w:t>
      </w:r>
    </w:p>
    <w:p w14:paraId="18275944" w14:textId="77777777" w:rsidR="007C4B94" w:rsidRDefault="007C4B94" w:rsidP="007C4B94">
      <w:pPr>
        <w:widowControl w:val="0"/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  <w:r w:rsidRPr="00BA6235">
        <w:rPr>
          <w:rFonts w:ascii="Verdana" w:hAnsi="Verdana" w:cs="Palatino Linotype"/>
          <w:sz w:val="22"/>
          <w:szCs w:val="22"/>
        </w:rPr>
        <w:t>Familiar with</w:t>
      </w:r>
      <w:r>
        <w:rPr>
          <w:rFonts w:ascii="Verdana" w:hAnsi="Verdana" w:cs="Palatino Linotype"/>
          <w:sz w:val="22"/>
          <w:szCs w:val="22"/>
        </w:rPr>
        <w:t>:</w:t>
      </w:r>
    </w:p>
    <w:p w14:paraId="38983B34" w14:textId="77777777" w:rsidR="007C4B94" w:rsidRDefault="007C4B94" w:rsidP="007C4B94">
      <w:pPr>
        <w:widowControl w:val="0"/>
        <w:suppressAutoHyphens w:val="0"/>
        <w:autoSpaceDE w:val="0"/>
        <w:autoSpaceDN w:val="0"/>
        <w:adjustRightInd w:val="0"/>
        <w:rPr>
          <w:rFonts w:ascii="Verdana" w:hAnsi="Verdana" w:cs="Palatino Linotype"/>
          <w:sz w:val="22"/>
          <w:szCs w:val="22"/>
        </w:rPr>
      </w:pPr>
    </w:p>
    <w:p w14:paraId="604B45AE" w14:textId="77777777" w:rsidR="00725882" w:rsidRDefault="007C4B9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Confluence</w:t>
      </w:r>
    </w:p>
    <w:p w14:paraId="432407E4" w14:textId="0E8B47C5" w:rsidR="007C4B94" w:rsidRDefault="00725882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JIRA</w:t>
      </w:r>
    </w:p>
    <w:p w14:paraId="6A65D3DA" w14:textId="7090C194" w:rsidR="00F73CF4" w:rsidRDefault="00F73CF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Github</w:t>
      </w:r>
    </w:p>
    <w:p w14:paraId="7FC8BEF8" w14:textId="3DBE9877" w:rsidR="007C4B94" w:rsidRDefault="00F73CF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</w:t>
      </w:r>
      <w:r w:rsidR="007C4B94" w:rsidRPr="00BA6235">
        <w:rPr>
          <w:rFonts w:ascii="Verdana" w:hAnsi="Verdana"/>
          <w:sz w:val="22"/>
          <w:szCs w:val="22"/>
        </w:rPr>
        <w:t>ML</w:t>
      </w:r>
    </w:p>
    <w:p w14:paraId="3A53BB37" w14:textId="2801133A" w:rsidR="007C4B94" w:rsidRDefault="00F73CF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Oxygen (XML editor)</w:t>
      </w:r>
    </w:p>
    <w:p w14:paraId="344620E3" w14:textId="1E1797AD" w:rsidR="007C4B94" w:rsidRDefault="00F73CF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BA6235">
        <w:rPr>
          <w:rFonts w:ascii="Verdana" w:hAnsi="Verdana"/>
          <w:sz w:val="22"/>
          <w:szCs w:val="22"/>
        </w:rPr>
        <w:t>SnagIt</w:t>
      </w:r>
    </w:p>
    <w:p w14:paraId="1D4FCFB7" w14:textId="77777777" w:rsidR="007C4B94" w:rsidRDefault="007C4B9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 w:rsidRPr="00BA6235">
        <w:rPr>
          <w:rFonts w:ascii="Verdana" w:hAnsi="Verdana"/>
          <w:sz w:val="22"/>
          <w:szCs w:val="22"/>
        </w:rPr>
        <w:t>MS word</w:t>
      </w:r>
    </w:p>
    <w:p w14:paraId="5B746D1E" w14:textId="77777777" w:rsidR="007C4B94" w:rsidRDefault="007C4B94" w:rsidP="007C4B94">
      <w:pPr>
        <w:pStyle w:val="PlainText"/>
        <w:numPr>
          <w:ilvl w:val="0"/>
          <w:numId w:val="5"/>
        </w:numPr>
        <w:spacing w:before="40" w:after="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Camtasia Studio</w:t>
      </w:r>
    </w:p>
    <w:p w14:paraId="53C0241D" w14:textId="77777777" w:rsidR="00F24CAC" w:rsidRPr="00A30E6B" w:rsidRDefault="00F24CAC">
      <w:pPr>
        <w:tabs>
          <w:tab w:val="left" w:pos="900"/>
        </w:tabs>
        <w:spacing w:line="276" w:lineRule="auto"/>
        <w:ind w:left="720"/>
        <w:jc w:val="both"/>
        <w:rPr>
          <w:rFonts w:ascii="Helvetica" w:hAnsi="Helvetica"/>
          <w:sz w:val="22"/>
          <w:szCs w:val="22"/>
        </w:rPr>
      </w:pPr>
    </w:p>
    <w:p w14:paraId="0D363BE3" w14:textId="77777777" w:rsidR="00F24CAC" w:rsidRPr="00A30E6B" w:rsidRDefault="00F24CAC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  <w:r w:rsidRPr="00A30E6B">
        <w:rPr>
          <w:rFonts w:ascii="Helvetica" w:hAnsi="Helvetica"/>
          <w:b/>
          <w:sz w:val="22"/>
          <w:szCs w:val="22"/>
          <w:u w:val="single"/>
        </w:rPr>
        <w:t xml:space="preserve">PERSONAL </w:t>
      </w:r>
      <w:r w:rsidR="00DD629B" w:rsidRPr="00A30E6B">
        <w:rPr>
          <w:rFonts w:ascii="Helvetica" w:hAnsi="Helvetica"/>
          <w:b/>
          <w:sz w:val="22"/>
          <w:szCs w:val="22"/>
          <w:u w:val="single"/>
        </w:rPr>
        <w:t>DETAILS:</w:t>
      </w:r>
    </w:p>
    <w:p w14:paraId="74A434A6" w14:textId="77777777" w:rsidR="00F24CAC" w:rsidRPr="00A30E6B" w:rsidRDefault="00F24CAC">
      <w:pPr>
        <w:tabs>
          <w:tab w:val="left" w:pos="90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</w:p>
    <w:p w14:paraId="5A84C58E" w14:textId="77E55181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Name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Pr="00A30E6B">
        <w:rPr>
          <w:rFonts w:ascii="Helvetica" w:hAnsi="Helvetica"/>
          <w:sz w:val="22"/>
          <w:szCs w:val="22"/>
        </w:rPr>
        <w:tab/>
      </w:r>
      <w:r w:rsidR="00120BC3">
        <w:rPr>
          <w:rFonts w:ascii="Helvetica" w:hAnsi="Helvetica"/>
          <w:sz w:val="22"/>
          <w:szCs w:val="22"/>
        </w:rPr>
        <w:t>S Naresh Reddy</w:t>
      </w:r>
    </w:p>
    <w:p w14:paraId="329BBF2A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1C017B49" w14:textId="2176B5A7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Father’s Name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Pr="00A30E6B">
        <w:rPr>
          <w:rFonts w:ascii="Helvetica" w:hAnsi="Helvetica"/>
          <w:sz w:val="22"/>
          <w:szCs w:val="22"/>
        </w:rPr>
        <w:tab/>
      </w:r>
      <w:r w:rsidR="00120BC3">
        <w:rPr>
          <w:rFonts w:ascii="Helvetica" w:hAnsi="Helvetica"/>
          <w:sz w:val="22"/>
          <w:szCs w:val="22"/>
        </w:rPr>
        <w:t>S Narasimha Reddy</w:t>
      </w:r>
    </w:p>
    <w:p w14:paraId="7FE36EDD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53212233" w14:textId="6191D591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Date of Birth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Pr="00A30E6B">
        <w:rPr>
          <w:rFonts w:ascii="Helvetica" w:hAnsi="Helvetica"/>
          <w:sz w:val="22"/>
          <w:szCs w:val="22"/>
        </w:rPr>
        <w:tab/>
      </w:r>
      <w:r w:rsidR="008E44C2">
        <w:rPr>
          <w:rFonts w:ascii="Helvetica" w:hAnsi="Helvetica"/>
          <w:sz w:val="22"/>
          <w:szCs w:val="22"/>
        </w:rPr>
        <w:t>2</w:t>
      </w:r>
      <w:r w:rsidR="00120BC3">
        <w:rPr>
          <w:rFonts w:ascii="Helvetica" w:hAnsi="Helvetica"/>
          <w:sz w:val="22"/>
          <w:szCs w:val="22"/>
        </w:rPr>
        <w:t>3</w:t>
      </w:r>
      <w:r w:rsidR="00120BC3">
        <w:rPr>
          <w:rFonts w:ascii="Helvetica" w:hAnsi="Helvetica"/>
          <w:sz w:val="22"/>
          <w:szCs w:val="22"/>
          <w:vertAlign w:val="superscript"/>
        </w:rPr>
        <w:t>rd</w:t>
      </w:r>
      <w:r w:rsidRPr="00A30E6B">
        <w:rPr>
          <w:rFonts w:ascii="Helvetica" w:hAnsi="Helvetica"/>
          <w:sz w:val="22"/>
          <w:szCs w:val="22"/>
        </w:rPr>
        <w:t xml:space="preserve"> </w:t>
      </w:r>
      <w:r w:rsidR="008E44C2">
        <w:rPr>
          <w:rFonts w:ascii="Helvetica" w:hAnsi="Helvetica"/>
          <w:sz w:val="22"/>
          <w:szCs w:val="22"/>
        </w:rPr>
        <w:t>Mar</w:t>
      </w:r>
      <w:r w:rsidR="00CA48D1">
        <w:rPr>
          <w:rFonts w:ascii="Helvetica" w:hAnsi="Helvetica"/>
          <w:sz w:val="22"/>
          <w:szCs w:val="22"/>
        </w:rPr>
        <w:t>ch</w:t>
      </w:r>
      <w:r w:rsidRPr="00A30E6B">
        <w:rPr>
          <w:rFonts w:ascii="Helvetica" w:hAnsi="Helvetica"/>
          <w:sz w:val="22"/>
          <w:szCs w:val="22"/>
        </w:rPr>
        <w:t xml:space="preserve"> 19</w:t>
      </w:r>
      <w:r w:rsidR="00CA48D1">
        <w:rPr>
          <w:rFonts w:ascii="Helvetica" w:hAnsi="Helvetica"/>
          <w:sz w:val="22"/>
          <w:szCs w:val="22"/>
        </w:rPr>
        <w:t>9</w:t>
      </w:r>
      <w:r w:rsidR="00120BC3">
        <w:rPr>
          <w:rFonts w:ascii="Helvetica" w:hAnsi="Helvetica"/>
          <w:sz w:val="22"/>
          <w:szCs w:val="22"/>
        </w:rPr>
        <w:t>3</w:t>
      </w:r>
    </w:p>
    <w:p w14:paraId="3929D991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158C5DC1" w14:textId="6026E08B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Marital status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Pr="00A30E6B">
        <w:rPr>
          <w:rFonts w:ascii="Helvetica" w:hAnsi="Helvetica"/>
          <w:sz w:val="22"/>
          <w:szCs w:val="22"/>
        </w:rPr>
        <w:tab/>
      </w:r>
      <w:r w:rsidR="00CA48D1">
        <w:rPr>
          <w:rFonts w:ascii="Helvetica" w:hAnsi="Helvetica"/>
          <w:sz w:val="22"/>
          <w:szCs w:val="22"/>
        </w:rPr>
        <w:t>Single</w:t>
      </w:r>
    </w:p>
    <w:p w14:paraId="44F572EE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1746E8AF" w14:textId="77777777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Nationality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Pr="00A30E6B">
        <w:rPr>
          <w:rFonts w:ascii="Helvetica" w:hAnsi="Helvetica"/>
          <w:sz w:val="22"/>
          <w:szCs w:val="22"/>
        </w:rPr>
        <w:tab/>
        <w:t>Indian</w:t>
      </w:r>
    </w:p>
    <w:p w14:paraId="16593B59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78467A87" w14:textId="04B0A970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b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 xml:space="preserve">             </w:t>
      </w:r>
      <w:r w:rsidRPr="00A30E6B">
        <w:rPr>
          <w:rFonts w:ascii="Helvetica" w:hAnsi="Helvetica"/>
          <w:b/>
          <w:sz w:val="22"/>
          <w:szCs w:val="22"/>
        </w:rPr>
        <w:t xml:space="preserve"> Passport No                 </w:t>
      </w:r>
      <w:r w:rsidR="00A30E6B">
        <w:rPr>
          <w:rFonts w:ascii="Helvetica" w:hAnsi="Helvetica"/>
          <w:b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 xml:space="preserve">:    </w:t>
      </w:r>
      <w:r w:rsidR="001D0FC1">
        <w:rPr>
          <w:rFonts w:ascii="Helvetica" w:hAnsi="Helvetica"/>
          <w:sz w:val="22"/>
          <w:szCs w:val="22"/>
        </w:rPr>
        <w:t>K</w:t>
      </w:r>
      <w:r w:rsidRPr="00A30E6B">
        <w:rPr>
          <w:rFonts w:ascii="Helvetica" w:hAnsi="Helvetica"/>
          <w:sz w:val="22"/>
          <w:szCs w:val="22"/>
        </w:rPr>
        <w:t>-</w:t>
      </w:r>
      <w:r w:rsidR="001D0FC1">
        <w:rPr>
          <w:rFonts w:ascii="Helvetica" w:hAnsi="Helvetica"/>
          <w:sz w:val="22"/>
          <w:szCs w:val="22"/>
        </w:rPr>
        <w:t>1395610</w:t>
      </w:r>
    </w:p>
    <w:p w14:paraId="42D78BE6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b/>
          <w:sz w:val="22"/>
          <w:szCs w:val="22"/>
        </w:rPr>
      </w:pPr>
    </w:p>
    <w:p w14:paraId="621EBDF6" w14:textId="410C9948" w:rsidR="00F24CAC" w:rsidRDefault="00F24CAC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Languages Known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="007528D1" w:rsidRPr="00A30E6B">
        <w:rPr>
          <w:rFonts w:ascii="Helvetica" w:hAnsi="Helvetica"/>
          <w:sz w:val="22"/>
          <w:szCs w:val="22"/>
        </w:rPr>
        <w:tab/>
        <w:t>English, Hindi</w:t>
      </w:r>
      <w:r w:rsidRPr="00A30E6B">
        <w:rPr>
          <w:rFonts w:ascii="Helvetica" w:hAnsi="Helvetica"/>
          <w:sz w:val="22"/>
          <w:szCs w:val="22"/>
        </w:rPr>
        <w:t xml:space="preserve"> and Telugu</w:t>
      </w:r>
    </w:p>
    <w:p w14:paraId="506A642D" w14:textId="77777777" w:rsidR="006D5406" w:rsidRPr="00A30E6B" w:rsidRDefault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1C91FC13" w14:textId="342877E0" w:rsidR="00577F74" w:rsidRPr="00577F74" w:rsidRDefault="00F24CAC" w:rsidP="00577F74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A30E6B">
        <w:rPr>
          <w:rFonts w:ascii="Helvetica" w:hAnsi="Helvetica"/>
          <w:sz w:val="22"/>
          <w:szCs w:val="22"/>
        </w:rPr>
        <w:tab/>
      </w:r>
      <w:r w:rsidRPr="00A30E6B">
        <w:rPr>
          <w:rFonts w:ascii="Helvetica" w:hAnsi="Helvetica"/>
          <w:b/>
          <w:sz w:val="22"/>
          <w:szCs w:val="22"/>
        </w:rPr>
        <w:t>Permanent Address</w:t>
      </w:r>
      <w:r w:rsidRPr="00A30E6B">
        <w:rPr>
          <w:rFonts w:ascii="Helvetica" w:hAnsi="Helvetica"/>
          <w:b/>
          <w:sz w:val="22"/>
          <w:szCs w:val="22"/>
        </w:rPr>
        <w:tab/>
        <w:t>:</w:t>
      </w:r>
      <w:r w:rsidRPr="00A30E6B">
        <w:rPr>
          <w:rFonts w:ascii="Helvetica" w:hAnsi="Helvetica"/>
          <w:sz w:val="22"/>
          <w:szCs w:val="22"/>
        </w:rPr>
        <w:tab/>
      </w:r>
      <w:r w:rsidR="00BC53DB">
        <w:rPr>
          <w:rFonts w:ascii="Helvetica" w:hAnsi="Helvetica"/>
          <w:sz w:val="22"/>
          <w:szCs w:val="22"/>
        </w:rPr>
        <w:t>Plot</w:t>
      </w:r>
      <w:r w:rsidR="00577F74" w:rsidRPr="00577F74">
        <w:rPr>
          <w:rFonts w:ascii="Helvetica" w:hAnsi="Helvetica"/>
          <w:sz w:val="22"/>
          <w:szCs w:val="22"/>
        </w:rPr>
        <w:t xml:space="preserve"> No: </w:t>
      </w:r>
      <w:r w:rsidR="00BC53DB">
        <w:rPr>
          <w:rFonts w:ascii="Helvetica" w:hAnsi="Helvetica"/>
          <w:sz w:val="22"/>
          <w:szCs w:val="22"/>
        </w:rPr>
        <w:t>3</w:t>
      </w:r>
      <w:r w:rsidR="00CA48D1">
        <w:rPr>
          <w:rFonts w:ascii="Helvetica" w:hAnsi="Helvetica"/>
          <w:sz w:val="22"/>
          <w:szCs w:val="22"/>
        </w:rPr>
        <w:t>, S</w:t>
      </w:r>
      <w:r w:rsidR="00BC53DB">
        <w:rPr>
          <w:rFonts w:ascii="Helvetica" w:hAnsi="Helvetica"/>
          <w:sz w:val="22"/>
          <w:szCs w:val="22"/>
        </w:rPr>
        <w:t>anjeeviah Cooperative Society</w:t>
      </w:r>
      <w:r w:rsidR="00CA48D1">
        <w:rPr>
          <w:rFonts w:ascii="Helvetica" w:hAnsi="Helvetica"/>
          <w:sz w:val="22"/>
          <w:szCs w:val="22"/>
        </w:rPr>
        <w:t>,</w:t>
      </w:r>
    </w:p>
    <w:p w14:paraId="278023B2" w14:textId="77A3499C" w:rsidR="00B76182" w:rsidRDefault="00BC53DB" w:rsidP="00B76182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ind w:left="396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Sowjanya Colony, Padmavathi Enclave</w:t>
      </w:r>
      <w:r w:rsidR="00577F74" w:rsidRPr="00577F74">
        <w:rPr>
          <w:rFonts w:ascii="Helvetica" w:hAnsi="Helvetica"/>
          <w:sz w:val="22"/>
          <w:szCs w:val="22"/>
        </w:rPr>
        <w:t>,</w:t>
      </w:r>
    </w:p>
    <w:p w14:paraId="0883D24B" w14:textId="77777777" w:rsidR="00BC53DB" w:rsidRDefault="00BC53DB" w:rsidP="00B76182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ind w:left="3960"/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New Bowenpally, Secunderbad</w:t>
      </w:r>
    </w:p>
    <w:p w14:paraId="79E61F61" w14:textId="65F90182" w:rsidR="00577F74" w:rsidRPr="00577F74" w:rsidRDefault="00577F74" w:rsidP="00B76182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ind w:left="3960"/>
        <w:jc w:val="both"/>
        <w:rPr>
          <w:rFonts w:ascii="Helvetica" w:hAnsi="Helvetica"/>
          <w:sz w:val="22"/>
          <w:szCs w:val="22"/>
        </w:rPr>
      </w:pPr>
      <w:r w:rsidRPr="00577F74">
        <w:rPr>
          <w:rFonts w:ascii="Helvetica" w:hAnsi="Helvetica"/>
          <w:sz w:val="22"/>
          <w:szCs w:val="22"/>
        </w:rPr>
        <w:t>Telangana - 5000</w:t>
      </w:r>
      <w:r w:rsidR="00BC53DB">
        <w:rPr>
          <w:rFonts w:ascii="Helvetica" w:hAnsi="Helvetica"/>
          <w:sz w:val="22"/>
          <w:szCs w:val="22"/>
        </w:rPr>
        <w:t>11</w:t>
      </w:r>
      <w:r w:rsidRPr="00577F74">
        <w:rPr>
          <w:rFonts w:ascii="Helvetica" w:hAnsi="Helvetica"/>
          <w:sz w:val="22"/>
          <w:szCs w:val="22"/>
        </w:rPr>
        <w:t>.</w:t>
      </w:r>
    </w:p>
    <w:p w14:paraId="2736459C" w14:textId="49FD1216" w:rsidR="00D9499E" w:rsidRDefault="00D9499E" w:rsidP="0001503B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ind w:left="3960"/>
        <w:jc w:val="both"/>
        <w:rPr>
          <w:rFonts w:ascii="Helvetica" w:hAnsi="Helvetica"/>
          <w:sz w:val="22"/>
          <w:szCs w:val="22"/>
        </w:rPr>
      </w:pPr>
    </w:p>
    <w:p w14:paraId="681939AD" w14:textId="77777777" w:rsidR="00D9499E" w:rsidRDefault="00D9499E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1AB46FD4" w14:textId="1ECA48B3" w:rsidR="00110961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6D5406">
        <w:rPr>
          <w:rFonts w:ascii="Helvetica" w:hAnsi="Helvetica"/>
          <w:sz w:val="22"/>
          <w:szCs w:val="22"/>
        </w:rPr>
        <w:t>I hereby declare that the above furnished information is true to the best of my knowledge and brief.</w:t>
      </w:r>
    </w:p>
    <w:p w14:paraId="1732DDA0" w14:textId="77777777" w:rsidR="00110961" w:rsidRPr="006D5406" w:rsidRDefault="00110961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156D1327" w14:textId="77777777" w:rsidR="006D5406" w:rsidRPr="006D5406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6D5406">
        <w:rPr>
          <w:rFonts w:ascii="Helvetica" w:hAnsi="Helvetica"/>
          <w:sz w:val="22"/>
          <w:szCs w:val="22"/>
        </w:rPr>
        <w:t>Thanking You,</w:t>
      </w:r>
    </w:p>
    <w:p w14:paraId="14847259" w14:textId="77777777" w:rsidR="006D5406" w:rsidRPr="006D5406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38237622" w14:textId="77777777" w:rsidR="006D5406" w:rsidRPr="006D5406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4377B9DD" w14:textId="77777777" w:rsidR="006D5406" w:rsidRPr="006D5406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</w:p>
    <w:p w14:paraId="63222003" w14:textId="77777777" w:rsidR="006D5406" w:rsidRPr="006D5406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sz w:val="22"/>
          <w:szCs w:val="22"/>
        </w:rPr>
      </w:pPr>
      <w:r w:rsidRPr="006D5406">
        <w:rPr>
          <w:rFonts w:ascii="Helvetica" w:hAnsi="Helvetica"/>
          <w:sz w:val="22"/>
          <w:szCs w:val="22"/>
        </w:rPr>
        <w:t xml:space="preserve">Date: </w:t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Pr="006D5406">
        <w:rPr>
          <w:rFonts w:ascii="Helvetica" w:hAnsi="Helvetica"/>
          <w:sz w:val="22"/>
          <w:szCs w:val="22"/>
        </w:rPr>
        <w:tab/>
      </w:r>
      <w:r w:rsidR="008A2480">
        <w:rPr>
          <w:rFonts w:ascii="Helvetica" w:hAnsi="Helvetica"/>
          <w:sz w:val="22"/>
          <w:szCs w:val="22"/>
        </w:rPr>
        <w:t>Sincerely</w:t>
      </w:r>
      <w:r w:rsidRPr="006D5406">
        <w:rPr>
          <w:rFonts w:ascii="Helvetica" w:hAnsi="Helvetica"/>
          <w:sz w:val="22"/>
          <w:szCs w:val="22"/>
        </w:rPr>
        <w:t>,</w:t>
      </w:r>
    </w:p>
    <w:p w14:paraId="2F32ECEE" w14:textId="3C91B041" w:rsidR="006D5406" w:rsidRPr="00A30E6B" w:rsidRDefault="006D5406" w:rsidP="006D5406">
      <w:pPr>
        <w:tabs>
          <w:tab w:val="left" w:pos="900"/>
          <w:tab w:val="left" w:pos="1260"/>
          <w:tab w:val="left" w:pos="3600"/>
          <w:tab w:val="left" w:pos="3960"/>
        </w:tabs>
        <w:spacing w:line="276" w:lineRule="auto"/>
        <w:jc w:val="both"/>
        <w:rPr>
          <w:rFonts w:ascii="Helvetica" w:hAnsi="Helvetica"/>
          <w:b/>
          <w:sz w:val="22"/>
          <w:szCs w:val="22"/>
          <w:u w:val="single"/>
        </w:rPr>
      </w:pPr>
      <w:r w:rsidRPr="006D5406">
        <w:rPr>
          <w:rFonts w:ascii="Helvetica" w:hAnsi="Helvetica"/>
          <w:sz w:val="22"/>
          <w:szCs w:val="22"/>
        </w:rPr>
        <w:t xml:space="preserve">Place:                                                                                     </w:t>
      </w:r>
      <w:r w:rsidR="00EF7273">
        <w:rPr>
          <w:rFonts w:ascii="Helvetica" w:hAnsi="Helvetica"/>
          <w:sz w:val="22"/>
          <w:szCs w:val="22"/>
        </w:rPr>
        <w:t xml:space="preserve">            </w:t>
      </w:r>
      <w:r w:rsidR="000011C6">
        <w:rPr>
          <w:rFonts w:ascii="Helvetica" w:hAnsi="Helvetica"/>
          <w:sz w:val="22"/>
          <w:szCs w:val="22"/>
        </w:rPr>
        <w:t xml:space="preserve">     </w:t>
      </w:r>
      <w:r w:rsidR="004F3203">
        <w:rPr>
          <w:rFonts w:ascii="Helvetica" w:hAnsi="Helvetica"/>
          <w:sz w:val="22"/>
          <w:szCs w:val="22"/>
        </w:rPr>
        <w:t xml:space="preserve">     </w:t>
      </w:r>
      <w:r w:rsidR="001D0FC1">
        <w:rPr>
          <w:rFonts w:ascii="Helvetica" w:hAnsi="Helvetica"/>
          <w:sz w:val="22"/>
          <w:szCs w:val="22"/>
        </w:rPr>
        <w:t xml:space="preserve"> </w:t>
      </w:r>
      <w:r w:rsidRPr="006D5406">
        <w:rPr>
          <w:rFonts w:ascii="Helvetica" w:hAnsi="Helvetica"/>
          <w:sz w:val="22"/>
          <w:szCs w:val="22"/>
        </w:rPr>
        <w:t>(</w:t>
      </w:r>
      <w:r w:rsidR="001D0FC1">
        <w:rPr>
          <w:rFonts w:ascii="Helvetica" w:hAnsi="Helvetica"/>
          <w:sz w:val="22"/>
          <w:szCs w:val="22"/>
        </w:rPr>
        <w:t>Naresh</w:t>
      </w:r>
      <w:r w:rsidRPr="006D5406">
        <w:rPr>
          <w:rFonts w:ascii="Helvetica" w:hAnsi="Helvetica"/>
          <w:sz w:val="22"/>
          <w:szCs w:val="22"/>
        </w:rPr>
        <w:t xml:space="preserve">)   </w:t>
      </w:r>
      <w:r w:rsidRPr="006D5406">
        <w:rPr>
          <w:rFonts w:ascii="Helvetica" w:hAnsi="Helvetica"/>
          <w:b/>
          <w:sz w:val="22"/>
          <w:szCs w:val="22"/>
          <w:u w:val="single"/>
        </w:rPr>
        <w:t xml:space="preserve">                                                                                               </w:t>
      </w:r>
    </w:p>
    <w:sectPr w:rsidR="006D5406" w:rsidRPr="00A30E6B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37F26" w14:textId="77777777" w:rsidR="005345F6" w:rsidRDefault="005345F6" w:rsidP="00D81A0E">
      <w:r>
        <w:separator/>
      </w:r>
    </w:p>
  </w:endnote>
  <w:endnote w:type="continuationSeparator" w:id="0">
    <w:p w14:paraId="6EF757DB" w14:textId="77777777" w:rsidR="005345F6" w:rsidRDefault="005345F6" w:rsidP="00D8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C3E93" w14:textId="77777777" w:rsidR="005345F6" w:rsidRDefault="005345F6" w:rsidP="00D81A0E">
      <w:r>
        <w:separator/>
      </w:r>
    </w:p>
  </w:footnote>
  <w:footnote w:type="continuationSeparator" w:id="0">
    <w:p w14:paraId="2EE8A63C" w14:textId="77777777" w:rsidR="005345F6" w:rsidRDefault="005345F6" w:rsidP="00D81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5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433848"/>
    <w:multiLevelType w:val="hybridMultilevel"/>
    <w:tmpl w:val="02E8B5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A7707ED"/>
    <w:multiLevelType w:val="hybridMultilevel"/>
    <w:tmpl w:val="5CCEB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272F2"/>
    <w:multiLevelType w:val="hybridMultilevel"/>
    <w:tmpl w:val="FD00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244EF"/>
    <w:multiLevelType w:val="hybridMultilevel"/>
    <w:tmpl w:val="99AE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4825"/>
    <w:multiLevelType w:val="hybridMultilevel"/>
    <w:tmpl w:val="0F3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07"/>
    <w:rsid w:val="000011C6"/>
    <w:rsid w:val="0001503B"/>
    <w:rsid w:val="0001721C"/>
    <w:rsid w:val="00037CB3"/>
    <w:rsid w:val="000458B1"/>
    <w:rsid w:val="00046A49"/>
    <w:rsid w:val="0005406B"/>
    <w:rsid w:val="000624F6"/>
    <w:rsid w:val="00063E47"/>
    <w:rsid w:val="000662B7"/>
    <w:rsid w:val="00070ED2"/>
    <w:rsid w:val="00077BE7"/>
    <w:rsid w:val="00090590"/>
    <w:rsid w:val="00091A6C"/>
    <w:rsid w:val="000A5336"/>
    <w:rsid w:val="000B30A1"/>
    <w:rsid w:val="000B41F0"/>
    <w:rsid w:val="000B5143"/>
    <w:rsid w:val="000B60BB"/>
    <w:rsid w:val="000B6721"/>
    <w:rsid w:val="000C780F"/>
    <w:rsid w:val="000F736E"/>
    <w:rsid w:val="00110961"/>
    <w:rsid w:val="00113BBF"/>
    <w:rsid w:val="00120BC3"/>
    <w:rsid w:val="00122B6A"/>
    <w:rsid w:val="00125187"/>
    <w:rsid w:val="001262C8"/>
    <w:rsid w:val="00127A94"/>
    <w:rsid w:val="001370E4"/>
    <w:rsid w:val="001418B3"/>
    <w:rsid w:val="00152B4F"/>
    <w:rsid w:val="00164A9F"/>
    <w:rsid w:val="00175C35"/>
    <w:rsid w:val="001842D8"/>
    <w:rsid w:val="0019663B"/>
    <w:rsid w:val="001A05AF"/>
    <w:rsid w:val="001A6FC5"/>
    <w:rsid w:val="001B531A"/>
    <w:rsid w:val="001C5D6D"/>
    <w:rsid w:val="001C6082"/>
    <w:rsid w:val="001D0FC1"/>
    <w:rsid w:val="001D0FDF"/>
    <w:rsid w:val="001D5717"/>
    <w:rsid w:val="001E3844"/>
    <w:rsid w:val="001E5589"/>
    <w:rsid w:val="001E70C9"/>
    <w:rsid w:val="001E7952"/>
    <w:rsid w:val="00207BB0"/>
    <w:rsid w:val="00212ABF"/>
    <w:rsid w:val="0021500A"/>
    <w:rsid w:val="0021762F"/>
    <w:rsid w:val="00221FA0"/>
    <w:rsid w:val="0022740D"/>
    <w:rsid w:val="00227603"/>
    <w:rsid w:val="00227FF7"/>
    <w:rsid w:val="00240EDB"/>
    <w:rsid w:val="00240FFB"/>
    <w:rsid w:val="00250668"/>
    <w:rsid w:val="00253BCC"/>
    <w:rsid w:val="002545AC"/>
    <w:rsid w:val="002554AD"/>
    <w:rsid w:val="0025790E"/>
    <w:rsid w:val="002634FD"/>
    <w:rsid w:val="00267734"/>
    <w:rsid w:val="0028268F"/>
    <w:rsid w:val="0028586F"/>
    <w:rsid w:val="002B3F10"/>
    <w:rsid w:val="002B6498"/>
    <w:rsid w:val="002B73A2"/>
    <w:rsid w:val="002C6B82"/>
    <w:rsid w:val="002D102E"/>
    <w:rsid w:val="002D2E8A"/>
    <w:rsid w:val="002D6066"/>
    <w:rsid w:val="002E2BDD"/>
    <w:rsid w:val="002F12B9"/>
    <w:rsid w:val="00335B95"/>
    <w:rsid w:val="0033704E"/>
    <w:rsid w:val="00347B22"/>
    <w:rsid w:val="00351542"/>
    <w:rsid w:val="003519B7"/>
    <w:rsid w:val="00356E7A"/>
    <w:rsid w:val="0037431E"/>
    <w:rsid w:val="003749B8"/>
    <w:rsid w:val="0038038C"/>
    <w:rsid w:val="00390174"/>
    <w:rsid w:val="00397EE8"/>
    <w:rsid w:val="003A1EC4"/>
    <w:rsid w:val="003B6BB0"/>
    <w:rsid w:val="003D46A4"/>
    <w:rsid w:val="003E04E3"/>
    <w:rsid w:val="003E75D6"/>
    <w:rsid w:val="003F0B68"/>
    <w:rsid w:val="00416E66"/>
    <w:rsid w:val="004176FB"/>
    <w:rsid w:val="004300A0"/>
    <w:rsid w:val="0043073B"/>
    <w:rsid w:val="00431D38"/>
    <w:rsid w:val="00435107"/>
    <w:rsid w:val="004352E4"/>
    <w:rsid w:val="004353BC"/>
    <w:rsid w:val="004430C8"/>
    <w:rsid w:val="004502AB"/>
    <w:rsid w:val="00452A80"/>
    <w:rsid w:val="00457244"/>
    <w:rsid w:val="004614F9"/>
    <w:rsid w:val="004636A6"/>
    <w:rsid w:val="00464DCD"/>
    <w:rsid w:val="00466F2D"/>
    <w:rsid w:val="004733B2"/>
    <w:rsid w:val="00481C1A"/>
    <w:rsid w:val="00481DF1"/>
    <w:rsid w:val="00490B42"/>
    <w:rsid w:val="0049161F"/>
    <w:rsid w:val="004A06F8"/>
    <w:rsid w:val="004A2FA0"/>
    <w:rsid w:val="004B166D"/>
    <w:rsid w:val="004B37DA"/>
    <w:rsid w:val="004B7FBC"/>
    <w:rsid w:val="004C5429"/>
    <w:rsid w:val="004D6529"/>
    <w:rsid w:val="004D7186"/>
    <w:rsid w:val="004F3203"/>
    <w:rsid w:val="00501ACA"/>
    <w:rsid w:val="00503D17"/>
    <w:rsid w:val="005125DF"/>
    <w:rsid w:val="00513D8E"/>
    <w:rsid w:val="005219E7"/>
    <w:rsid w:val="005235F2"/>
    <w:rsid w:val="005240B9"/>
    <w:rsid w:val="00524752"/>
    <w:rsid w:val="00532BF4"/>
    <w:rsid w:val="005345F6"/>
    <w:rsid w:val="00536184"/>
    <w:rsid w:val="00537F94"/>
    <w:rsid w:val="00564A72"/>
    <w:rsid w:val="00566DE0"/>
    <w:rsid w:val="0057241D"/>
    <w:rsid w:val="00573EC8"/>
    <w:rsid w:val="00575210"/>
    <w:rsid w:val="00577F74"/>
    <w:rsid w:val="005805A9"/>
    <w:rsid w:val="0059102D"/>
    <w:rsid w:val="005A2BE7"/>
    <w:rsid w:val="005A7AD3"/>
    <w:rsid w:val="005B7D07"/>
    <w:rsid w:val="005D3923"/>
    <w:rsid w:val="005D3FD5"/>
    <w:rsid w:val="005D5E9A"/>
    <w:rsid w:val="005E51A5"/>
    <w:rsid w:val="005E5D1E"/>
    <w:rsid w:val="006021BA"/>
    <w:rsid w:val="006107B2"/>
    <w:rsid w:val="00612771"/>
    <w:rsid w:val="00620C31"/>
    <w:rsid w:val="00623A70"/>
    <w:rsid w:val="00624EE6"/>
    <w:rsid w:val="00633AF2"/>
    <w:rsid w:val="00642F52"/>
    <w:rsid w:val="006468A0"/>
    <w:rsid w:val="006469AE"/>
    <w:rsid w:val="00646D1E"/>
    <w:rsid w:val="00647D28"/>
    <w:rsid w:val="00652656"/>
    <w:rsid w:val="00665101"/>
    <w:rsid w:val="006741F8"/>
    <w:rsid w:val="00675ADA"/>
    <w:rsid w:val="00691CAE"/>
    <w:rsid w:val="006A78AC"/>
    <w:rsid w:val="006B60A9"/>
    <w:rsid w:val="006B65E4"/>
    <w:rsid w:val="006D5406"/>
    <w:rsid w:val="006E7AF2"/>
    <w:rsid w:val="006F13E7"/>
    <w:rsid w:val="006F6BFD"/>
    <w:rsid w:val="007059AD"/>
    <w:rsid w:val="00715494"/>
    <w:rsid w:val="00725882"/>
    <w:rsid w:val="007528D1"/>
    <w:rsid w:val="00753174"/>
    <w:rsid w:val="00756A2F"/>
    <w:rsid w:val="0076289D"/>
    <w:rsid w:val="007665BB"/>
    <w:rsid w:val="00772F80"/>
    <w:rsid w:val="00780160"/>
    <w:rsid w:val="00781241"/>
    <w:rsid w:val="007925F2"/>
    <w:rsid w:val="00793E09"/>
    <w:rsid w:val="00795709"/>
    <w:rsid w:val="007A0B8A"/>
    <w:rsid w:val="007B414F"/>
    <w:rsid w:val="007C4B94"/>
    <w:rsid w:val="007C4C10"/>
    <w:rsid w:val="007D0DB6"/>
    <w:rsid w:val="007F0A7C"/>
    <w:rsid w:val="007F5E60"/>
    <w:rsid w:val="007F5F51"/>
    <w:rsid w:val="007F65A2"/>
    <w:rsid w:val="00820EE7"/>
    <w:rsid w:val="00822DEE"/>
    <w:rsid w:val="00861C74"/>
    <w:rsid w:val="00863444"/>
    <w:rsid w:val="0086489C"/>
    <w:rsid w:val="00865AA1"/>
    <w:rsid w:val="0087556C"/>
    <w:rsid w:val="00875579"/>
    <w:rsid w:val="008774E6"/>
    <w:rsid w:val="00880AA3"/>
    <w:rsid w:val="00893823"/>
    <w:rsid w:val="00896565"/>
    <w:rsid w:val="008A18BA"/>
    <w:rsid w:val="008A1C31"/>
    <w:rsid w:val="008A2480"/>
    <w:rsid w:val="008C50D4"/>
    <w:rsid w:val="008D071B"/>
    <w:rsid w:val="008D0C84"/>
    <w:rsid w:val="008E44C2"/>
    <w:rsid w:val="008F0769"/>
    <w:rsid w:val="008F185F"/>
    <w:rsid w:val="008F3B57"/>
    <w:rsid w:val="00916FAC"/>
    <w:rsid w:val="0092273F"/>
    <w:rsid w:val="009252E0"/>
    <w:rsid w:val="00927DD7"/>
    <w:rsid w:val="00936E2F"/>
    <w:rsid w:val="0095353B"/>
    <w:rsid w:val="00966876"/>
    <w:rsid w:val="009862A2"/>
    <w:rsid w:val="00986AFB"/>
    <w:rsid w:val="00986CFF"/>
    <w:rsid w:val="00993BCE"/>
    <w:rsid w:val="00996563"/>
    <w:rsid w:val="009A3705"/>
    <w:rsid w:val="009B17EA"/>
    <w:rsid w:val="009C2A29"/>
    <w:rsid w:val="009C34BE"/>
    <w:rsid w:val="009D4924"/>
    <w:rsid w:val="009D53C7"/>
    <w:rsid w:val="009E2EA3"/>
    <w:rsid w:val="009E33CB"/>
    <w:rsid w:val="00A139FD"/>
    <w:rsid w:val="00A13E2F"/>
    <w:rsid w:val="00A153FD"/>
    <w:rsid w:val="00A30E6B"/>
    <w:rsid w:val="00A3180A"/>
    <w:rsid w:val="00A375AA"/>
    <w:rsid w:val="00A53834"/>
    <w:rsid w:val="00A6099F"/>
    <w:rsid w:val="00A63460"/>
    <w:rsid w:val="00A63ABB"/>
    <w:rsid w:val="00A63F09"/>
    <w:rsid w:val="00A70C6E"/>
    <w:rsid w:val="00A74F67"/>
    <w:rsid w:val="00A83373"/>
    <w:rsid w:val="00AA471C"/>
    <w:rsid w:val="00AC6842"/>
    <w:rsid w:val="00AC7135"/>
    <w:rsid w:val="00AD08C3"/>
    <w:rsid w:val="00AD2F84"/>
    <w:rsid w:val="00AE43E1"/>
    <w:rsid w:val="00AF51AE"/>
    <w:rsid w:val="00B053A1"/>
    <w:rsid w:val="00B0580E"/>
    <w:rsid w:val="00B2009C"/>
    <w:rsid w:val="00B26083"/>
    <w:rsid w:val="00B32E8C"/>
    <w:rsid w:val="00B348C8"/>
    <w:rsid w:val="00B57E55"/>
    <w:rsid w:val="00B6417D"/>
    <w:rsid w:val="00B6557E"/>
    <w:rsid w:val="00B71080"/>
    <w:rsid w:val="00B72420"/>
    <w:rsid w:val="00B729BD"/>
    <w:rsid w:val="00B76182"/>
    <w:rsid w:val="00B77EC6"/>
    <w:rsid w:val="00B82D2B"/>
    <w:rsid w:val="00BA6235"/>
    <w:rsid w:val="00BA7518"/>
    <w:rsid w:val="00BA7958"/>
    <w:rsid w:val="00BC1AF6"/>
    <w:rsid w:val="00BC53DB"/>
    <w:rsid w:val="00BD3ABB"/>
    <w:rsid w:val="00BE1A76"/>
    <w:rsid w:val="00BF6E65"/>
    <w:rsid w:val="00C04D26"/>
    <w:rsid w:val="00C0564C"/>
    <w:rsid w:val="00C05DB2"/>
    <w:rsid w:val="00C20424"/>
    <w:rsid w:val="00C22E79"/>
    <w:rsid w:val="00C2616F"/>
    <w:rsid w:val="00C274CD"/>
    <w:rsid w:val="00C34490"/>
    <w:rsid w:val="00C37D1D"/>
    <w:rsid w:val="00C418EC"/>
    <w:rsid w:val="00C4670B"/>
    <w:rsid w:val="00C56D5E"/>
    <w:rsid w:val="00C7138C"/>
    <w:rsid w:val="00C778A2"/>
    <w:rsid w:val="00C81653"/>
    <w:rsid w:val="00C9130D"/>
    <w:rsid w:val="00CA06A7"/>
    <w:rsid w:val="00CA48D1"/>
    <w:rsid w:val="00CB1511"/>
    <w:rsid w:val="00CC4E37"/>
    <w:rsid w:val="00CC7223"/>
    <w:rsid w:val="00CD012E"/>
    <w:rsid w:val="00CD3E29"/>
    <w:rsid w:val="00CD4B8D"/>
    <w:rsid w:val="00CE0D1C"/>
    <w:rsid w:val="00CE2D47"/>
    <w:rsid w:val="00CE52EA"/>
    <w:rsid w:val="00CF1A8C"/>
    <w:rsid w:val="00CF772A"/>
    <w:rsid w:val="00D034E6"/>
    <w:rsid w:val="00D045E1"/>
    <w:rsid w:val="00D1178F"/>
    <w:rsid w:val="00D16D4C"/>
    <w:rsid w:val="00D23E6C"/>
    <w:rsid w:val="00D2449B"/>
    <w:rsid w:val="00D2792F"/>
    <w:rsid w:val="00D3005E"/>
    <w:rsid w:val="00D34D48"/>
    <w:rsid w:val="00D40C39"/>
    <w:rsid w:val="00D437B9"/>
    <w:rsid w:val="00D479A7"/>
    <w:rsid w:val="00D524B2"/>
    <w:rsid w:val="00D52ACA"/>
    <w:rsid w:val="00D62360"/>
    <w:rsid w:val="00D75304"/>
    <w:rsid w:val="00D75526"/>
    <w:rsid w:val="00D77DC5"/>
    <w:rsid w:val="00D81A0E"/>
    <w:rsid w:val="00D9499E"/>
    <w:rsid w:val="00D97CA7"/>
    <w:rsid w:val="00DA0C90"/>
    <w:rsid w:val="00DA41C4"/>
    <w:rsid w:val="00DB5C6C"/>
    <w:rsid w:val="00DC7E5F"/>
    <w:rsid w:val="00DD4D90"/>
    <w:rsid w:val="00DD629B"/>
    <w:rsid w:val="00DD6A38"/>
    <w:rsid w:val="00DE6804"/>
    <w:rsid w:val="00DE7456"/>
    <w:rsid w:val="00DF2BFC"/>
    <w:rsid w:val="00DF50EB"/>
    <w:rsid w:val="00DF5BE2"/>
    <w:rsid w:val="00DF7B85"/>
    <w:rsid w:val="00E03752"/>
    <w:rsid w:val="00E03E06"/>
    <w:rsid w:val="00E17091"/>
    <w:rsid w:val="00E20117"/>
    <w:rsid w:val="00E27669"/>
    <w:rsid w:val="00E43FF5"/>
    <w:rsid w:val="00E50C2F"/>
    <w:rsid w:val="00E51430"/>
    <w:rsid w:val="00E54720"/>
    <w:rsid w:val="00E552C5"/>
    <w:rsid w:val="00E620B8"/>
    <w:rsid w:val="00E62CC0"/>
    <w:rsid w:val="00E749B5"/>
    <w:rsid w:val="00E83F75"/>
    <w:rsid w:val="00E90018"/>
    <w:rsid w:val="00E90167"/>
    <w:rsid w:val="00E90E7F"/>
    <w:rsid w:val="00EA71B4"/>
    <w:rsid w:val="00EC0984"/>
    <w:rsid w:val="00ED0D49"/>
    <w:rsid w:val="00EE19D9"/>
    <w:rsid w:val="00EE5D18"/>
    <w:rsid w:val="00EF7273"/>
    <w:rsid w:val="00EF7CB7"/>
    <w:rsid w:val="00F03D7D"/>
    <w:rsid w:val="00F10BBB"/>
    <w:rsid w:val="00F11356"/>
    <w:rsid w:val="00F137BE"/>
    <w:rsid w:val="00F217C2"/>
    <w:rsid w:val="00F24CAC"/>
    <w:rsid w:val="00F31E90"/>
    <w:rsid w:val="00F33FF5"/>
    <w:rsid w:val="00F53DF3"/>
    <w:rsid w:val="00F553A4"/>
    <w:rsid w:val="00F62ACE"/>
    <w:rsid w:val="00F62D46"/>
    <w:rsid w:val="00F73CF4"/>
    <w:rsid w:val="00F74060"/>
    <w:rsid w:val="00F83587"/>
    <w:rsid w:val="00F86F36"/>
    <w:rsid w:val="00F92001"/>
    <w:rsid w:val="00F92144"/>
    <w:rsid w:val="00F966EA"/>
    <w:rsid w:val="00FA45B1"/>
    <w:rsid w:val="00FA6003"/>
    <w:rsid w:val="00FB272C"/>
    <w:rsid w:val="00FC7AB9"/>
    <w:rsid w:val="00FD1D2E"/>
    <w:rsid w:val="00FD261A"/>
    <w:rsid w:val="00FD7911"/>
    <w:rsid w:val="00FE2C69"/>
    <w:rsid w:val="00FE3DED"/>
    <w:rsid w:val="00FF424D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84F909"/>
  <w15:chartTrackingRefBased/>
  <w15:docId w15:val="{E426941D-C902-470D-8497-C311DA1C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rPr>
      <w:rFonts w:ascii="Courier New" w:hAnsi="Courier New" w:cs="Palatino Linotyp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Helvetica" w:hAnsi="Helvetica"/>
      <w:b/>
      <w:sz w:val="36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rPr>
      <w:rFonts w:ascii="Courier New" w:hAnsi="Courier New" w:cs="Palatino Linotype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7528D1"/>
    <w:pPr>
      <w:suppressAutoHyphens w:val="0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7528D1"/>
    <w:rPr>
      <w:rFonts w:ascii="Calibri" w:hAnsi="Calibri"/>
    </w:rPr>
  </w:style>
  <w:style w:type="paragraph" w:styleId="Header">
    <w:name w:val="header"/>
    <w:basedOn w:val="Normal"/>
    <w:link w:val="HeaderChar"/>
    <w:uiPriority w:val="99"/>
    <w:semiHidden/>
    <w:unhideWhenUsed/>
    <w:rsid w:val="00D81A0E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D81A0E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D81A0E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D81A0E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4E392-374A-4032-9138-57C70F8F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Krishna</dc:creator>
  <cp:keywords/>
  <cp:lastModifiedBy>Sathu Vinay Reddy</cp:lastModifiedBy>
  <cp:revision>10</cp:revision>
  <cp:lastPrinted>2007-05-06T05:16:00Z</cp:lastPrinted>
  <dcterms:created xsi:type="dcterms:W3CDTF">2022-08-03T08:22:00Z</dcterms:created>
  <dcterms:modified xsi:type="dcterms:W3CDTF">2022-09-26T09:24:00Z</dcterms:modified>
</cp:coreProperties>
</file>