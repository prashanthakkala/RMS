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A3718" w:rsidRPr="00EF7F2F" w:rsidP="00EF7F2F">
      <w:pPr>
        <w:jc w:val="both"/>
        <w:rPr>
          <w:b/>
          <w:color w:val="1F497D" w:themeColor="text2"/>
          <w:sz w:val="20"/>
          <w:szCs w:val="20"/>
          <w:u w:val="single"/>
        </w:rPr>
      </w:pPr>
      <w:r w:rsidRPr="00EF7F2F">
        <w:rPr>
          <w:rFonts w:ascii="Verdana" w:eastAsia="Verdana" w:hAnsi="Verdana" w:cs="Verdana"/>
          <w:b/>
          <w:color w:val="1F497D" w:themeColor="text2"/>
          <w:sz w:val="20"/>
          <w:szCs w:val="20"/>
          <w:u w:val="single"/>
        </w:rPr>
        <w:t>PROFESSIONAL SUMMARY</w:t>
      </w:r>
      <w:r w:rsidR="00EF7F2F">
        <w:rPr>
          <w:rFonts w:ascii="Verdana" w:eastAsia="Verdana" w:hAnsi="Verdana" w:cs="Verdana"/>
          <w:b/>
          <w:color w:val="1F497D" w:themeColor="text2"/>
          <w:sz w:val="20"/>
          <w:szCs w:val="20"/>
          <w:u w:val="single"/>
        </w:rPr>
        <w:t>:</w:t>
      </w:r>
    </w:p>
    <w:p w:rsidR="005A3718">
      <w:pPr>
        <w:spacing w:line="360" w:lineRule="auto"/>
        <w:jc w:val="both"/>
        <w:rPr>
          <w:sz w:val="20"/>
          <w:szCs w:val="20"/>
        </w:rPr>
      </w:pPr>
    </w:p>
    <w:p w:rsidR="005A3718" w:rsidP="00711AA6">
      <w:pPr>
        <w:numPr>
          <w:ilvl w:val="0"/>
          <w:numId w:val="5"/>
        </w:numPr>
        <w:pBdr>
          <w:left w:val="none" w:sz="0" w:space="8" w:color="auto"/>
        </w:pBdr>
        <w:spacing w:line="360" w:lineRule="auto"/>
        <w:ind w:left="360"/>
        <w:jc w:val="both"/>
      </w:pPr>
      <w:r>
        <w:rPr>
          <w:rFonts w:ascii="Verdana" w:eastAsia="Verdana" w:hAnsi="Verdana" w:cs="Verdana"/>
          <w:sz w:val="20"/>
          <w:szCs w:val="20"/>
        </w:rPr>
        <w:t>Having</w:t>
      </w:r>
      <w:r w:rsidR="001C0C6C">
        <w:rPr>
          <w:rFonts w:ascii="Verdana" w:eastAsia="Verdana" w:hAnsi="Verdana" w:cs="Verdana"/>
          <w:b/>
          <w:bCs/>
          <w:sz w:val="20"/>
          <w:szCs w:val="20"/>
        </w:rPr>
        <w:t xml:space="preserve"> 4.8</w:t>
      </w:r>
      <w:r>
        <w:rPr>
          <w:rFonts w:ascii="Verdana" w:eastAsia="Verdana" w:hAnsi="Verdana" w:cs="Verdana"/>
          <w:b/>
          <w:bCs/>
          <w:sz w:val="20"/>
          <w:szCs w:val="20"/>
        </w:rPr>
        <w:t> Years</w:t>
      </w:r>
      <w:r>
        <w:rPr>
          <w:rFonts w:ascii="Verdana" w:eastAsia="Verdana" w:hAnsi="Verdana" w:cs="Verdana"/>
          <w:sz w:val="20"/>
          <w:szCs w:val="20"/>
        </w:rPr>
        <w:t xml:space="preserve"> of experience as a Software Engineer in developing Web based Applications using</w:t>
      </w:r>
      <w:r>
        <w:rPr>
          <w:rFonts w:ascii="Verdana" w:eastAsia="Verdana" w:hAnsi="Verdana" w:cs="Verdana"/>
          <w:b/>
          <w:bCs/>
          <w:sz w:val="20"/>
          <w:szCs w:val="20"/>
        </w:rPr>
        <w:t xml:space="preserve"> Java, J2EE </w:t>
      </w:r>
      <w:r>
        <w:rPr>
          <w:rFonts w:ascii="Verdana" w:eastAsia="Verdana" w:hAnsi="Verdana" w:cs="Verdana"/>
          <w:sz w:val="20"/>
          <w:szCs w:val="20"/>
        </w:rPr>
        <w:t>technologies.</w:t>
      </w:r>
    </w:p>
    <w:p w:rsidR="005A3718" w:rsidP="00711AA6">
      <w:pPr>
        <w:widowControl w:val="0"/>
        <w:numPr>
          <w:ilvl w:val="0"/>
          <w:numId w:val="5"/>
        </w:numPr>
        <w:pBdr>
          <w:left w:val="none" w:sz="0" w:space="8" w:color="auto"/>
        </w:pBdr>
        <w:spacing w:line="360" w:lineRule="auto"/>
        <w:ind w:left="360"/>
        <w:jc w:val="both"/>
        <w:rPr>
          <w:sz w:val="20"/>
          <w:szCs w:val="20"/>
        </w:rPr>
      </w:pPr>
      <w:r>
        <w:rPr>
          <w:rFonts w:ascii="Verdana" w:eastAsia="Verdana" w:hAnsi="Verdana" w:cs="Verdana"/>
          <w:sz w:val="20"/>
          <w:szCs w:val="20"/>
        </w:rPr>
        <w:t xml:space="preserve">Working Experience </w:t>
      </w:r>
      <w:r w:rsidR="003C419A">
        <w:rPr>
          <w:rFonts w:ascii="Verdana" w:eastAsia="Verdana" w:hAnsi="Verdana" w:cs="Verdana"/>
          <w:sz w:val="20"/>
          <w:szCs w:val="20"/>
        </w:rPr>
        <w:t xml:space="preserve">on </w:t>
      </w:r>
      <w:r w:rsidR="003C419A">
        <w:rPr>
          <w:rFonts w:ascii="Verdana" w:eastAsia="Verdana" w:hAnsi="Verdana" w:cs="Verdana"/>
          <w:b/>
          <w:bCs/>
          <w:sz w:val="20"/>
          <w:szCs w:val="20"/>
        </w:rPr>
        <w:t>Sp</w:t>
      </w:r>
      <w:r>
        <w:rPr>
          <w:rFonts w:ascii="Verdana" w:eastAsia="Verdana" w:hAnsi="Verdana" w:cs="Verdana"/>
          <w:b/>
          <w:bCs/>
          <w:sz w:val="20"/>
          <w:szCs w:val="20"/>
        </w:rPr>
        <w:t xml:space="preserve">ring IOC, Hibernate, Spring MVC, Spring </w:t>
      </w:r>
      <w:r w:rsidR="00693B1C">
        <w:rPr>
          <w:rFonts w:ascii="Verdana" w:eastAsia="Verdana" w:hAnsi="Verdana" w:cs="Verdana"/>
          <w:b/>
          <w:bCs/>
          <w:sz w:val="20"/>
          <w:szCs w:val="20"/>
        </w:rPr>
        <w:t>Boot, Web</w:t>
      </w:r>
      <w:r w:rsidR="003C419A">
        <w:rPr>
          <w:rFonts w:ascii="Verdana" w:eastAsia="Verdana" w:hAnsi="Verdana" w:cs="Verdana"/>
          <w:b/>
          <w:bCs/>
          <w:sz w:val="20"/>
          <w:szCs w:val="20"/>
        </w:rPr>
        <w:t xml:space="preserve"> </w:t>
      </w:r>
      <w:r w:rsidR="001C0C6C">
        <w:rPr>
          <w:rFonts w:ascii="Verdana" w:eastAsia="Verdana" w:hAnsi="Verdana" w:cs="Verdana"/>
          <w:b/>
          <w:bCs/>
          <w:sz w:val="20"/>
          <w:szCs w:val="20"/>
        </w:rPr>
        <w:t>Services</w:t>
      </w:r>
      <w:r w:rsidR="003C419A">
        <w:rPr>
          <w:rFonts w:ascii="Verdana" w:eastAsia="Verdana" w:hAnsi="Verdana" w:cs="Verdana"/>
          <w:b/>
          <w:bCs/>
          <w:sz w:val="20"/>
          <w:szCs w:val="20"/>
        </w:rPr>
        <w:t>.</w:t>
      </w:r>
    </w:p>
    <w:p w:rsidR="005A3718" w:rsidP="00711AA6">
      <w:pPr>
        <w:numPr>
          <w:ilvl w:val="0"/>
          <w:numId w:val="5"/>
        </w:numPr>
        <w:pBdr>
          <w:left w:val="none" w:sz="0" w:space="8" w:color="auto"/>
        </w:pBdr>
        <w:spacing w:line="360" w:lineRule="auto"/>
        <w:ind w:left="360"/>
        <w:jc w:val="both"/>
        <w:rPr>
          <w:sz w:val="20"/>
          <w:szCs w:val="20"/>
        </w:rPr>
      </w:pPr>
      <w:r>
        <w:rPr>
          <w:rFonts w:ascii="Verdana" w:eastAsia="Verdana" w:hAnsi="Verdana" w:cs="Verdana"/>
          <w:sz w:val="20"/>
          <w:szCs w:val="20"/>
        </w:rPr>
        <w:t>Experience in developing applications using Model-View</w:t>
      </w:r>
      <w:r w:rsidR="00A51118">
        <w:rPr>
          <w:rFonts w:ascii="Verdana" w:eastAsia="Verdana" w:hAnsi="Verdana" w:cs="Verdana"/>
          <w:sz w:val="20"/>
          <w:szCs w:val="20"/>
        </w:rPr>
        <w:t xml:space="preserve">-Controller architecture using </w:t>
      </w:r>
      <w:r w:rsidRPr="00A51118" w:rsidR="00A51118">
        <w:rPr>
          <w:rFonts w:ascii="Verdana" w:eastAsia="Verdana" w:hAnsi="Verdana" w:cs="Verdana"/>
          <w:b/>
          <w:sz w:val="20"/>
          <w:szCs w:val="20"/>
        </w:rPr>
        <w:t>S</w:t>
      </w:r>
      <w:r w:rsidRPr="00A51118">
        <w:rPr>
          <w:rFonts w:ascii="Verdana" w:eastAsia="Verdana" w:hAnsi="Verdana" w:cs="Verdana"/>
          <w:b/>
          <w:bCs/>
          <w:sz w:val="20"/>
          <w:szCs w:val="20"/>
        </w:rPr>
        <w:t>p</w:t>
      </w:r>
      <w:r>
        <w:rPr>
          <w:rFonts w:ascii="Verdana" w:eastAsia="Verdana" w:hAnsi="Verdana" w:cs="Verdana"/>
          <w:b/>
          <w:bCs/>
          <w:sz w:val="20"/>
          <w:szCs w:val="20"/>
        </w:rPr>
        <w:t>ring</w:t>
      </w:r>
      <w:r w:rsidR="000871FE">
        <w:rPr>
          <w:rFonts w:ascii="Verdana" w:eastAsia="Verdana" w:hAnsi="Verdana" w:cs="Verdana"/>
          <w:b/>
          <w:bCs/>
          <w:sz w:val="20"/>
          <w:szCs w:val="20"/>
        </w:rPr>
        <w:t xml:space="preserve"> </w:t>
      </w:r>
      <w:r>
        <w:rPr>
          <w:rFonts w:ascii="Verdana" w:eastAsia="Verdana" w:hAnsi="Verdana" w:cs="Verdana"/>
          <w:b/>
          <w:bCs/>
          <w:sz w:val="20"/>
          <w:szCs w:val="20"/>
        </w:rPr>
        <w:t>MVC</w:t>
      </w:r>
      <w:r w:rsidR="000871FE">
        <w:rPr>
          <w:rFonts w:ascii="Verdana" w:eastAsia="Verdana" w:hAnsi="Verdana" w:cs="Verdana"/>
          <w:b/>
          <w:bCs/>
          <w:sz w:val="20"/>
          <w:szCs w:val="20"/>
        </w:rPr>
        <w:t xml:space="preserve"> </w:t>
      </w:r>
      <w:r w:rsidRPr="00C25D7A" w:rsidR="00C25D7A">
        <w:rPr>
          <w:rFonts w:ascii="Verdana" w:eastAsia="Verdana" w:hAnsi="Verdana" w:cs="Verdana"/>
          <w:bCs/>
          <w:sz w:val="20"/>
          <w:szCs w:val="20"/>
        </w:rPr>
        <w:t>and</w:t>
      </w:r>
      <w:r w:rsidR="000871FE">
        <w:rPr>
          <w:rFonts w:ascii="Verdana" w:eastAsia="Verdana" w:hAnsi="Verdana" w:cs="Verdana"/>
          <w:bCs/>
          <w:sz w:val="20"/>
          <w:szCs w:val="20"/>
        </w:rPr>
        <w:t xml:space="preserve"> </w:t>
      </w:r>
      <w:r w:rsidRPr="00C25D7A" w:rsidR="00C25D7A">
        <w:rPr>
          <w:rFonts w:ascii="Verdana" w:eastAsia="Verdana" w:hAnsi="Verdana" w:cs="Verdana"/>
          <w:bCs/>
          <w:sz w:val="20"/>
          <w:szCs w:val="20"/>
        </w:rPr>
        <w:t>also worked on</w:t>
      </w:r>
      <w:r w:rsidR="00C25D7A">
        <w:rPr>
          <w:rFonts w:ascii="Verdana" w:eastAsia="Verdana" w:hAnsi="Verdana" w:cs="Verdana"/>
          <w:b/>
          <w:bCs/>
          <w:sz w:val="20"/>
          <w:szCs w:val="20"/>
        </w:rPr>
        <w:t xml:space="preserve"> Spring Boot</w:t>
      </w:r>
      <w:r>
        <w:rPr>
          <w:rFonts w:ascii="Verdana" w:eastAsia="Verdana" w:hAnsi="Verdana" w:cs="Verdana"/>
          <w:sz w:val="20"/>
          <w:szCs w:val="20"/>
        </w:rPr>
        <w:t>.</w:t>
      </w:r>
    </w:p>
    <w:p w:rsidR="005A3718" w:rsidRPr="001C0C6C" w:rsidP="001C0C6C">
      <w:pPr>
        <w:widowControl w:val="0"/>
        <w:numPr>
          <w:ilvl w:val="0"/>
          <w:numId w:val="5"/>
        </w:numPr>
        <w:pBdr>
          <w:left w:val="none" w:sz="0" w:space="8" w:color="auto"/>
        </w:pBdr>
        <w:spacing w:line="360" w:lineRule="auto"/>
        <w:ind w:left="360"/>
        <w:jc w:val="both"/>
        <w:rPr>
          <w:sz w:val="20"/>
          <w:szCs w:val="20"/>
        </w:rPr>
      </w:pPr>
      <w:r>
        <w:rPr>
          <w:rFonts w:ascii="Verdana" w:eastAsia="Verdana" w:hAnsi="Verdana" w:cs="Verdana"/>
          <w:sz w:val="20"/>
          <w:szCs w:val="20"/>
        </w:rPr>
        <w:t>Good Exposure on OBJECT ORIENTED PROGRAMMING.</w:t>
      </w:r>
    </w:p>
    <w:p w:rsidR="005A3718" w:rsidP="00711AA6">
      <w:pPr>
        <w:widowControl w:val="0"/>
        <w:numPr>
          <w:ilvl w:val="0"/>
          <w:numId w:val="5"/>
        </w:numPr>
        <w:pBdr>
          <w:left w:val="none" w:sz="0" w:space="8" w:color="auto"/>
        </w:pBdr>
        <w:spacing w:line="360" w:lineRule="auto"/>
        <w:ind w:left="360"/>
        <w:jc w:val="both"/>
        <w:rPr>
          <w:sz w:val="20"/>
          <w:szCs w:val="20"/>
        </w:rPr>
      </w:pPr>
      <w:r>
        <w:rPr>
          <w:rFonts w:ascii="Verdana" w:eastAsia="Verdana" w:hAnsi="Verdana" w:cs="Verdana"/>
          <w:sz w:val="20"/>
          <w:szCs w:val="20"/>
        </w:rPr>
        <w:t>Working Experience on ORM Tool</w:t>
      </w:r>
      <w:r>
        <w:rPr>
          <w:rFonts w:ascii="Verdana" w:eastAsia="Verdana" w:hAnsi="Verdana" w:cs="Verdana"/>
          <w:b/>
          <w:bCs/>
          <w:sz w:val="20"/>
          <w:szCs w:val="20"/>
        </w:rPr>
        <w:t xml:space="preserve"> Hibernate</w:t>
      </w:r>
      <w:r w:rsidR="000B5A29">
        <w:rPr>
          <w:rFonts w:ascii="Verdana" w:eastAsia="Verdana" w:hAnsi="Verdana" w:cs="Verdana"/>
          <w:b/>
          <w:bCs/>
          <w:sz w:val="20"/>
          <w:szCs w:val="20"/>
        </w:rPr>
        <w:t xml:space="preserve"> </w:t>
      </w:r>
      <w:r w:rsidRPr="000B5A29" w:rsidR="000B5A29">
        <w:rPr>
          <w:rFonts w:ascii="Verdana" w:eastAsia="Verdana" w:hAnsi="Verdana" w:cs="Verdana"/>
          <w:bCs/>
          <w:sz w:val="20"/>
          <w:szCs w:val="20"/>
        </w:rPr>
        <w:t>with</w:t>
      </w:r>
      <w:r w:rsidR="000B5A29">
        <w:rPr>
          <w:rFonts w:ascii="Verdana" w:eastAsia="Verdana" w:hAnsi="Verdana" w:cs="Verdana"/>
          <w:b/>
          <w:bCs/>
          <w:sz w:val="20"/>
          <w:szCs w:val="20"/>
        </w:rPr>
        <w:t xml:space="preserve"> JPA</w:t>
      </w:r>
      <w:r>
        <w:rPr>
          <w:rFonts w:ascii="Verdana" w:eastAsia="Verdana" w:hAnsi="Verdana" w:cs="Verdana"/>
          <w:b/>
          <w:bCs/>
          <w:sz w:val="20"/>
          <w:szCs w:val="20"/>
        </w:rPr>
        <w:t>.</w:t>
      </w:r>
    </w:p>
    <w:p w:rsidR="005A3718" w:rsidP="00711AA6">
      <w:pPr>
        <w:numPr>
          <w:ilvl w:val="0"/>
          <w:numId w:val="5"/>
        </w:numPr>
        <w:pBdr>
          <w:left w:val="none" w:sz="0" w:space="8" w:color="auto"/>
        </w:pBdr>
        <w:spacing w:line="360" w:lineRule="auto"/>
        <w:ind w:left="360"/>
        <w:jc w:val="both"/>
        <w:rPr>
          <w:sz w:val="20"/>
          <w:szCs w:val="20"/>
        </w:rPr>
      </w:pPr>
      <w:r>
        <w:rPr>
          <w:rFonts w:ascii="Verdana" w:eastAsia="Verdana" w:hAnsi="Verdana" w:cs="Verdana"/>
          <w:sz w:val="20"/>
          <w:szCs w:val="20"/>
        </w:rPr>
        <w:t xml:space="preserve">Experience in using </w:t>
      </w:r>
      <w:r w:rsidR="000B5A29">
        <w:rPr>
          <w:rFonts w:ascii="Verdana" w:eastAsia="Verdana" w:hAnsi="Verdana" w:cs="Verdana"/>
          <w:b/>
          <w:bCs/>
          <w:sz w:val="20"/>
          <w:szCs w:val="20"/>
        </w:rPr>
        <w:t>GITLAB</w:t>
      </w:r>
      <w:r>
        <w:rPr>
          <w:rFonts w:ascii="Verdana" w:eastAsia="Verdana" w:hAnsi="Verdana" w:cs="Verdana"/>
          <w:sz w:val="20"/>
          <w:szCs w:val="20"/>
        </w:rPr>
        <w:t> for source code management.</w:t>
      </w:r>
    </w:p>
    <w:p w:rsidR="005A3718" w:rsidP="00711AA6">
      <w:pPr>
        <w:numPr>
          <w:ilvl w:val="0"/>
          <w:numId w:val="5"/>
        </w:numPr>
        <w:pBdr>
          <w:left w:val="none" w:sz="0" w:space="8" w:color="auto"/>
        </w:pBdr>
        <w:spacing w:line="360" w:lineRule="auto"/>
        <w:ind w:left="360"/>
        <w:jc w:val="both"/>
      </w:pPr>
      <w:r>
        <w:rPr>
          <w:rFonts w:ascii="Verdana" w:eastAsia="Verdana" w:hAnsi="Verdana" w:cs="Verdana"/>
          <w:sz w:val="20"/>
          <w:szCs w:val="20"/>
        </w:rPr>
        <w:t xml:space="preserve">Having good experience in unit testing by using </w:t>
      </w:r>
      <w:r w:rsidR="000B5A29">
        <w:rPr>
          <w:rFonts w:ascii="Verdana" w:eastAsia="Verdana" w:hAnsi="Verdana" w:cs="Verdana"/>
          <w:b/>
          <w:bCs/>
          <w:sz w:val="20"/>
          <w:szCs w:val="20"/>
        </w:rPr>
        <w:t>JUNIT.</w:t>
      </w:r>
    </w:p>
    <w:p w:rsidR="005A3718" w:rsidP="00711AA6">
      <w:pPr>
        <w:numPr>
          <w:ilvl w:val="0"/>
          <w:numId w:val="5"/>
        </w:numPr>
        <w:pBdr>
          <w:left w:val="none" w:sz="0" w:space="8" w:color="auto"/>
        </w:pBdr>
        <w:spacing w:line="360" w:lineRule="auto"/>
        <w:ind w:left="360"/>
        <w:jc w:val="both"/>
        <w:rPr>
          <w:sz w:val="20"/>
          <w:szCs w:val="20"/>
        </w:rPr>
      </w:pPr>
      <w:r>
        <w:rPr>
          <w:rFonts w:ascii="Verdana" w:eastAsia="Verdana" w:hAnsi="Verdana" w:cs="Verdana"/>
          <w:sz w:val="20"/>
          <w:szCs w:val="20"/>
        </w:rPr>
        <w:t>Experience on database</w:t>
      </w:r>
      <w:r w:rsidR="003C419A">
        <w:rPr>
          <w:rFonts w:ascii="Verdana" w:eastAsia="Verdana" w:hAnsi="Verdana" w:cs="Verdana"/>
          <w:b/>
          <w:bCs/>
          <w:sz w:val="20"/>
          <w:szCs w:val="20"/>
        </w:rPr>
        <w:t xml:space="preserve"> ORACLE</w:t>
      </w:r>
      <w:r w:rsidR="000B5A29">
        <w:rPr>
          <w:rFonts w:ascii="Verdana" w:eastAsia="Verdana" w:hAnsi="Verdana" w:cs="Verdana"/>
          <w:b/>
          <w:bCs/>
          <w:sz w:val="20"/>
          <w:szCs w:val="20"/>
        </w:rPr>
        <w:t>, MYSQL</w:t>
      </w:r>
      <w:r w:rsidR="003C419A">
        <w:rPr>
          <w:rFonts w:ascii="Verdana" w:eastAsia="Verdana" w:hAnsi="Verdana" w:cs="Verdana"/>
          <w:b/>
          <w:bCs/>
          <w:sz w:val="20"/>
          <w:szCs w:val="20"/>
        </w:rPr>
        <w:t>.</w:t>
      </w:r>
    </w:p>
    <w:p w:rsidR="005A3718" w:rsidP="00711AA6">
      <w:pPr>
        <w:numPr>
          <w:ilvl w:val="0"/>
          <w:numId w:val="5"/>
        </w:numPr>
        <w:pBdr>
          <w:left w:val="none" w:sz="0" w:space="8" w:color="auto"/>
        </w:pBdr>
        <w:spacing w:line="360" w:lineRule="auto"/>
        <w:ind w:left="360"/>
        <w:jc w:val="both"/>
        <w:rPr>
          <w:sz w:val="20"/>
          <w:szCs w:val="20"/>
        </w:rPr>
      </w:pPr>
      <w:r>
        <w:rPr>
          <w:rFonts w:ascii="Verdana" w:eastAsia="Verdana" w:hAnsi="Verdana" w:cs="Verdana"/>
          <w:sz w:val="20"/>
          <w:szCs w:val="20"/>
        </w:rPr>
        <w:t>Experience in working with Jenkins.</w:t>
      </w:r>
    </w:p>
    <w:p w:rsidR="005A3718" w:rsidP="00711AA6">
      <w:pPr>
        <w:numPr>
          <w:ilvl w:val="0"/>
          <w:numId w:val="5"/>
        </w:numPr>
        <w:pBdr>
          <w:left w:val="none" w:sz="0" w:space="8" w:color="auto"/>
        </w:pBdr>
        <w:spacing w:line="360" w:lineRule="auto"/>
        <w:ind w:left="360"/>
        <w:jc w:val="both"/>
      </w:pPr>
      <w:r>
        <w:rPr>
          <w:rFonts w:ascii="Verdana" w:eastAsia="Verdana" w:hAnsi="Verdana" w:cs="Verdana"/>
          <w:sz w:val="20"/>
          <w:szCs w:val="20"/>
        </w:rPr>
        <w:t xml:space="preserve">Working Experience in </w:t>
      </w:r>
      <w:r>
        <w:rPr>
          <w:rFonts w:ascii="Verdana" w:eastAsia="Verdana" w:hAnsi="Verdana" w:cs="Verdana"/>
          <w:sz w:val="20"/>
          <w:szCs w:val="20"/>
        </w:rPr>
        <w:t>Intellij</w:t>
      </w:r>
      <w:r>
        <w:rPr>
          <w:rFonts w:ascii="Verdana" w:eastAsia="Verdana" w:hAnsi="Verdana" w:cs="Verdana"/>
          <w:sz w:val="20"/>
          <w:szCs w:val="20"/>
        </w:rPr>
        <w:t xml:space="preserve"> idea IDE</w:t>
      </w:r>
    </w:p>
    <w:p w:rsidR="00EF7F2F" w:rsidRPr="00EF7F2F" w:rsidP="00711AA6">
      <w:pPr>
        <w:numPr>
          <w:ilvl w:val="0"/>
          <w:numId w:val="5"/>
        </w:numPr>
        <w:pBdr>
          <w:left w:val="none" w:sz="0" w:space="8" w:color="auto"/>
        </w:pBdr>
        <w:spacing w:line="360" w:lineRule="auto"/>
        <w:ind w:left="360"/>
        <w:jc w:val="both"/>
      </w:pPr>
      <w:r>
        <w:rPr>
          <w:rFonts w:ascii="Verdana" w:eastAsia="Verdana" w:hAnsi="Verdana" w:cs="Verdana"/>
          <w:sz w:val="20"/>
          <w:szCs w:val="20"/>
        </w:rPr>
        <w:t xml:space="preserve">Working Experience on Tomcat and </w:t>
      </w:r>
      <w:r w:rsidR="00411983">
        <w:rPr>
          <w:rFonts w:ascii="Verdana" w:eastAsia="Verdana" w:hAnsi="Verdana" w:cs="Verdana"/>
          <w:sz w:val="20"/>
          <w:szCs w:val="20"/>
        </w:rPr>
        <w:t>Web Sphere</w:t>
      </w:r>
      <w:r>
        <w:rPr>
          <w:rFonts w:ascii="Verdana" w:eastAsia="Verdana" w:hAnsi="Verdana" w:cs="Verdana"/>
          <w:sz w:val="20"/>
          <w:szCs w:val="20"/>
        </w:rPr>
        <w:t xml:space="preserve"> Application Server(WAS)</w:t>
      </w:r>
    </w:p>
    <w:p w:rsidR="001C0C6C" w:rsidP="0093217C">
      <w:pPr>
        <w:pBdr>
          <w:left w:val="none" w:sz="0" w:space="8" w:color="auto"/>
        </w:pBdr>
        <w:spacing w:line="480" w:lineRule="auto"/>
        <w:jc w:val="both"/>
        <w:rPr>
          <w:rFonts w:ascii="Verdana" w:eastAsia="Verdana" w:hAnsi="Verdana" w:cs="Verdana"/>
          <w:b/>
          <w:color w:val="1F497D" w:themeColor="text2"/>
          <w:sz w:val="20"/>
          <w:szCs w:val="20"/>
          <w:u w:val="single"/>
        </w:rPr>
      </w:pPr>
      <w:r w:rsidRPr="00EF7F2F">
        <w:rPr>
          <w:rFonts w:ascii="Verdana" w:eastAsia="Verdana" w:hAnsi="Verdana" w:cs="Verdana"/>
          <w:b/>
          <w:color w:val="1F497D" w:themeColor="text2"/>
          <w:sz w:val="20"/>
          <w:szCs w:val="20"/>
          <w:u w:val="single"/>
        </w:rPr>
        <w:t>PROFESSIONAL EXPERIENCE</w:t>
      </w:r>
      <w:r w:rsidR="00EF7F2F">
        <w:rPr>
          <w:rFonts w:ascii="Verdana" w:eastAsia="Verdana" w:hAnsi="Verdana" w:cs="Verdana"/>
          <w:b/>
          <w:color w:val="1F497D" w:themeColor="text2"/>
          <w:sz w:val="20"/>
          <w:szCs w:val="20"/>
          <w:u w:val="single"/>
        </w:rPr>
        <w:t>:</w:t>
      </w:r>
    </w:p>
    <w:p w:rsidR="001C0C6C" w:rsidRPr="001C0C6C" w:rsidP="001C0C6C">
      <w:pPr>
        <w:pStyle w:val="ListParagraph"/>
        <w:numPr>
          <w:ilvl w:val="0"/>
          <w:numId w:val="12"/>
        </w:numPr>
        <w:pBdr>
          <w:left w:val="none" w:sz="0" w:space="8" w:color="auto"/>
        </w:pBdr>
        <w:spacing w:line="480" w:lineRule="auto"/>
        <w:jc w:val="both"/>
        <w:rPr>
          <w:rFonts w:ascii="Verdana" w:eastAsia="Verdana" w:hAnsi="Verdana" w:cs="Verdana"/>
          <w:b/>
          <w:color w:val="1F497D" w:themeColor="text2"/>
          <w:sz w:val="20"/>
          <w:szCs w:val="20"/>
          <w:u w:val="single"/>
        </w:rPr>
      </w:pPr>
      <w:r w:rsidRPr="001C0C6C">
        <w:rPr>
          <w:rFonts w:ascii="Verdana" w:eastAsia="Verdana" w:hAnsi="Verdana" w:cs="Verdana"/>
          <w:sz w:val="18"/>
          <w:szCs w:val="20"/>
        </w:rPr>
        <w:t>Working</w:t>
      </w:r>
      <w:r w:rsidRPr="001C0C6C">
        <w:rPr>
          <w:rFonts w:ascii="Verdana" w:eastAsia="Verdana" w:hAnsi="Verdana" w:cs="Verdana"/>
          <w:sz w:val="20"/>
          <w:szCs w:val="20"/>
        </w:rPr>
        <w:t xml:space="preserve"> as a Java Full Stack Developer at </w:t>
      </w:r>
      <w:r w:rsidRPr="001C0C6C">
        <w:rPr>
          <w:rFonts w:ascii="Verdana" w:eastAsia="Verdana" w:hAnsi="Verdana" w:cs="Verdana"/>
          <w:b/>
          <w:sz w:val="20"/>
          <w:szCs w:val="20"/>
        </w:rPr>
        <w:t>HCL</w:t>
      </w:r>
      <w:r w:rsidRPr="001C0C6C">
        <w:rPr>
          <w:rFonts w:ascii="Verdana" w:eastAsia="Verdana" w:hAnsi="Verdana" w:cs="Verdana"/>
          <w:b/>
          <w:bCs/>
          <w:sz w:val="20"/>
          <w:szCs w:val="20"/>
        </w:rPr>
        <w:t>, Hyderabad</w:t>
      </w:r>
      <w:r w:rsidRPr="001C0C6C">
        <w:rPr>
          <w:rFonts w:ascii="Verdana" w:eastAsia="Verdana" w:hAnsi="Verdana" w:cs="Verdana"/>
          <w:sz w:val="20"/>
          <w:szCs w:val="20"/>
        </w:rPr>
        <w:t xml:space="preserve"> from Dec 2021 to till date.</w:t>
      </w:r>
    </w:p>
    <w:p w:rsidR="00EF7F2F" w:rsidRPr="001C0C6C" w:rsidP="001C0C6C">
      <w:pPr>
        <w:pStyle w:val="ListParagraph"/>
        <w:numPr>
          <w:ilvl w:val="0"/>
          <w:numId w:val="12"/>
        </w:numPr>
        <w:pBdr>
          <w:left w:val="none" w:sz="0" w:space="8" w:color="auto"/>
        </w:pBdr>
        <w:spacing w:line="360" w:lineRule="auto"/>
        <w:rPr>
          <w:sz w:val="20"/>
          <w:szCs w:val="20"/>
        </w:rPr>
      </w:pPr>
      <w:r w:rsidRPr="001C0C6C">
        <w:rPr>
          <w:rFonts w:ascii="Verdana" w:eastAsia="Verdana" w:hAnsi="Verdana" w:cs="Verdana"/>
          <w:sz w:val="20"/>
          <w:szCs w:val="20"/>
        </w:rPr>
        <w:t>Wo</w:t>
      </w:r>
      <w:r w:rsidRPr="001C0C6C" w:rsidR="00FA5937">
        <w:rPr>
          <w:rFonts w:ascii="Verdana" w:eastAsia="Verdana" w:hAnsi="Verdana" w:cs="Verdana"/>
          <w:sz w:val="20"/>
          <w:szCs w:val="20"/>
        </w:rPr>
        <w:t xml:space="preserve">rking as a </w:t>
      </w:r>
      <w:r w:rsidRPr="001C0C6C" w:rsidR="00685215">
        <w:rPr>
          <w:rFonts w:ascii="Verdana" w:eastAsia="Verdana" w:hAnsi="Verdana" w:cs="Verdana"/>
          <w:sz w:val="20"/>
          <w:szCs w:val="20"/>
        </w:rPr>
        <w:t>Java Full Stack Developer</w:t>
      </w:r>
      <w:r w:rsidRPr="001C0C6C" w:rsidR="00FA5937">
        <w:rPr>
          <w:rFonts w:ascii="Verdana" w:eastAsia="Verdana" w:hAnsi="Verdana" w:cs="Verdana"/>
          <w:sz w:val="20"/>
          <w:szCs w:val="20"/>
        </w:rPr>
        <w:t xml:space="preserve"> at </w:t>
      </w:r>
      <w:r w:rsidRPr="001C0C6C" w:rsidR="00C9095F">
        <w:rPr>
          <w:rFonts w:ascii="Verdana" w:eastAsia="Verdana" w:hAnsi="Verdana" w:cs="Verdana"/>
          <w:b/>
          <w:sz w:val="20"/>
          <w:szCs w:val="20"/>
        </w:rPr>
        <w:t>Deloitte</w:t>
      </w:r>
      <w:r w:rsidRPr="001C0C6C" w:rsidR="00685215">
        <w:rPr>
          <w:rFonts w:ascii="Verdana" w:eastAsia="Verdana" w:hAnsi="Verdana" w:cs="Verdana"/>
          <w:b/>
          <w:bCs/>
          <w:sz w:val="20"/>
          <w:szCs w:val="20"/>
        </w:rPr>
        <w:t>, Hyderabad</w:t>
      </w:r>
      <w:r w:rsidRPr="001C0C6C" w:rsidR="000E40B5">
        <w:rPr>
          <w:rFonts w:ascii="Verdana" w:eastAsia="Verdana" w:hAnsi="Verdana" w:cs="Verdana"/>
          <w:sz w:val="20"/>
          <w:szCs w:val="20"/>
        </w:rPr>
        <w:t xml:space="preserve"> from July </w:t>
      </w:r>
      <w:r w:rsidRPr="001C0C6C" w:rsidR="005E433A">
        <w:rPr>
          <w:rFonts w:ascii="Verdana" w:eastAsia="Verdana" w:hAnsi="Verdana" w:cs="Verdana"/>
          <w:sz w:val="20"/>
          <w:szCs w:val="20"/>
        </w:rPr>
        <w:t>2019</w:t>
      </w:r>
      <w:r w:rsidRPr="001C0C6C" w:rsidR="001C0C6C">
        <w:rPr>
          <w:rFonts w:ascii="Verdana" w:eastAsia="Verdana" w:hAnsi="Verdana" w:cs="Verdana"/>
          <w:sz w:val="20"/>
          <w:szCs w:val="20"/>
        </w:rPr>
        <w:t xml:space="preserve"> to Nov   2021</w:t>
      </w:r>
      <w:r w:rsidRPr="001C0C6C">
        <w:rPr>
          <w:rFonts w:ascii="Verdana" w:eastAsia="Verdana" w:hAnsi="Verdana" w:cs="Verdana"/>
          <w:sz w:val="20"/>
          <w:szCs w:val="20"/>
        </w:rPr>
        <w:t>.</w:t>
      </w:r>
    </w:p>
    <w:p w:rsidR="000E40B5" w:rsidRPr="001C0C6C" w:rsidP="001C0C6C">
      <w:pPr>
        <w:pStyle w:val="ListParagraph"/>
        <w:numPr>
          <w:ilvl w:val="0"/>
          <w:numId w:val="12"/>
        </w:numPr>
        <w:pBdr>
          <w:left w:val="none" w:sz="0" w:space="8" w:color="auto"/>
        </w:pBdr>
        <w:spacing w:line="360" w:lineRule="auto"/>
        <w:rPr>
          <w:sz w:val="20"/>
          <w:szCs w:val="20"/>
        </w:rPr>
      </w:pPr>
      <w:r w:rsidRPr="001C0C6C">
        <w:rPr>
          <w:rFonts w:ascii="Verdana" w:eastAsia="Verdana" w:hAnsi="Verdana" w:cs="Verdana"/>
          <w:sz w:val="20"/>
          <w:szCs w:val="20"/>
        </w:rPr>
        <w:t xml:space="preserve">Worked as Java Developer at </w:t>
      </w:r>
      <w:r w:rsidRPr="001C0C6C" w:rsidR="00C9095F">
        <w:rPr>
          <w:rFonts w:ascii="Verdana" w:eastAsia="Verdana" w:hAnsi="Verdana" w:cs="Verdana"/>
          <w:b/>
          <w:sz w:val="20"/>
          <w:szCs w:val="20"/>
        </w:rPr>
        <w:t>Virtusa</w:t>
      </w:r>
      <w:r w:rsidRPr="001C0C6C">
        <w:rPr>
          <w:rFonts w:ascii="Verdana" w:eastAsia="Verdana" w:hAnsi="Verdana" w:cs="Verdana"/>
          <w:b/>
          <w:sz w:val="20"/>
          <w:szCs w:val="20"/>
        </w:rPr>
        <w:t>, Hyderabad</w:t>
      </w:r>
      <w:r w:rsidR="00474559">
        <w:rPr>
          <w:rFonts w:ascii="Verdana" w:eastAsia="Verdana" w:hAnsi="Verdana" w:cs="Verdana"/>
          <w:sz w:val="20"/>
          <w:szCs w:val="20"/>
        </w:rPr>
        <w:t xml:space="preserve"> from January 2018</w:t>
      </w:r>
      <w:r w:rsidRPr="001C0C6C">
        <w:rPr>
          <w:rFonts w:ascii="Verdana" w:eastAsia="Verdana" w:hAnsi="Verdana" w:cs="Verdana"/>
          <w:sz w:val="20"/>
          <w:szCs w:val="20"/>
        </w:rPr>
        <w:t xml:space="preserve"> to June 2019</w:t>
      </w:r>
    </w:p>
    <w:p w:rsidR="00EF7F2F" w:rsidRPr="00EF7F2F" w:rsidP="00EF7F2F">
      <w:pPr>
        <w:pBdr>
          <w:left w:val="none" w:sz="0" w:space="8" w:color="auto"/>
        </w:pBdr>
        <w:rPr>
          <w:sz w:val="20"/>
          <w:szCs w:val="20"/>
        </w:rPr>
      </w:pPr>
    </w:p>
    <w:p w:rsidR="005A3718" w:rsidRPr="00EF7F2F" w:rsidP="0093217C">
      <w:pPr>
        <w:pBdr>
          <w:left w:val="none" w:sz="0" w:space="8" w:color="auto"/>
        </w:pBdr>
        <w:rPr>
          <w:b/>
          <w:color w:val="1F497D" w:themeColor="text2"/>
          <w:sz w:val="20"/>
          <w:szCs w:val="20"/>
          <w:u w:val="single"/>
        </w:rPr>
      </w:pPr>
      <w:r w:rsidRPr="00EF7F2F">
        <w:rPr>
          <w:rFonts w:ascii="Verdana" w:eastAsia="Verdana" w:hAnsi="Verdana" w:cs="Verdana"/>
          <w:b/>
          <w:color w:val="1F497D" w:themeColor="text2"/>
          <w:sz w:val="20"/>
          <w:szCs w:val="20"/>
          <w:u w:val="single"/>
        </w:rPr>
        <w:t>SOFTWARE SKILLS</w:t>
      </w:r>
      <w:r w:rsidR="00EF7F2F">
        <w:rPr>
          <w:rFonts w:ascii="Verdana" w:eastAsia="Verdana" w:hAnsi="Verdana" w:cs="Verdana"/>
          <w:b/>
          <w:color w:val="1F497D" w:themeColor="text2"/>
          <w:sz w:val="20"/>
          <w:szCs w:val="20"/>
          <w:u w:val="single"/>
        </w:rPr>
        <w:t>:</w:t>
      </w:r>
    </w:p>
    <w:p w:rsidR="005A3718">
      <w:pPr>
        <w:jc w:val="both"/>
        <w:rPr>
          <w:sz w:val="20"/>
          <w:szCs w:val="20"/>
        </w:rPr>
      </w:pPr>
    </w:p>
    <w:tbl>
      <w:tblPr>
        <w:tblStyle w:val="TableGrid"/>
        <w:tblW w:w="0" w:type="auto"/>
        <w:tblInd w:w="360" w:type="dxa"/>
        <w:tblLayout w:type="fixed"/>
        <w:tblLook w:val="04A0"/>
      </w:tblPr>
      <w:tblGrid>
        <w:gridCol w:w="2808"/>
        <w:gridCol w:w="5580"/>
      </w:tblGrid>
      <w:tr w:rsidTr="00920639">
        <w:tblPrEx>
          <w:tblW w:w="0" w:type="auto"/>
          <w:tblInd w:w="360" w:type="dxa"/>
          <w:tblLayout w:type="fixed"/>
          <w:tblLook w:val="04A0"/>
        </w:tblPrEx>
        <w:tc>
          <w:tcPr>
            <w:tcW w:w="2808" w:type="dxa"/>
          </w:tcPr>
          <w:p w:rsidR="00920639" w:rsidRPr="00114B07" w:rsidP="00A672CC">
            <w:pPr>
              <w:spacing w:line="480" w:lineRule="auto"/>
              <w:rPr>
                <w:rFonts w:ascii="Verdana" w:eastAsia="Verdana" w:hAnsi="Verdana" w:cs="Verdana"/>
                <w:sz w:val="18"/>
                <w:szCs w:val="18"/>
              </w:rPr>
            </w:pPr>
            <w:r w:rsidRPr="00114B07">
              <w:rPr>
                <w:rFonts w:ascii="Verdana" w:eastAsia="Verdana" w:hAnsi="Verdana" w:cs="Verdana"/>
                <w:sz w:val="18"/>
                <w:szCs w:val="18"/>
              </w:rPr>
              <w:t>Programming Languages</w:t>
            </w:r>
          </w:p>
        </w:tc>
        <w:tc>
          <w:tcPr>
            <w:tcW w:w="5580" w:type="dxa"/>
          </w:tcPr>
          <w:p w:rsidR="00920639" w:rsidRPr="00114B07" w:rsidP="00920639">
            <w:pPr>
              <w:spacing w:line="480" w:lineRule="auto"/>
              <w:rPr>
                <w:rFonts w:ascii="Verdana" w:eastAsia="Verdana" w:hAnsi="Verdana" w:cs="Verdana"/>
                <w:bCs/>
                <w:sz w:val="18"/>
                <w:szCs w:val="18"/>
              </w:rPr>
            </w:pPr>
            <w:r w:rsidRPr="00114B07">
              <w:rPr>
                <w:rFonts w:ascii="Verdana" w:eastAsia="Verdana" w:hAnsi="Verdana" w:cs="Verdana"/>
                <w:bCs/>
                <w:sz w:val="18"/>
                <w:szCs w:val="18"/>
              </w:rPr>
              <w:t>JAVA</w:t>
            </w:r>
          </w:p>
        </w:tc>
      </w:tr>
      <w:tr w:rsidTr="00920639">
        <w:tblPrEx>
          <w:tblW w:w="0" w:type="auto"/>
          <w:tblInd w:w="360" w:type="dxa"/>
          <w:tblLayout w:type="fixed"/>
          <w:tblLook w:val="04A0"/>
        </w:tblPrEx>
        <w:tc>
          <w:tcPr>
            <w:tcW w:w="2808" w:type="dxa"/>
          </w:tcPr>
          <w:p w:rsidR="00920639" w:rsidRPr="00114B07" w:rsidP="00A672CC">
            <w:pPr>
              <w:spacing w:line="480" w:lineRule="auto"/>
              <w:rPr>
                <w:rFonts w:ascii="Verdana" w:eastAsia="Verdana" w:hAnsi="Verdana" w:cs="Verdana"/>
                <w:sz w:val="20"/>
                <w:szCs w:val="20"/>
              </w:rPr>
            </w:pPr>
            <w:r w:rsidRPr="00114B07">
              <w:rPr>
                <w:rFonts w:ascii="Verdana" w:eastAsia="Verdana" w:hAnsi="Verdana" w:cs="Verdana"/>
                <w:sz w:val="18"/>
                <w:szCs w:val="18"/>
              </w:rPr>
              <w:t>J2EE Technologies</w:t>
            </w:r>
          </w:p>
        </w:tc>
        <w:tc>
          <w:tcPr>
            <w:tcW w:w="5580" w:type="dxa"/>
          </w:tcPr>
          <w:p w:rsidR="00920639" w:rsidRPr="00114B07" w:rsidP="00920639">
            <w:pPr>
              <w:spacing w:line="480" w:lineRule="auto"/>
              <w:rPr>
                <w:rFonts w:ascii="Verdana" w:eastAsia="Verdana" w:hAnsi="Verdana" w:cs="Verdana"/>
                <w:sz w:val="20"/>
                <w:szCs w:val="20"/>
              </w:rPr>
            </w:pPr>
            <w:r w:rsidRPr="00114B07">
              <w:rPr>
                <w:rFonts w:ascii="Verdana" w:eastAsia="Verdana" w:hAnsi="Verdana" w:cs="Verdana"/>
                <w:bCs/>
                <w:sz w:val="20"/>
                <w:szCs w:val="20"/>
              </w:rPr>
              <w:t>JDBC, Servlets, JSP</w:t>
            </w:r>
          </w:p>
        </w:tc>
      </w:tr>
      <w:tr w:rsidTr="00920639">
        <w:tblPrEx>
          <w:tblW w:w="0" w:type="auto"/>
          <w:tblInd w:w="360" w:type="dxa"/>
          <w:tblLayout w:type="fixed"/>
          <w:tblLook w:val="04A0"/>
        </w:tblPrEx>
        <w:trPr>
          <w:trHeight w:val="548"/>
        </w:trPr>
        <w:tc>
          <w:tcPr>
            <w:tcW w:w="2808" w:type="dxa"/>
          </w:tcPr>
          <w:p w:rsidR="00920639" w:rsidRPr="00114B07" w:rsidP="00A672CC">
            <w:pPr>
              <w:spacing w:line="480" w:lineRule="auto"/>
              <w:rPr>
                <w:rFonts w:ascii="Verdana" w:eastAsia="Verdana" w:hAnsi="Verdana" w:cs="Verdana"/>
                <w:sz w:val="20"/>
                <w:szCs w:val="20"/>
              </w:rPr>
            </w:pPr>
            <w:r w:rsidRPr="00114B07">
              <w:rPr>
                <w:rFonts w:ascii="Verdana" w:eastAsia="Verdana" w:hAnsi="Verdana" w:cs="Verdana"/>
                <w:sz w:val="18"/>
                <w:szCs w:val="18"/>
              </w:rPr>
              <w:t>Frame Works</w:t>
            </w:r>
          </w:p>
        </w:tc>
        <w:tc>
          <w:tcPr>
            <w:tcW w:w="5580" w:type="dxa"/>
          </w:tcPr>
          <w:p w:rsidR="00920639" w:rsidRPr="00114B07" w:rsidP="00920639">
            <w:pPr>
              <w:spacing w:line="480" w:lineRule="auto"/>
              <w:rPr>
                <w:rFonts w:ascii="Verdana" w:eastAsia="Verdana" w:hAnsi="Verdana" w:cs="Verdana"/>
                <w:sz w:val="20"/>
                <w:szCs w:val="20"/>
              </w:rPr>
            </w:pPr>
            <w:r w:rsidRPr="00114B07">
              <w:rPr>
                <w:rFonts w:ascii="Verdana" w:eastAsia="Verdana" w:hAnsi="Verdana" w:cs="Verdana"/>
                <w:bCs/>
                <w:sz w:val="20"/>
                <w:szCs w:val="20"/>
              </w:rPr>
              <w:t>Spring</w:t>
            </w:r>
            <w:r w:rsidR="00F102C5">
              <w:rPr>
                <w:rFonts w:ascii="Verdana" w:eastAsia="Verdana" w:hAnsi="Verdana" w:cs="Verdana"/>
                <w:bCs/>
                <w:sz w:val="20"/>
                <w:szCs w:val="20"/>
              </w:rPr>
              <w:t xml:space="preserve"> MVC, Spring Boot</w:t>
            </w:r>
            <w:r w:rsidR="000127B6">
              <w:rPr>
                <w:rFonts w:ascii="Verdana" w:eastAsia="Verdana" w:hAnsi="Verdana" w:cs="Verdana"/>
                <w:bCs/>
                <w:sz w:val="20"/>
                <w:szCs w:val="20"/>
              </w:rPr>
              <w:t>,</w:t>
            </w:r>
            <w:r w:rsidR="000B5A29">
              <w:rPr>
                <w:rFonts w:ascii="Verdana" w:eastAsia="Verdana" w:hAnsi="Verdana" w:cs="Verdana"/>
                <w:bCs/>
                <w:sz w:val="20"/>
                <w:szCs w:val="20"/>
              </w:rPr>
              <w:t xml:space="preserve"> Micro services</w:t>
            </w:r>
          </w:p>
        </w:tc>
      </w:tr>
      <w:tr w:rsidTr="00920639">
        <w:tblPrEx>
          <w:tblW w:w="0" w:type="auto"/>
          <w:tblInd w:w="360" w:type="dxa"/>
          <w:tblLayout w:type="fixed"/>
          <w:tblLook w:val="04A0"/>
        </w:tblPrEx>
        <w:tc>
          <w:tcPr>
            <w:tcW w:w="2808" w:type="dxa"/>
          </w:tcPr>
          <w:p w:rsidR="00920639" w:rsidRPr="00114B07" w:rsidP="00A672CC">
            <w:pPr>
              <w:spacing w:line="480" w:lineRule="auto"/>
              <w:rPr>
                <w:rFonts w:ascii="Verdana" w:eastAsia="Verdana" w:hAnsi="Verdana" w:cs="Verdana"/>
                <w:sz w:val="18"/>
                <w:szCs w:val="18"/>
              </w:rPr>
            </w:pPr>
            <w:r w:rsidRPr="00114B07">
              <w:rPr>
                <w:rFonts w:ascii="Verdana" w:eastAsia="Verdana" w:hAnsi="Verdana" w:cs="Verdana"/>
                <w:sz w:val="18"/>
                <w:szCs w:val="18"/>
              </w:rPr>
              <w:t>ORM Tools</w:t>
            </w:r>
          </w:p>
        </w:tc>
        <w:tc>
          <w:tcPr>
            <w:tcW w:w="5580" w:type="dxa"/>
          </w:tcPr>
          <w:p w:rsidR="00920639" w:rsidRPr="00114B07" w:rsidP="00920639">
            <w:pPr>
              <w:spacing w:line="480" w:lineRule="auto"/>
              <w:rPr>
                <w:sz w:val="18"/>
                <w:szCs w:val="18"/>
              </w:rPr>
            </w:pPr>
            <w:r w:rsidRPr="00114B07">
              <w:rPr>
                <w:rFonts w:ascii="Verdana" w:eastAsia="Verdana" w:hAnsi="Verdana" w:cs="Verdana"/>
                <w:bCs/>
                <w:sz w:val="18"/>
                <w:szCs w:val="18"/>
              </w:rPr>
              <w:t>Hibernate with JPA Annotations</w:t>
            </w:r>
          </w:p>
        </w:tc>
      </w:tr>
      <w:tr w:rsidTr="003B5755">
        <w:tblPrEx>
          <w:tblW w:w="0" w:type="auto"/>
          <w:tblInd w:w="360" w:type="dxa"/>
          <w:tblLayout w:type="fixed"/>
          <w:tblLook w:val="04A0"/>
        </w:tblPrEx>
        <w:trPr>
          <w:trHeight w:val="620"/>
        </w:trPr>
        <w:tc>
          <w:tcPr>
            <w:tcW w:w="2808" w:type="dxa"/>
          </w:tcPr>
          <w:p w:rsidR="00920639" w:rsidRPr="00114B07" w:rsidP="00A672CC">
            <w:pPr>
              <w:spacing w:line="480" w:lineRule="auto"/>
              <w:rPr>
                <w:rFonts w:ascii="Verdana" w:eastAsia="Verdana" w:hAnsi="Verdana" w:cs="Verdana"/>
                <w:sz w:val="18"/>
                <w:szCs w:val="18"/>
              </w:rPr>
            </w:pPr>
            <w:r w:rsidRPr="00114B07">
              <w:rPr>
                <w:rFonts w:ascii="Verdana" w:eastAsia="Verdana" w:hAnsi="Verdana" w:cs="Verdana"/>
                <w:sz w:val="18"/>
                <w:szCs w:val="18"/>
              </w:rPr>
              <w:t>Web Technology</w:t>
            </w:r>
          </w:p>
        </w:tc>
        <w:tc>
          <w:tcPr>
            <w:tcW w:w="5580" w:type="dxa"/>
          </w:tcPr>
          <w:p w:rsidR="00920639" w:rsidRPr="00114B07" w:rsidP="000B5A29">
            <w:pPr>
              <w:spacing w:line="480" w:lineRule="auto"/>
              <w:rPr>
                <w:rFonts w:ascii="Verdana" w:eastAsia="Verdana" w:hAnsi="Verdana" w:cs="Verdana"/>
                <w:bCs/>
                <w:sz w:val="20"/>
                <w:szCs w:val="20"/>
              </w:rPr>
            </w:pPr>
            <w:r>
              <w:rPr>
                <w:rFonts w:ascii="Verdana" w:eastAsia="Verdana" w:hAnsi="Verdana" w:cs="Verdana"/>
                <w:bCs/>
                <w:sz w:val="20"/>
                <w:szCs w:val="20"/>
              </w:rPr>
              <w:t>HTML, JavaScript</w:t>
            </w:r>
            <w:r w:rsidRPr="00114B07">
              <w:rPr>
                <w:rFonts w:ascii="Verdana" w:eastAsia="Verdana" w:hAnsi="Verdana" w:cs="Verdana"/>
                <w:bCs/>
                <w:sz w:val="20"/>
                <w:szCs w:val="20"/>
              </w:rPr>
              <w:t>, Web services</w:t>
            </w:r>
            <w:r>
              <w:rPr>
                <w:rFonts w:ascii="Verdana" w:eastAsia="Verdana" w:hAnsi="Verdana" w:cs="Verdana"/>
                <w:bCs/>
                <w:sz w:val="20"/>
                <w:szCs w:val="20"/>
              </w:rPr>
              <w:t>.</w:t>
            </w:r>
            <w:bookmarkStart w:id="0" w:name="_GoBack"/>
            <w:bookmarkEnd w:id="0"/>
          </w:p>
        </w:tc>
      </w:tr>
      <w:tr w:rsidTr="00920639">
        <w:tblPrEx>
          <w:tblW w:w="0" w:type="auto"/>
          <w:tblInd w:w="360" w:type="dxa"/>
          <w:tblLayout w:type="fixed"/>
          <w:tblLook w:val="04A0"/>
        </w:tblPrEx>
        <w:tc>
          <w:tcPr>
            <w:tcW w:w="2808" w:type="dxa"/>
          </w:tcPr>
          <w:p w:rsidR="00920639" w:rsidRPr="00114B07" w:rsidP="00A672CC">
            <w:pPr>
              <w:spacing w:line="480" w:lineRule="auto"/>
              <w:rPr>
                <w:rFonts w:ascii="Verdana" w:eastAsia="Verdana" w:hAnsi="Verdana" w:cs="Verdana"/>
                <w:sz w:val="20"/>
                <w:szCs w:val="20"/>
              </w:rPr>
            </w:pPr>
            <w:r w:rsidRPr="00114B07">
              <w:rPr>
                <w:rFonts w:ascii="Verdana" w:eastAsia="Verdana" w:hAnsi="Verdana" w:cs="Verdana"/>
                <w:sz w:val="18"/>
                <w:szCs w:val="18"/>
              </w:rPr>
              <w:t>Databases</w:t>
            </w:r>
          </w:p>
        </w:tc>
        <w:tc>
          <w:tcPr>
            <w:tcW w:w="5580" w:type="dxa"/>
          </w:tcPr>
          <w:p w:rsidR="00920639" w:rsidRPr="00114B07" w:rsidP="00920639">
            <w:pPr>
              <w:spacing w:line="480" w:lineRule="auto"/>
              <w:rPr>
                <w:rFonts w:ascii="Verdana" w:eastAsia="Verdana" w:hAnsi="Verdana" w:cs="Verdana"/>
                <w:sz w:val="20"/>
                <w:szCs w:val="20"/>
              </w:rPr>
            </w:pPr>
            <w:r w:rsidRPr="00114B07">
              <w:rPr>
                <w:rFonts w:ascii="Verdana" w:eastAsia="Verdana" w:hAnsi="Verdana" w:cs="Verdana"/>
                <w:bCs/>
                <w:sz w:val="20"/>
                <w:szCs w:val="20"/>
              </w:rPr>
              <w:t>ORACLE</w:t>
            </w:r>
            <w:r w:rsidR="000B5A29">
              <w:rPr>
                <w:rFonts w:ascii="Verdana" w:eastAsia="Verdana" w:hAnsi="Verdana" w:cs="Verdana"/>
                <w:bCs/>
                <w:sz w:val="20"/>
                <w:szCs w:val="20"/>
              </w:rPr>
              <w:t>, MYSQL</w:t>
            </w:r>
          </w:p>
        </w:tc>
      </w:tr>
      <w:tr w:rsidTr="00920639">
        <w:tblPrEx>
          <w:tblW w:w="0" w:type="auto"/>
          <w:tblInd w:w="360" w:type="dxa"/>
          <w:tblLayout w:type="fixed"/>
          <w:tblLook w:val="04A0"/>
        </w:tblPrEx>
        <w:tc>
          <w:tcPr>
            <w:tcW w:w="2808" w:type="dxa"/>
          </w:tcPr>
          <w:p w:rsidR="00920639" w:rsidRPr="00114B07" w:rsidP="00A672CC">
            <w:pPr>
              <w:spacing w:line="480" w:lineRule="auto"/>
              <w:rPr>
                <w:rFonts w:ascii="Verdana" w:eastAsia="Verdana" w:hAnsi="Verdana" w:cs="Verdana"/>
                <w:sz w:val="18"/>
                <w:szCs w:val="18"/>
              </w:rPr>
            </w:pPr>
            <w:r w:rsidRPr="00114B07">
              <w:rPr>
                <w:rFonts w:ascii="Verdana" w:eastAsia="Verdana" w:hAnsi="Verdana" w:cs="Verdana"/>
                <w:sz w:val="18"/>
                <w:szCs w:val="18"/>
              </w:rPr>
              <w:t>Unit Testing</w:t>
            </w:r>
          </w:p>
        </w:tc>
        <w:tc>
          <w:tcPr>
            <w:tcW w:w="5580" w:type="dxa"/>
          </w:tcPr>
          <w:p w:rsidR="00920639" w:rsidRPr="00114B07" w:rsidP="00920639">
            <w:pPr>
              <w:spacing w:line="480" w:lineRule="auto"/>
              <w:rPr>
                <w:rFonts w:ascii="Verdana" w:eastAsia="Verdana" w:hAnsi="Verdana" w:cs="Verdana"/>
                <w:sz w:val="18"/>
                <w:szCs w:val="18"/>
              </w:rPr>
            </w:pPr>
            <w:r>
              <w:rPr>
                <w:rFonts w:ascii="Verdana" w:eastAsia="Verdana" w:hAnsi="Verdana" w:cs="Verdana"/>
                <w:bCs/>
                <w:sz w:val="18"/>
                <w:szCs w:val="18"/>
              </w:rPr>
              <w:t>JUNIT</w:t>
            </w:r>
          </w:p>
        </w:tc>
      </w:tr>
      <w:tr w:rsidTr="00920639">
        <w:tblPrEx>
          <w:tblW w:w="0" w:type="auto"/>
          <w:tblInd w:w="360" w:type="dxa"/>
          <w:tblLayout w:type="fixed"/>
          <w:tblLook w:val="04A0"/>
        </w:tblPrEx>
        <w:tc>
          <w:tcPr>
            <w:tcW w:w="2808" w:type="dxa"/>
          </w:tcPr>
          <w:p w:rsidR="00920639" w:rsidRPr="00114B07" w:rsidP="00A672CC">
            <w:pPr>
              <w:spacing w:line="480" w:lineRule="auto"/>
              <w:rPr>
                <w:rFonts w:ascii="Verdana" w:eastAsia="Verdana" w:hAnsi="Verdana" w:cs="Verdana"/>
                <w:sz w:val="18"/>
                <w:szCs w:val="18"/>
              </w:rPr>
            </w:pPr>
            <w:r w:rsidRPr="00114B07">
              <w:rPr>
                <w:rFonts w:ascii="Verdana" w:eastAsia="Verdana" w:hAnsi="Verdana" w:cs="Verdana"/>
                <w:sz w:val="18"/>
                <w:szCs w:val="18"/>
              </w:rPr>
              <w:t>Version Controllers</w:t>
            </w:r>
          </w:p>
        </w:tc>
        <w:tc>
          <w:tcPr>
            <w:tcW w:w="5580" w:type="dxa"/>
          </w:tcPr>
          <w:p w:rsidR="00920639" w:rsidRPr="00114B07" w:rsidP="00920639">
            <w:pPr>
              <w:spacing w:line="480" w:lineRule="auto"/>
              <w:rPr>
                <w:rFonts w:ascii="Verdana" w:eastAsia="Verdana" w:hAnsi="Verdana" w:cs="Verdana"/>
                <w:sz w:val="18"/>
                <w:szCs w:val="18"/>
              </w:rPr>
            </w:pPr>
            <w:r>
              <w:rPr>
                <w:rFonts w:ascii="Verdana" w:eastAsia="Verdana" w:hAnsi="Verdana" w:cs="Verdana"/>
                <w:bCs/>
                <w:sz w:val="18"/>
                <w:szCs w:val="18"/>
              </w:rPr>
              <w:t>GITLAB</w:t>
            </w:r>
          </w:p>
        </w:tc>
      </w:tr>
      <w:tr w:rsidTr="00920639">
        <w:tblPrEx>
          <w:tblW w:w="0" w:type="auto"/>
          <w:tblInd w:w="360" w:type="dxa"/>
          <w:tblLayout w:type="fixed"/>
          <w:tblLook w:val="04A0"/>
        </w:tblPrEx>
        <w:tc>
          <w:tcPr>
            <w:tcW w:w="2808" w:type="dxa"/>
          </w:tcPr>
          <w:p w:rsidR="00920639" w:rsidRPr="00114B07" w:rsidP="00A672CC">
            <w:pPr>
              <w:spacing w:line="480" w:lineRule="auto"/>
              <w:rPr>
                <w:rFonts w:ascii="Verdana" w:eastAsia="Verdana" w:hAnsi="Verdana" w:cs="Verdana"/>
                <w:sz w:val="20"/>
                <w:szCs w:val="20"/>
              </w:rPr>
            </w:pPr>
            <w:r w:rsidRPr="00114B07">
              <w:rPr>
                <w:rFonts w:ascii="Verdana" w:eastAsia="Verdana" w:hAnsi="Verdana" w:cs="Verdana"/>
                <w:sz w:val="18"/>
                <w:szCs w:val="18"/>
              </w:rPr>
              <w:t>Build Tool</w:t>
            </w:r>
          </w:p>
        </w:tc>
        <w:tc>
          <w:tcPr>
            <w:tcW w:w="5580" w:type="dxa"/>
          </w:tcPr>
          <w:p w:rsidR="00920639" w:rsidRPr="00114B07" w:rsidP="00920639">
            <w:pPr>
              <w:spacing w:line="480" w:lineRule="auto"/>
              <w:rPr>
                <w:rFonts w:ascii="Verdana" w:eastAsia="Verdana" w:hAnsi="Verdana" w:cs="Verdana"/>
                <w:sz w:val="20"/>
                <w:szCs w:val="20"/>
              </w:rPr>
            </w:pPr>
            <w:r>
              <w:rPr>
                <w:rFonts w:ascii="Verdana" w:eastAsia="Verdana" w:hAnsi="Verdana" w:cs="Verdana"/>
                <w:bCs/>
                <w:sz w:val="20"/>
                <w:szCs w:val="20"/>
              </w:rPr>
              <w:t>Maven</w:t>
            </w:r>
          </w:p>
        </w:tc>
      </w:tr>
      <w:tr w:rsidTr="00920639">
        <w:tblPrEx>
          <w:tblW w:w="0" w:type="auto"/>
          <w:tblInd w:w="360" w:type="dxa"/>
          <w:tblLayout w:type="fixed"/>
          <w:tblLook w:val="04A0"/>
        </w:tblPrEx>
        <w:tc>
          <w:tcPr>
            <w:tcW w:w="2808" w:type="dxa"/>
          </w:tcPr>
          <w:p w:rsidR="00920639" w:rsidRPr="00114B07" w:rsidP="00A672CC">
            <w:pPr>
              <w:spacing w:line="480" w:lineRule="auto"/>
              <w:rPr>
                <w:rFonts w:ascii="Verdana" w:eastAsia="Verdana" w:hAnsi="Verdana" w:cs="Verdana"/>
                <w:sz w:val="20"/>
                <w:szCs w:val="20"/>
              </w:rPr>
            </w:pPr>
            <w:r w:rsidRPr="00114B07">
              <w:rPr>
                <w:rFonts w:ascii="Verdana" w:eastAsia="Verdana" w:hAnsi="Verdana" w:cs="Verdana"/>
                <w:sz w:val="18"/>
                <w:szCs w:val="18"/>
              </w:rPr>
              <w:t>IDEs</w:t>
            </w:r>
          </w:p>
        </w:tc>
        <w:tc>
          <w:tcPr>
            <w:tcW w:w="5580" w:type="dxa"/>
          </w:tcPr>
          <w:p w:rsidR="00920639" w:rsidRPr="00114B07" w:rsidP="00920639">
            <w:pPr>
              <w:spacing w:line="480" w:lineRule="auto"/>
              <w:rPr>
                <w:rFonts w:ascii="Verdana" w:eastAsia="Verdana" w:hAnsi="Verdana" w:cs="Verdana"/>
                <w:sz w:val="20"/>
                <w:szCs w:val="20"/>
              </w:rPr>
            </w:pPr>
            <w:r w:rsidRPr="00114B07">
              <w:rPr>
                <w:rFonts w:ascii="Verdana" w:eastAsia="Verdana" w:hAnsi="Verdana" w:cs="Verdana"/>
                <w:bCs/>
                <w:sz w:val="20"/>
                <w:szCs w:val="20"/>
              </w:rPr>
              <w:t>I</w:t>
            </w:r>
            <w:r w:rsidRPr="00114B07">
              <w:rPr>
                <w:rFonts w:ascii="Verdana" w:eastAsia="Verdana" w:hAnsi="Verdana" w:cs="Verdana"/>
                <w:bCs/>
                <w:sz w:val="20"/>
                <w:szCs w:val="20"/>
              </w:rPr>
              <w:t>ntellij</w:t>
            </w:r>
            <w:r w:rsidRPr="00114B07">
              <w:rPr>
                <w:rFonts w:ascii="Verdana" w:eastAsia="Verdana" w:hAnsi="Verdana" w:cs="Verdana"/>
                <w:bCs/>
                <w:sz w:val="20"/>
                <w:szCs w:val="20"/>
              </w:rPr>
              <w:t xml:space="preserve"> Idea</w:t>
            </w:r>
          </w:p>
        </w:tc>
      </w:tr>
      <w:tr w:rsidTr="00920639">
        <w:tblPrEx>
          <w:tblW w:w="0" w:type="auto"/>
          <w:tblInd w:w="360" w:type="dxa"/>
          <w:tblLayout w:type="fixed"/>
          <w:tblLook w:val="04A0"/>
        </w:tblPrEx>
        <w:tc>
          <w:tcPr>
            <w:tcW w:w="2808" w:type="dxa"/>
          </w:tcPr>
          <w:p w:rsidR="00920639" w:rsidRPr="00114B07" w:rsidP="00A672CC">
            <w:pPr>
              <w:spacing w:line="480" w:lineRule="auto"/>
              <w:rPr>
                <w:rFonts w:ascii="Verdana" w:eastAsia="Verdana" w:hAnsi="Verdana" w:cs="Verdana"/>
                <w:sz w:val="20"/>
                <w:szCs w:val="20"/>
              </w:rPr>
            </w:pPr>
            <w:r w:rsidRPr="00114B07">
              <w:rPr>
                <w:rFonts w:ascii="Verdana" w:eastAsia="Verdana" w:hAnsi="Verdana" w:cs="Verdana"/>
                <w:sz w:val="18"/>
                <w:szCs w:val="18"/>
              </w:rPr>
              <w:t>Application Servers</w:t>
            </w:r>
          </w:p>
        </w:tc>
        <w:tc>
          <w:tcPr>
            <w:tcW w:w="5580" w:type="dxa"/>
          </w:tcPr>
          <w:p w:rsidR="00920639" w:rsidRPr="00114B07" w:rsidP="00920639">
            <w:pPr>
              <w:spacing w:line="480" w:lineRule="auto"/>
              <w:rPr>
                <w:rFonts w:ascii="Verdana" w:eastAsia="Verdana" w:hAnsi="Verdana" w:cs="Verdana"/>
                <w:sz w:val="20"/>
                <w:szCs w:val="20"/>
              </w:rPr>
            </w:pPr>
            <w:r w:rsidRPr="00114B07">
              <w:rPr>
                <w:rFonts w:ascii="Verdana" w:eastAsia="Verdana" w:hAnsi="Verdana" w:cs="Verdana"/>
                <w:bCs/>
                <w:sz w:val="20"/>
                <w:szCs w:val="20"/>
              </w:rPr>
              <w:t>Tomcat and WAS</w:t>
            </w:r>
          </w:p>
        </w:tc>
      </w:tr>
      <w:tr w:rsidTr="00920639">
        <w:tblPrEx>
          <w:tblW w:w="0" w:type="auto"/>
          <w:tblInd w:w="360" w:type="dxa"/>
          <w:tblLayout w:type="fixed"/>
          <w:tblLook w:val="04A0"/>
        </w:tblPrEx>
        <w:tc>
          <w:tcPr>
            <w:tcW w:w="2808" w:type="dxa"/>
          </w:tcPr>
          <w:p w:rsidR="00920639" w:rsidRPr="00114B07" w:rsidP="00A672CC">
            <w:pPr>
              <w:spacing w:line="480" w:lineRule="auto"/>
              <w:rPr>
                <w:rFonts w:ascii="Verdana" w:eastAsia="Verdana" w:hAnsi="Verdana" w:cs="Verdana"/>
                <w:sz w:val="20"/>
                <w:szCs w:val="20"/>
              </w:rPr>
            </w:pPr>
            <w:r w:rsidRPr="00114B07">
              <w:rPr>
                <w:rFonts w:ascii="Verdana" w:eastAsia="Verdana" w:hAnsi="Verdana" w:cs="Verdana"/>
                <w:sz w:val="18"/>
                <w:szCs w:val="18"/>
              </w:rPr>
              <w:t>Operating System</w:t>
            </w:r>
          </w:p>
        </w:tc>
        <w:tc>
          <w:tcPr>
            <w:tcW w:w="5580" w:type="dxa"/>
          </w:tcPr>
          <w:p w:rsidR="00920639" w:rsidRPr="00114B07" w:rsidP="00920639">
            <w:pPr>
              <w:spacing w:line="480" w:lineRule="auto"/>
              <w:rPr>
                <w:rFonts w:ascii="Verdana" w:eastAsia="Verdana" w:hAnsi="Verdana" w:cs="Verdana"/>
                <w:sz w:val="20"/>
                <w:szCs w:val="20"/>
              </w:rPr>
            </w:pPr>
            <w:r w:rsidRPr="00114B07">
              <w:rPr>
                <w:rFonts w:ascii="Verdana" w:eastAsia="Verdana" w:hAnsi="Verdana" w:cs="Verdana"/>
                <w:bCs/>
                <w:sz w:val="20"/>
                <w:szCs w:val="20"/>
              </w:rPr>
              <w:t>Windows</w:t>
            </w:r>
          </w:p>
        </w:tc>
      </w:tr>
      <w:tr w:rsidTr="00920639">
        <w:tblPrEx>
          <w:tblW w:w="0" w:type="auto"/>
          <w:tblInd w:w="360" w:type="dxa"/>
          <w:tblLayout w:type="fixed"/>
          <w:tblLook w:val="04A0"/>
        </w:tblPrEx>
        <w:tc>
          <w:tcPr>
            <w:tcW w:w="2808" w:type="dxa"/>
          </w:tcPr>
          <w:p w:rsidR="00851F42" w:rsidP="00A672CC">
            <w:pPr>
              <w:spacing w:line="480" w:lineRule="auto"/>
              <w:rPr>
                <w:rFonts w:ascii="Verdana" w:eastAsia="Verdana" w:hAnsi="Verdana" w:cs="Verdana"/>
                <w:sz w:val="18"/>
                <w:szCs w:val="18"/>
              </w:rPr>
            </w:pPr>
            <w:r>
              <w:rPr>
                <w:rFonts w:ascii="Verdana" w:eastAsia="Verdana" w:hAnsi="Verdana" w:cs="Verdana"/>
                <w:sz w:val="18"/>
                <w:szCs w:val="18"/>
              </w:rPr>
              <w:t>Monitoring Tool</w:t>
            </w:r>
          </w:p>
        </w:tc>
        <w:tc>
          <w:tcPr>
            <w:tcW w:w="5580" w:type="dxa"/>
          </w:tcPr>
          <w:p w:rsidR="00851F42" w:rsidP="00920639">
            <w:pPr>
              <w:spacing w:line="480" w:lineRule="auto"/>
              <w:rPr>
                <w:rFonts w:ascii="Verdana" w:eastAsia="Verdana" w:hAnsi="Verdana" w:cs="Verdana"/>
                <w:bCs/>
                <w:sz w:val="20"/>
                <w:szCs w:val="20"/>
              </w:rPr>
            </w:pPr>
            <w:r>
              <w:rPr>
                <w:rFonts w:ascii="Verdana" w:eastAsia="Verdana" w:hAnsi="Verdana" w:cs="Verdana"/>
                <w:bCs/>
                <w:sz w:val="20"/>
                <w:szCs w:val="20"/>
              </w:rPr>
              <w:t>Splunk</w:t>
            </w:r>
          </w:p>
        </w:tc>
      </w:tr>
    </w:tbl>
    <w:p w:rsidR="00F45BC5" w:rsidP="00BB389D">
      <w:pPr>
        <w:tabs>
          <w:tab w:val="left" w:pos="2790"/>
        </w:tabs>
        <w:spacing w:line="480" w:lineRule="auto"/>
        <w:jc w:val="both"/>
        <w:rPr>
          <w:rFonts w:ascii="Verdana" w:eastAsia="Verdana" w:hAnsi="Verdana" w:cs="Verdana"/>
          <w:b/>
          <w:color w:val="1F497D" w:themeColor="text2"/>
          <w:sz w:val="20"/>
          <w:szCs w:val="20"/>
          <w:u w:val="single"/>
        </w:rPr>
      </w:pPr>
    </w:p>
    <w:p w:rsidR="002C45C6" w:rsidRPr="002C45C6" w:rsidP="002C45C6">
      <w:pPr>
        <w:tabs>
          <w:tab w:val="left" w:pos="2790"/>
        </w:tabs>
        <w:spacing w:line="480" w:lineRule="auto"/>
        <w:jc w:val="both"/>
        <w:rPr>
          <w:rFonts w:ascii="Verdana" w:eastAsia="Verdana" w:hAnsi="Verdana" w:cs="Verdana"/>
          <w:b/>
          <w:color w:val="1F497D" w:themeColor="text2"/>
          <w:sz w:val="20"/>
          <w:szCs w:val="20"/>
          <w:u w:val="single"/>
        </w:rPr>
      </w:pPr>
      <w:r>
        <w:rPr>
          <w:rFonts w:ascii="Verdana" w:eastAsia="Verdana" w:hAnsi="Verdana" w:cs="Verdana"/>
          <w:b/>
          <w:color w:val="1F497D" w:themeColor="text2"/>
          <w:sz w:val="20"/>
          <w:szCs w:val="20"/>
          <w:u w:val="single"/>
        </w:rPr>
        <w:t xml:space="preserve">Project #3 Dec 2021 to till date: </w:t>
      </w:r>
    </w:p>
    <w:p w:rsidR="002C45C6" w:rsidP="002C45C6">
      <w:pPr>
        <w:spacing w:line="360" w:lineRule="auto"/>
        <w:jc w:val="both"/>
      </w:pPr>
      <w:r>
        <w:rPr>
          <w:rFonts w:ascii="Verdana" w:eastAsia="Verdana" w:hAnsi="Verdana" w:cs="Verdana"/>
          <w:sz w:val="20"/>
          <w:szCs w:val="20"/>
        </w:rPr>
        <w:t>Client</w:t>
      </w:r>
      <w:r>
        <w:rPr>
          <w:rFonts w:ascii="Verdana" w:eastAsia="Verdana" w:hAnsi="Verdana" w:cs="Verdana"/>
        </w:rPr>
        <w:tab/>
      </w:r>
      <w:r>
        <w:rPr>
          <w:rFonts w:ascii="Verdana" w:eastAsia="Verdana" w:hAnsi="Verdana" w:cs="Verdana"/>
        </w:rPr>
        <w:tab/>
      </w:r>
      <w:r>
        <w:rPr>
          <w:rFonts w:ascii="Verdana" w:eastAsia="Verdana" w:hAnsi="Verdana" w:cs="Verdana"/>
          <w:b/>
          <w:bCs/>
          <w:sz w:val="20"/>
          <w:szCs w:val="20"/>
        </w:rPr>
        <w:t>:   T- Mobile</w:t>
      </w:r>
    </w:p>
    <w:p w:rsidR="002C45C6" w:rsidP="002C45C6">
      <w:pPr>
        <w:spacing w:line="360" w:lineRule="auto"/>
        <w:jc w:val="both"/>
        <w:rPr>
          <w:rFonts w:ascii="Verdana" w:eastAsia="Verdana" w:hAnsi="Verdana" w:cs="Verdana"/>
          <w:b/>
          <w:bCs/>
          <w:sz w:val="20"/>
          <w:szCs w:val="20"/>
        </w:rPr>
      </w:pPr>
      <w:r>
        <w:rPr>
          <w:rFonts w:ascii="Verdana" w:eastAsia="Verdana" w:hAnsi="Verdana" w:cs="Verdana"/>
          <w:sz w:val="20"/>
          <w:szCs w:val="20"/>
        </w:rPr>
        <w:t>Role</w:t>
      </w:r>
      <w:r>
        <w:rPr>
          <w:rFonts w:ascii="Verdana" w:eastAsia="Verdana" w:hAnsi="Verdana" w:cs="Verdana"/>
        </w:rPr>
        <w:tab/>
      </w:r>
      <w:r>
        <w:rPr>
          <w:rFonts w:ascii="Verdana" w:eastAsia="Verdana" w:hAnsi="Verdana" w:cs="Verdana"/>
        </w:rPr>
        <w:tab/>
      </w:r>
      <w:r>
        <w:rPr>
          <w:rFonts w:ascii="Verdana" w:eastAsia="Verdana" w:hAnsi="Verdana" w:cs="Verdana"/>
          <w:b/>
          <w:bCs/>
          <w:sz w:val="20"/>
          <w:szCs w:val="20"/>
        </w:rPr>
        <w:t>:   Java Developer</w:t>
      </w:r>
    </w:p>
    <w:p w:rsidR="00A73DFD" w:rsidP="00BB389D">
      <w:pPr>
        <w:tabs>
          <w:tab w:val="left" w:pos="2790"/>
        </w:tabs>
        <w:spacing w:line="480" w:lineRule="auto"/>
        <w:jc w:val="both"/>
        <w:rPr>
          <w:rFonts w:ascii="Verdana" w:eastAsia="Verdana" w:hAnsi="Verdana" w:cs="Verdana"/>
          <w:b/>
          <w:bCs/>
          <w:color w:val="1F497D" w:themeColor="text2"/>
          <w:sz w:val="20"/>
          <w:szCs w:val="20"/>
          <w:u w:val="single"/>
        </w:rPr>
      </w:pPr>
    </w:p>
    <w:p w:rsidR="000B5A29" w:rsidP="00BB389D">
      <w:pPr>
        <w:tabs>
          <w:tab w:val="left" w:pos="2790"/>
        </w:tabs>
        <w:spacing w:line="480" w:lineRule="auto"/>
        <w:jc w:val="both"/>
        <w:rPr>
          <w:rFonts w:ascii="Verdana" w:eastAsia="Verdana" w:hAnsi="Verdana" w:cs="Verdana"/>
          <w:b/>
          <w:bCs/>
          <w:sz w:val="20"/>
          <w:szCs w:val="20"/>
        </w:rPr>
      </w:pPr>
      <w:r w:rsidRPr="00A9412D">
        <w:rPr>
          <w:rFonts w:ascii="Verdana" w:eastAsia="Verdana" w:hAnsi="Verdana" w:cs="Verdana"/>
          <w:b/>
          <w:bCs/>
          <w:color w:val="1F497D" w:themeColor="text2"/>
          <w:sz w:val="20"/>
          <w:szCs w:val="20"/>
          <w:u w:val="single"/>
        </w:rPr>
        <w:t>Description</w:t>
      </w:r>
      <w:r w:rsidRPr="00BB0E1D">
        <w:rPr>
          <w:rFonts w:ascii="Verdana" w:eastAsia="Verdana" w:hAnsi="Verdana" w:cs="Verdana"/>
          <w:b/>
          <w:bCs/>
          <w:color w:val="1F497D" w:themeColor="text2"/>
          <w:sz w:val="20"/>
          <w:szCs w:val="20"/>
        </w:rPr>
        <w:t>:</w:t>
      </w:r>
      <w:r w:rsidR="002C45C6">
        <w:rPr>
          <w:rFonts w:ascii="Verdana" w:eastAsia="Verdana" w:hAnsi="Verdana" w:cs="Verdana"/>
          <w:b/>
          <w:bCs/>
          <w:sz w:val="20"/>
          <w:szCs w:val="20"/>
        </w:rPr>
        <w:t xml:space="preserve">  </w:t>
      </w:r>
      <w:r w:rsidR="00A34DD2">
        <w:rPr>
          <w:rFonts w:ascii="Verdana" w:eastAsia="Verdana" w:hAnsi="Verdana" w:cs="Verdana"/>
          <w:bCs/>
          <w:sz w:val="20"/>
          <w:szCs w:val="20"/>
        </w:rPr>
        <w:t xml:space="preserve">T-Mobile is a US based telecommunication network providers with wireless voice, messaging and data services. I am </w:t>
      </w:r>
      <w:r w:rsidRPr="00A34DD2" w:rsidR="00474559">
        <w:rPr>
          <w:rFonts w:ascii="Verdana" w:eastAsia="Verdana" w:hAnsi="Verdana" w:cs="Verdana"/>
          <w:bCs/>
          <w:sz w:val="20"/>
          <w:szCs w:val="20"/>
        </w:rPr>
        <w:t xml:space="preserve">Involved in </w:t>
      </w:r>
      <w:r w:rsidR="00A34DD2">
        <w:rPr>
          <w:rFonts w:ascii="Verdana" w:eastAsia="Verdana" w:hAnsi="Verdana" w:cs="Verdana"/>
          <w:bCs/>
          <w:sz w:val="20"/>
          <w:szCs w:val="20"/>
        </w:rPr>
        <w:t>maintenance</w:t>
      </w:r>
      <w:r w:rsidRPr="00A34DD2" w:rsidR="00474559">
        <w:rPr>
          <w:rFonts w:ascii="Verdana" w:eastAsia="Verdana" w:hAnsi="Verdana" w:cs="Verdana"/>
          <w:bCs/>
          <w:sz w:val="20"/>
          <w:szCs w:val="20"/>
        </w:rPr>
        <w:t xml:space="preserve"> of the promo codes for the customers </w:t>
      </w:r>
      <w:r w:rsidRPr="00A34DD2" w:rsidR="00A34DD2">
        <w:rPr>
          <w:rFonts w:ascii="Verdana" w:eastAsia="Verdana" w:hAnsi="Verdana" w:cs="Verdana"/>
          <w:bCs/>
          <w:sz w:val="20"/>
          <w:szCs w:val="20"/>
        </w:rPr>
        <w:t>based on different brands</w:t>
      </w:r>
      <w:r w:rsidR="00A34DD2">
        <w:rPr>
          <w:rFonts w:ascii="Verdana" w:eastAsia="Verdana" w:hAnsi="Verdana" w:cs="Verdana"/>
          <w:b/>
          <w:bCs/>
          <w:sz w:val="20"/>
          <w:szCs w:val="20"/>
        </w:rPr>
        <w:t xml:space="preserve"> </w:t>
      </w:r>
      <w:r w:rsidRPr="00A34DD2" w:rsidR="00A34DD2">
        <w:rPr>
          <w:rFonts w:ascii="Verdana" w:eastAsia="Verdana" w:hAnsi="Verdana" w:cs="Verdana"/>
          <w:bCs/>
          <w:sz w:val="20"/>
          <w:szCs w:val="20"/>
        </w:rPr>
        <w:t>which has been created by other team</w:t>
      </w:r>
      <w:r w:rsidR="00A34DD2">
        <w:rPr>
          <w:rFonts w:ascii="Verdana" w:eastAsia="Verdana" w:hAnsi="Verdana" w:cs="Verdana"/>
          <w:b/>
          <w:bCs/>
          <w:sz w:val="20"/>
          <w:szCs w:val="20"/>
        </w:rPr>
        <w:t>.</w:t>
      </w:r>
    </w:p>
    <w:p w:rsidR="00A73DFD" w:rsidP="002C45C6">
      <w:pPr>
        <w:spacing w:line="360" w:lineRule="auto"/>
        <w:jc w:val="both"/>
        <w:rPr>
          <w:rFonts w:ascii="Verdana" w:eastAsia="Verdana" w:hAnsi="Verdana" w:cs="Verdana"/>
          <w:b/>
          <w:color w:val="1F497D" w:themeColor="text2"/>
          <w:sz w:val="20"/>
          <w:szCs w:val="20"/>
          <w:u w:val="single"/>
        </w:rPr>
      </w:pPr>
    </w:p>
    <w:p w:rsidR="002C45C6" w:rsidP="002C45C6">
      <w:pPr>
        <w:spacing w:line="360" w:lineRule="auto"/>
        <w:jc w:val="both"/>
        <w:rPr>
          <w:rFonts w:ascii="Verdana" w:hAnsi="Verdana"/>
          <w:b/>
          <w:sz w:val="20"/>
          <w:szCs w:val="20"/>
        </w:rPr>
      </w:pPr>
      <w:r w:rsidRPr="00A9412D">
        <w:rPr>
          <w:rFonts w:ascii="Verdana" w:eastAsia="Verdana" w:hAnsi="Verdana" w:cs="Verdana"/>
          <w:b/>
          <w:color w:val="1F497D" w:themeColor="text2"/>
          <w:sz w:val="20"/>
          <w:szCs w:val="20"/>
          <w:u w:val="single"/>
        </w:rPr>
        <w:t>Environment</w:t>
      </w:r>
      <w:r w:rsidRPr="00114B07">
        <w:rPr>
          <w:rFonts w:ascii="Verdana" w:eastAsia="Verdana" w:hAnsi="Verdana" w:cs="Verdana"/>
          <w:b/>
          <w:color w:val="1F497D" w:themeColor="text2"/>
          <w:sz w:val="20"/>
          <w:szCs w:val="20"/>
        </w:rPr>
        <w:tab/>
      </w:r>
      <w:r w:rsidRPr="00114B07">
        <w:rPr>
          <w:rFonts w:ascii="Verdana" w:eastAsia="Verdana" w:hAnsi="Verdana" w:cs="Verdana"/>
          <w:b/>
          <w:bCs/>
          <w:color w:val="1F497D" w:themeColor="text2"/>
          <w:sz w:val="20"/>
          <w:szCs w:val="20"/>
        </w:rPr>
        <w:t>:</w:t>
      </w:r>
      <w:r>
        <w:rPr>
          <w:rFonts w:ascii="Verdana" w:eastAsia="Verdana" w:hAnsi="Verdana" w:cs="Verdana"/>
          <w:b/>
          <w:bCs/>
          <w:color w:val="1F497D" w:themeColor="text2"/>
          <w:sz w:val="20"/>
          <w:szCs w:val="20"/>
        </w:rPr>
        <w:t xml:space="preserve"> </w:t>
      </w:r>
      <w:r w:rsidRPr="00114B07">
        <w:rPr>
          <w:rFonts w:ascii="Verdana" w:eastAsia="Verdana" w:hAnsi="Verdana" w:cs="Verdana"/>
          <w:b/>
          <w:bCs/>
          <w:sz w:val="20"/>
          <w:szCs w:val="20"/>
        </w:rPr>
        <w:t>Java</w:t>
      </w:r>
      <w:r>
        <w:rPr>
          <w:rFonts w:ascii="Verdana" w:eastAsia="Verdana" w:hAnsi="Verdana" w:cs="Verdana"/>
          <w:b/>
          <w:bCs/>
          <w:sz w:val="20"/>
          <w:szCs w:val="20"/>
        </w:rPr>
        <w:t xml:space="preserve"> 8</w:t>
      </w:r>
      <w:r w:rsidRPr="00114B07">
        <w:rPr>
          <w:rFonts w:ascii="Verdana" w:eastAsia="Verdana" w:hAnsi="Verdana" w:cs="Verdana"/>
          <w:b/>
          <w:bCs/>
          <w:sz w:val="20"/>
          <w:szCs w:val="20"/>
        </w:rPr>
        <w:t>, Hibernate</w:t>
      </w:r>
      <w:r>
        <w:rPr>
          <w:rFonts w:ascii="Verdana" w:eastAsia="Verdana" w:hAnsi="Verdana" w:cs="Verdana"/>
          <w:b/>
          <w:bCs/>
          <w:sz w:val="20"/>
          <w:szCs w:val="20"/>
        </w:rPr>
        <w:t xml:space="preserve"> with JPA</w:t>
      </w:r>
      <w:r w:rsidRPr="00114B07">
        <w:rPr>
          <w:rFonts w:ascii="Verdana" w:eastAsia="Verdana" w:hAnsi="Verdana" w:cs="Verdana"/>
          <w:b/>
          <w:bCs/>
          <w:sz w:val="20"/>
          <w:szCs w:val="20"/>
        </w:rPr>
        <w:t>, Spring Boot, Web Services (</w:t>
      </w:r>
      <w:r>
        <w:rPr>
          <w:rFonts w:ascii="Verdana" w:eastAsia="Verdana" w:hAnsi="Verdana" w:cs="Verdana"/>
          <w:b/>
          <w:bCs/>
          <w:sz w:val="20"/>
          <w:szCs w:val="20"/>
        </w:rPr>
        <w:t>REST),</w:t>
      </w:r>
      <w:r w:rsidRPr="00114B07">
        <w:rPr>
          <w:rFonts w:ascii="Verdana" w:eastAsia="Verdana" w:hAnsi="Verdana" w:cs="Verdana"/>
          <w:b/>
          <w:bCs/>
          <w:sz w:val="20"/>
          <w:szCs w:val="20"/>
        </w:rPr>
        <w:t xml:space="preserve"> HTML, CSS</w:t>
      </w:r>
      <w:r>
        <w:rPr>
          <w:sz w:val="20"/>
          <w:szCs w:val="20"/>
        </w:rPr>
        <w:t xml:space="preserve">, </w:t>
      </w:r>
      <w:r w:rsidRPr="00CE68D3">
        <w:rPr>
          <w:rFonts w:ascii="Verdana" w:hAnsi="Verdana"/>
          <w:b/>
          <w:sz w:val="20"/>
          <w:szCs w:val="20"/>
        </w:rPr>
        <w:t>Micro services</w:t>
      </w:r>
      <w:r>
        <w:rPr>
          <w:rFonts w:ascii="Verdana" w:hAnsi="Verdana"/>
          <w:b/>
          <w:sz w:val="20"/>
          <w:szCs w:val="20"/>
        </w:rPr>
        <w:t>.</w:t>
      </w:r>
    </w:p>
    <w:p w:rsidR="00474559" w:rsidP="002C45C6">
      <w:pPr>
        <w:spacing w:line="360" w:lineRule="auto"/>
        <w:jc w:val="both"/>
        <w:rPr>
          <w:rFonts w:ascii="Verdana" w:hAnsi="Verdana"/>
          <w:b/>
          <w:sz w:val="20"/>
          <w:szCs w:val="20"/>
        </w:rPr>
      </w:pPr>
    </w:p>
    <w:p w:rsidR="00BB0E1D" w:rsidP="00474559">
      <w:pPr>
        <w:spacing w:line="360" w:lineRule="auto"/>
        <w:jc w:val="both"/>
        <w:rPr>
          <w:rFonts w:ascii="Verdana" w:eastAsia="Verdana" w:hAnsi="Verdana" w:cs="Verdana"/>
          <w:b/>
          <w:bCs/>
          <w:color w:val="1F497D" w:themeColor="text2"/>
          <w:sz w:val="20"/>
          <w:szCs w:val="20"/>
        </w:rPr>
      </w:pPr>
      <w:r w:rsidRPr="00A9412D">
        <w:rPr>
          <w:rFonts w:ascii="Verdana" w:eastAsia="Verdana" w:hAnsi="Verdana" w:cs="Verdana"/>
          <w:b/>
          <w:bCs/>
          <w:color w:val="1F497D" w:themeColor="text2"/>
          <w:sz w:val="20"/>
          <w:szCs w:val="20"/>
          <w:u w:val="single"/>
        </w:rPr>
        <w:t>Responsibilities</w:t>
      </w:r>
      <w:r>
        <w:rPr>
          <w:rFonts w:ascii="Verdana" w:eastAsia="Verdana" w:hAnsi="Verdana" w:cs="Verdana"/>
          <w:b/>
          <w:bCs/>
          <w:color w:val="1F497D" w:themeColor="text2"/>
          <w:sz w:val="20"/>
          <w:szCs w:val="20"/>
        </w:rPr>
        <w:t xml:space="preserve">: </w:t>
      </w:r>
    </w:p>
    <w:p w:rsidR="00474559" w:rsidRPr="00BB0E1D" w:rsidP="00BB0E1D">
      <w:pPr>
        <w:pStyle w:val="ListParagraph"/>
        <w:numPr>
          <w:ilvl w:val="0"/>
          <w:numId w:val="13"/>
        </w:numPr>
        <w:spacing w:line="360" w:lineRule="auto"/>
        <w:jc w:val="both"/>
        <w:rPr>
          <w:rFonts w:ascii="Verdana" w:eastAsia="Verdana" w:hAnsi="Verdana" w:cs="Verdana"/>
          <w:bCs/>
          <w:sz w:val="20"/>
          <w:szCs w:val="20"/>
        </w:rPr>
      </w:pPr>
      <w:r w:rsidRPr="00BB0E1D">
        <w:rPr>
          <w:rFonts w:ascii="Verdana" w:eastAsia="Verdana" w:hAnsi="Verdana" w:cs="Verdana"/>
          <w:bCs/>
          <w:sz w:val="20"/>
          <w:szCs w:val="20"/>
        </w:rPr>
        <w:t>Creating the DB tables which stores the data related to promo codes their eligibility, validity based on the brand.</w:t>
      </w:r>
    </w:p>
    <w:p w:rsidR="00BB0E1D" w:rsidRPr="00BB0E1D" w:rsidP="00BB0E1D">
      <w:pPr>
        <w:pStyle w:val="ListParagraph"/>
        <w:numPr>
          <w:ilvl w:val="0"/>
          <w:numId w:val="13"/>
        </w:numPr>
        <w:spacing w:line="360" w:lineRule="auto"/>
        <w:jc w:val="both"/>
        <w:rPr>
          <w:rFonts w:ascii="Verdana" w:eastAsia="Verdana" w:hAnsi="Verdana" w:cs="Verdana"/>
          <w:bCs/>
          <w:sz w:val="20"/>
          <w:szCs w:val="20"/>
        </w:rPr>
      </w:pPr>
      <w:r w:rsidRPr="00BB0E1D">
        <w:rPr>
          <w:rFonts w:ascii="Verdana" w:eastAsia="Verdana" w:hAnsi="Verdana" w:cs="Verdana"/>
          <w:bCs/>
          <w:sz w:val="20"/>
          <w:szCs w:val="20"/>
        </w:rPr>
        <w:t>Developing the API that fetches these details based on their eligibility of the customer for that brand</w:t>
      </w:r>
    </w:p>
    <w:p w:rsidR="00BB0E1D" w:rsidRPr="00BB0E1D" w:rsidP="00BB0E1D">
      <w:pPr>
        <w:pStyle w:val="ListParagraph"/>
        <w:numPr>
          <w:ilvl w:val="0"/>
          <w:numId w:val="13"/>
        </w:numPr>
        <w:spacing w:line="360" w:lineRule="auto"/>
        <w:jc w:val="both"/>
        <w:rPr>
          <w:rFonts w:ascii="Verdana" w:eastAsia="Verdana" w:hAnsi="Verdana" w:cs="Verdana"/>
          <w:b/>
          <w:bCs/>
          <w:color w:val="1F497D" w:themeColor="text2"/>
          <w:sz w:val="20"/>
          <w:szCs w:val="20"/>
        </w:rPr>
      </w:pPr>
      <w:r w:rsidRPr="00BB0E1D">
        <w:rPr>
          <w:rFonts w:ascii="Verdana" w:eastAsia="Verdana" w:hAnsi="Verdana" w:cs="Verdana"/>
          <w:bCs/>
          <w:sz w:val="20"/>
          <w:szCs w:val="20"/>
        </w:rPr>
        <w:t>Used spring boot, hibernate with JPA and rest web service to develop the service which provides all the CRUD operations.</w:t>
      </w:r>
    </w:p>
    <w:p w:rsidR="00474559" w:rsidRPr="00BB0E1D" w:rsidP="00BB0E1D">
      <w:pPr>
        <w:pStyle w:val="ListParagraph"/>
        <w:numPr>
          <w:ilvl w:val="0"/>
          <w:numId w:val="13"/>
        </w:numPr>
        <w:spacing w:line="360" w:lineRule="auto"/>
        <w:jc w:val="both"/>
        <w:rPr>
          <w:rFonts w:ascii="Verdana" w:eastAsia="Verdana" w:hAnsi="Verdana" w:cs="Verdana"/>
          <w:bCs/>
          <w:sz w:val="20"/>
          <w:szCs w:val="20"/>
        </w:rPr>
      </w:pPr>
      <w:r w:rsidRPr="00BB0E1D">
        <w:rPr>
          <w:rFonts w:ascii="Verdana" w:eastAsia="Verdana" w:hAnsi="Verdana" w:cs="Verdana"/>
          <w:bCs/>
          <w:sz w:val="20"/>
          <w:szCs w:val="20"/>
        </w:rPr>
        <w:t xml:space="preserve">Monitoring the production </w:t>
      </w:r>
      <w:r w:rsidRPr="00BB0E1D">
        <w:rPr>
          <w:rFonts w:ascii="Verdana" w:eastAsia="Verdana" w:hAnsi="Verdana" w:cs="Verdana"/>
          <w:bCs/>
          <w:sz w:val="20"/>
          <w:szCs w:val="20"/>
        </w:rPr>
        <w:t>Splunk</w:t>
      </w:r>
      <w:r w:rsidRPr="00BB0E1D">
        <w:rPr>
          <w:rFonts w:ascii="Verdana" w:eastAsia="Verdana" w:hAnsi="Verdana" w:cs="Verdana"/>
          <w:bCs/>
          <w:sz w:val="20"/>
          <w:szCs w:val="20"/>
        </w:rPr>
        <w:t xml:space="preserve"> logs on daily basis to find any errors faced by the customers while accessing these promo codes.</w:t>
      </w:r>
    </w:p>
    <w:p w:rsidR="00BB0E1D" w:rsidRPr="00BB0E1D" w:rsidP="00BB0E1D">
      <w:pPr>
        <w:pStyle w:val="ListParagraph"/>
        <w:numPr>
          <w:ilvl w:val="0"/>
          <w:numId w:val="13"/>
        </w:numPr>
        <w:spacing w:line="360" w:lineRule="auto"/>
        <w:jc w:val="both"/>
        <w:rPr>
          <w:sz w:val="20"/>
          <w:szCs w:val="20"/>
        </w:rPr>
      </w:pPr>
      <w:r w:rsidRPr="00BB0E1D">
        <w:rPr>
          <w:rFonts w:ascii="Verdana" w:eastAsia="Verdana" w:hAnsi="Verdana" w:cs="Verdana"/>
          <w:sz w:val="20"/>
          <w:szCs w:val="20"/>
        </w:rPr>
        <w:t xml:space="preserve">Used </w:t>
      </w:r>
      <w:r w:rsidRPr="00BB0E1D">
        <w:rPr>
          <w:rFonts w:ascii="Verdana" w:eastAsia="Verdana" w:hAnsi="Verdana" w:cs="Verdana"/>
          <w:b/>
          <w:bCs/>
          <w:sz w:val="20"/>
          <w:szCs w:val="20"/>
        </w:rPr>
        <w:t xml:space="preserve">POSTMAN </w:t>
      </w:r>
      <w:r w:rsidRPr="00BB0E1D">
        <w:rPr>
          <w:rFonts w:ascii="Verdana" w:eastAsia="Verdana" w:hAnsi="Verdana" w:cs="Verdana"/>
          <w:sz w:val="20"/>
          <w:szCs w:val="20"/>
        </w:rPr>
        <w:t>to test REST API services.</w:t>
      </w:r>
    </w:p>
    <w:p w:rsidR="00BB0E1D" w:rsidRPr="00BB0E1D" w:rsidP="00BB0E1D">
      <w:pPr>
        <w:pStyle w:val="ListParagraph"/>
        <w:numPr>
          <w:ilvl w:val="0"/>
          <w:numId w:val="13"/>
        </w:numPr>
        <w:spacing w:line="360" w:lineRule="auto"/>
        <w:jc w:val="both"/>
        <w:rPr>
          <w:rFonts w:ascii="Verdana" w:eastAsia="Verdana" w:hAnsi="Verdana" w:cs="Verdana"/>
          <w:b/>
          <w:bCs/>
          <w:color w:val="1F497D" w:themeColor="text2"/>
          <w:sz w:val="20"/>
          <w:szCs w:val="20"/>
        </w:rPr>
      </w:pPr>
      <w:r w:rsidRPr="00BB0E1D">
        <w:rPr>
          <w:rFonts w:ascii="Verdana" w:eastAsia="Verdana" w:hAnsi="Verdana" w:cs="Verdana"/>
          <w:sz w:val="20"/>
          <w:szCs w:val="20"/>
        </w:rPr>
        <w:t>Object Creation and injection is done using Spring IOC mechanism</w:t>
      </w:r>
    </w:p>
    <w:p w:rsidR="002C45C6" w:rsidP="00BB389D">
      <w:pPr>
        <w:tabs>
          <w:tab w:val="left" w:pos="2790"/>
        </w:tabs>
        <w:spacing w:line="480" w:lineRule="auto"/>
        <w:jc w:val="both"/>
        <w:rPr>
          <w:rFonts w:ascii="Verdana" w:eastAsia="Verdana" w:hAnsi="Verdana" w:cs="Verdana"/>
          <w:b/>
          <w:color w:val="1F497D" w:themeColor="text2"/>
          <w:sz w:val="20"/>
          <w:szCs w:val="20"/>
          <w:u w:val="single"/>
        </w:rPr>
      </w:pPr>
    </w:p>
    <w:p w:rsidR="00A73DFD" w:rsidP="00BB389D">
      <w:pPr>
        <w:tabs>
          <w:tab w:val="left" w:pos="2790"/>
        </w:tabs>
        <w:spacing w:line="480" w:lineRule="auto"/>
        <w:jc w:val="both"/>
        <w:rPr>
          <w:rFonts w:ascii="Verdana" w:eastAsia="Verdana" w:hAnsi="Verdana" w:cs="Verdana"/>
          <w:b/>
          <w:color w:val="1F497D" w:themeColor="text2"/>
          <w:sz w:val="20"/>
          <w:szCs w:val="20"/>
          <w:u w:val="single"/>
        </w:rPr>
      </w:pPr>
    </w:p>
    <w:p w:rsidR="00A73DFD" w:rsidP="00BB389D">
      <w:pPr>
        <w:tabs>
          <w:tab w:val="left" w:pos="2790"/>
        </w:tabs>
        <w:spacing w:line="480" w:lineRule="auto"/>
        <w:jc w:val="both"/>
        <w:rPr>
          <w:rFonts w:ascii="Verdana" w:eastAsia="Verdana" w:hAnsi="Verdana" w:cs="Verdana"/>
          <w:b/>
          <w:color w:val="1F497D" w:themeColor="text2"/>
          <w:sz w:val="20"/>
          <w:szCs w:val="20"/>
          <w:u w:val="single"/>
        </w:rPr>
      </w:pPr>
    </w:p>
    <w:p w:rsidR="00BB389D" w:rsidRPr="00EF7F2F" w:rsidP="00BB389D">
      <w:pPr>
        <w:tabs>
          <w:tab w:val="left" w:pos="2790"/>
        </w:tabs>
        <w:spacing w:line="480" w:lineRule="auto"/>
        <w:jc w:val="both"/>
        <w:rPr>
          <w:b/>
          <w:color w:val="1F497D" w:themeColor="text2"/>
          <w:sz w:val="20"/>
          <w:szCs w:val="20"/>
          <w:u w:val="single"/>
        </w:rPr>
      </w:pPr>
      <w:r>
        <w:rPr>
          <w:rFonts w:ascii="Verdana" w:eastAsia="Verdana" w:hAnsi="Verdana" w:cs="Verdana"/>
          <w:b/>
          <w:color w:val="1F497D" w:themeColor="text2"/>
          <w:sz w:val="20"/>
          <w:szCs w:val="20"/>
          <w:u w:val="single"/>
        </w:rPr>
        <w:t>Project #2</w:t>
      </w:r>
      <w:r w:rsidR="00C34D80">
        <w:rPr>
          <w:rFonts w:ascii="Verdana" w:eastAsia="Verdana" w:hAnsi="Verdana" w:cs="Verdana"/>
          <w:b/>
          <w:color w:val="1F497D" w:themeColor="text2"/>
          <w:sz w:val="20"/>
          <w:szCs w:val="20"/>
          <w:u w:val="single"/>
        </w:rPr>
        <w:t xml:space="preserve">: </w:t>
      </w:r>
      <w:r w:rsidR="00486B48">
        <w:rPr>
          <w:rFonts w:ascii="Verdana" w:eastAsia="Verdana" w:hAnsi="Verdana" w:cs="Verdana"/>
          <w:b/>
          <w:color w:val="1F497D" w:themeColor="text2"/>
          <w:sz w:val="20"/>
          <w:szCs w:val="20"/>
          <w:u w:val="single"/>
        </w:rPr>
        <w:t>July</w:t>
      </w:r>
      <w:r w:rsidR="00A145B7">
        <w:rPr>
          <w:rFonts w:ascii="Verdana" w:eastAsia="Verdana" w:hAnsi="Verdana" w:cs="Verdana"/>
          <w:b/>
          <w:color w:val="1F497D" w:themeColor="text2"/>
          <w:sz w:val="20"/>
          <w:szCs w:val="20"/>
          <w:u w:val="single"/>
        </w:rPr>
        <w:t xml:space="preserve"> 2019</w:t>
      </w:r>
      <w:r w:rsidR="000B5A29">
        <w:rPr>
          <w:rFonts w:ascii="Verdana" w:eastAsia="Verdana" w:hAnsi="Verdana" w:cs="Verdana"/>
          <w:b/>
          <w:color w:val="1F497D" w:themeColor="text2"/>
          <w:sz w:val="20"/>
          <w:szCs w:val="20"/>
          <w:u w:val="single"/>
        </w:rPr>
        <w:t xml:space="preserve"> to Nov 2021</w:t>
      </w:r>
      <w:r>
        <w:rPr>
          <w:rFonts w:ascii="Verdana" w:eastAsia="Verdana" w:hAnsi="Verdana" w:cs="Verdana"/>
          <w:b/>
          <w:bCs/>
          <w:color w:val="1F497D" w:themeColor="text2"/>
          <w:sz w:val="20"/>
          <w:szCs w:val="20"/>
          <w:u w:val="single"/>
        </w:rPr>
        <w:t>:</w:t>
      </w:r>
    </w:p>
    <w:p w:rsidR="00C9095F" w:rsidP="00BB389D">
      <w:pPr>
        <w:spacing w:line="360" w:lineRule="auto"/>
        <w:jc w:val="both"/>
        <w:rPr>
          <w:rFonts w:ascii="Verdana" w:eastAsia="Verdana" w:hAnsi="Verdana" w:cs="Verdana"/>
          <w:b/>
          <w:bCs/>
          <w:sz w:val="20"/>
          <w:szCs w:val="20"/>
        </w:rPr>
      </w:pPr>
      <w:r>
        <w:rPr>
          <w:rFonts w:ascii="Verdana" w:eastAsia="Verdana" w:hAnsi="Verdana" w:cs="Verdana"/>
          <w:sz w:val="20"/>
          <w:szCs w:val="20"/>
        </w:rPr>
        <w:t>Title</w:t>
      </w:r>
      <w:r>
        <w:rPr>
          <w:rFonts w:ascii="Verdana" w:eastAsia="Verdana" w:hAnsi="Verdana" w:cs="Verdana"/>
        </w:rPr>
        <w:tab/>
      </w:r>
      <w:r>
        <w:rPr>
          <w:rFonts w:ascii="Verdana" w:eastAsia="Verdana" w:hAnsi="Verdana" w:cs="Verdana"/>
        </w:rPr>
        <w:tab/>
      </w:r>
      <w:r>
        <w:rPr>
          <w:rFonts w:ascii="Verdana" w:eastAsia="Verdana" w:hAnsi="Verdana" w:cs="Verdana"/>
          <w:b/>
          <w:bCs/>
          <w:sz w:val="20"/>
          <w:szCs w:val="20"/>
        </w:rPr>
        <w:t>:   </w:t>
      </w:r>
      <w:r w:rsidR="00411983">
        <w:rPr>
          <w:rFonts w:ascii="Verdana" w:eastAsia="Verdana" w:hAnsi="Verdana" w:cs="Verdana"/>
          <w:b/>
          <w:bCs/>
          <w:sz w:val="20"/>
          <w:szCs w:val="20"/>
        </w:rPr>
        <w:t>Event Notification</w:t>
      </w:r>
    </w:p>
    <w:p w:rsidR="00BB389D" w:rsidP="00BB389D">
      <w:pPr>
        <w:spacing w:line="360" w:lineRule="auto"/>
        <w:jc w:val="both"/>
      </w:pPr>
      <w:r>
        <w:rPr>
          <w:rFonts w:ascii="Verdana" w:eastAsia="Verdana" w:hAnsi="Verdana" w:cs="Verdana"/>
          <w:sz w:val="20"/>
          <w:szCs w:val="20"/>
        </w:rPr>
        <w:t>Client</w:t>
      </w:r>
      <w:r>
        <w:rPr>
          <w:rFonts w:ascii="Verdana" w:eastAsia="Verdana" w:hAnsi="Verdana" w:cs="Verdana"/>
        </w:rPr>
        <w:tab/>
      </w:r>
      <w:r>
        <w:rPr>
          <w:rFonts w:ascii="Verdana" w:eastAsia="Verdana" w:hAnsi="Verdana" w:cs="Verdana"/>
        </w:rPr>
        <w:tab/>
      </w:r>
      <w:r>
        <w:rPr>
          <w:rFonts w:ascii="Verdana" w:eastAsia="Verdana" w:hAnsi="Verdana" w:cs="Verdana"/>
          <w:b/>
          <w:bCs/>
          <w:sz w:val="20"/>
          <w:szCs w:val="20"/>
        </w:rPr>
        <w:t>:   </w:t>
      </w:r>
      <w:r w:rsidR="00B335CF">
        <w:rPr>
          <w:rFonts w:ascii="Verdana" w:eastAsia="Verdana" w:hAnsi="Verdana" w:cs="Verdana"/>
          <w:b/>
          <w:bCs/>
          <w:sz w:val="20"/>
          <w:szCs w:val="20"/>
        </w:rPr>
        <w:t>Transamerica,</w:t>
      </w:r>
      <w:r w:rsidR="00411983">
        <w:rPr>
          <w:rFonts w:ascii="Verdana" w:eastAsia="Verdana" w:hAnsi="Verdana" w:cs="Verdana"/>
          <w:b/>
          <w:bCs/>
          <w:sz w:val="20"/>
          <w:szCs w:val="20"/>
        </w:rPr>
        <w:t xml:space="preserve"> USA</w:t>
      </w:r>
    </w:p>
    <w:p w:rsidR="00BB389D" w:rsidP="00BB389D">
      <w:pPr>
        <w:spacing w:line="360" w:lineRule="auto"/>
        <w:jc w:val="both"/>
        <w:rPr>
          <w:rFonts w:ascii="Verdana" w:eastAsia="Verdana" w:hAnsi="Verdana" w:cs="Verdana"/>
          <w:b/>
          <w:bCs/>
          <w:sz w:val="20"/>
          <w:szCs w:val="20"/>
        </w:rPr>
      </w:pPr>
      <w:r>
        <w:rPr>
          <w:rFonts w:ascii="Verdana" w:eastAsia="Verdana" w:hAnsi="Verdana" w:cs="Verdana"/>
          <w:sz w:val="20"/>
          <w:szCs w:val="20"/>
        </w:rPr>
        <w:t>Role</w:t>
      </w:r>
      <w:r>
        <w:rPr>
          <w:rFonts w:ascii="Verdana" w:eastAsia="Verdana" w:hAnsi="Verdana" w:cs="Verdana"/>
        </w:rPr>
        <w:tab/>
      </w:r>
      <w:r>
        <w:rPr>
          <w:rFonts w:ascii="Verdana" w:eastAsia="Verdana" w:hAnsi="Verdana" w:cs="Verdana"/>
        </w:rPr>
        <w:tab/>
      </w:r>
      <w:r w:rsidR="004452B3">
        <w:rPr>
          <w:rFonts w:ascii="Verdana" w:eastAsia="Verdana" w:hAnsi="Verdana" w:cs="Verdana"/>
          <w:b/>
          <w:bCs/>
          <w:sz w:val="20"/>
          <w:szCs w:val="20"/>
        </w:rPr>
        <w:t>:   </w:t>
      </w:r>
      <w:r w:rsidR="00411983">
        <w:rPr>
          <w:rFonts w:ascii="Verdana" w:eastAsia="Verdana" w:hAnsi="Verdana" w:cs="Verdana"/>
          <w:b/>
          <w:bCs/>
          <w:sz w:val="20"/>
          <w:szCs w:val="20"/>
        </w:rPr>
        <w:t>Java Developer</w:t>
      </w:r>
    </w:p>
    <w:p w:rsidR="00A73DFD" w:rsidP="00B34772">
      <w:pPr>
        <w:spacing w:line="276" w:lineRule="auto"/>
        <w:jc w:val="both"/>
        <w:rPr>
          <w:rFonts w:ascii="Verdana" w:eastAsia="Verdana" w:hAnsi="Verdana" w:cs="Verdana"/>
          <w:b/>
          <w:bCs/>
          <w:color w:val="1F497D" w:themeColor="text2"/>
          <w:sz w:val="20"/>
          <w:szCs w:val="20"/>
          <w:u w:val="single"/>
        </w:rPr>
      </w:pPr>
    </w:p>
    <w:p w:rsidR="002035D1" w:rsidP="00B34772">
      <w:pPr>
        <w:spacing w:line="276" w:lineRule="auto"/>
        <w:jc w:val="both"/>
        <w:rPr>
          <w:rFonts w:ascii="Verdana" w:hAnsi="Verdana"/>
          <w:sz w:val="20"/>
          <w:szCs w:val="20"/>
        </w:rPr>
      </w:pPr>
      <w:r w:rsidRPr="00A9412D">
        <w:rPr>
          <w:rFonts w:ascii="Verdana" w:eastAsia="Verdana" w:hAnsi="Verdana" w:cs="Verdana"/>
          <w:b/>
          <w:bCs/>
          <w:color w:val="1F497D" w:themeColor="text2"/>
          <w:sz w:val="20"/>
          <w:szCs w:val="20"/>
          <w:u w:val="single"/>
        </w:rPr>
        <w:t>Description</w:t>
      </w:r>
      <w:r w:rsidR="004452B3">
        <w:rPr>
          <w:rFonts w:ascii="Verdana" w:eastAsia="Verdana" w:hAnsi="Verdana" w:cs="Verdana"/>
          <w:b/>
          <w:bCs/>
          <w:color w:val="1F497D" w:themeColor="text2"/>
          <w:sz w:val="20"/>
          <w:szCs w:val="20"/>
        </w:rPr>
        <w:tab/>
      </w:r>
      <w:r>
        <w:rPr>
          <w:rFonts w:ascii="Verdana" w:eastAsia="Verdana" w:hAnsi="Verdana" w:cs="Verdana"/>
          <w:b/>
          <w:bCs/>
          <w:sz w:val="20"/>
          <w:szCs w:val="20"/>
        </w:rPr>
        <w:t>: </w:t>
      </w:r>
      <w:r w:rsidR="00411983">
        <w:rPr>
          <w:rFonts w:ascii="Verdana" w:eastAsia="Verdana" w:hAnsi="Verdana" w:cs="Verdana"/>
          <w:b/>
          <w:bCs/>
          <w:sz w:val="20"/>
          <w:szCs w:val="20"/>
        </w:rPr>
        <w:t xml:space="preserve">  </w:t>
      </w:r>
      <w:r w:rsidRPr="00411983" w:rsidR="00411983">
        <w:rPr>
          <w:rFonts w:ascii="Verdana" w:eastAsia="Verdana" w:hAnsi="Verdana" w:cs="Verdana"/>
          <w:bCs/>
          <w:sz w:val="20"/>
          <w:szCs w:val="20"/>
        </w:rPr>
        <w:t>The Transamerica Corporation is an American holding company for various life insurance companies and investment firms operating primarily in the United States, offering life and supplemental health insurance, investments, and retirement services.</w:t>
      </w:r>
    </w:p>
    <w:p w:rsidR="002035D1" w:rsidP="002035D1">
      <w:pPr>
        <w:spacing w:line="360" w:lineRule="auto"/>
        <w:jc w:val="both"/>
        <w:rPr>
          <w:sz w:val="20"/>
          <w:szCs w:val="20"/>
        </w:rPr>
      </w:pPr>
      <w:r w:rsidRPr="00A9412D">
        <w:rPr>
          <w:rFonts w:ascii="Verdana" w:eastAsia="Verdana" w:hAnsi="Verdana" w:cs="Verdana"/>
          <w:b/>
          <w:color w:val="1F497D" w:themeColor="text2"/>
          <w:sz w:val="20"/>
          <w:szCs w:val="20"/>
          <w:u w:val="single"/>
        </w:rPr>
        <w:t>Environment</w:t>
      </w:r>
      <w:r w:rsidRPr="00114B07">
        <w:rPr>
          <w:rFonts w:ascii="Verdana" w:eastAsia="Verdana" w:hAnsi="Verdana" w:cs="Verdana"/>
          <w:b/>
          <w:color w:val="1F497D" w:themeColor="text2"/>
          <w:sz w:val="20"/>
          <w:szCs w:val="20"/>
        </w:rPr>
        <w:tab/>
      </w:r>
      <w:r w:rsidRPr="00114B07">
        <w:rPr>
          <w:rFonts w:ascii="Verdana" w:eastAsia="Verdana" w:hAnsi="Verdana" w:cs="Verdana"/>
          <w:b/>
          <w:bCs/>
          <w:color w:val="1F497D" w:themeColor="text2"/>
          <w:sz w:val="20"/>
          <w:szCs w:val="20"/>
        </w:rPr>
        <w:t>:</w:t>
      </w:r>
      <w:r w:rsidR="00B335CF">
        <w:rPr>
          <w:rFonts w:ascii="Verdana" w:eastAsia="Verdana" w:hAnsi="Verdana" w:cs="Verdana"/>
          <w:b/>
          <w:bCs/>
          <w:color w:val="1F497D" w:themeColor="text2"/>
          <w:sz w:val="20"/>
          <w:szCs w:val="20"/>
        </w:rPr>
        <w:t xml:space="preserve"> </w:t>
      </w:r>
      <w:r w:rsidRPr="00114B07">
        <w:rPr>
          <w:rFonts w:ascii="Verdana" w:eastAsia="Verdana" w:hAnsi="Verdana" w:cs="Verdana"/>
          <w:b/>
          <w:bCs/>
          <w:sz w:val="20"/>
          <w:szCs w:val="20"/>
        </w:rPr>
        <w:t>Java, Hibernate, Spring Boot, Web Services (</w:t>
      </w:r>
      <w:r>
        <w:rPr>
          <w:rFonts w:ascii="Verdana" w:eastAsia="Verdana" w:hAnsi="Verdana" w:cs="Verdana"/>
          <w:b/>
          <w:bCs/>
          <w:sz w:val="20"/>
          <w:szCs w:val="20"/>
        </w:rPr>
        <w:t>REST),</w:t>
      </w:r>
      <w:r w:rsidRPr="00114B07">
        <w:rPr>
          <w:rFonts w:ascii="Verdana" w:eastAsia="Verdana" w:hAnsi="Verdana" w:cs="Verdana"/>
          <w:b/>
          <w:bCs/>
          <w:sz w:val="20"/>
          <w:szCs w:val="20"/>
        </w:rPr>
        <w:t xml:space="preserve"> HTML, CSS</w:t>
      </w:r>
      <w:r w:rsidR="00CE68D3">
        <w:rPr>
          <w:sz w:val="20"/>
          <w:szCs w:val="20"/>
        </w:rPr>
        <w:t xml:space="preserve">, </w:t>
      </w:r>
      <w:r w:rsidRPr="00CE68D3" w:rsidR="00CE68D3">
        <w:rPr>
          <w:rFonts w:ascii="Verdana" w:hAnsi="Verdana"/>
          <w:b/>
          <w:sz w:val="20"/>
          <w:szCs w:val="20"/>
        </w:rPr>
        <w:t>Micro services</w:t>
      </w:r>
      <w:r w:rsidR="009A65CB">
        <w:rPr>
          <w:rFonts w:ascii="Verdana" w:hAnsi="Verdana"/>
          <w:b/>
          <w:sz w:val="20"/>
          <w:szCs w:val="20"/>
        </w:rPr>
        <w:t>.</w:t>
      </w:r>
    </w:p>
    <w:p w:rsidR="002035D1" w:rsidRPr="00711AA6" w:rsidP="002035D1">
      <w:pPr>
        <w:spacing w:line="360" w:lineRule="auto"/>
        <w:jc w:val="both"/>
        <w:rPr>
          <w:sz w:val="20"/>
          <w:szCs w:val="20"/>
        </w:rPr>
      </w:pPr>
    </w:p>
    <w:p w:rsidR="00CC0798" w:rsidP="00CC0798">
      <w:pPr>
        <w:spacing w:line="360" w:lineRule="auto"/>
        <w:jc w:val="both"/>
        <w:rPr>
          <w:rFonts w:ascii="Verdana" w:eastAsia="Verdana" w:hAnsi="Verdana" w:cs="Verdana"/>
          <w:b/>
          <w:bCs/>
          <w:color w:val="1F497D" w:themeColor="text2"/>
          <w:sz w:val="20"/>
          <w:szCs w:val="20"/>
        </w:rPr>
      </w:pPr>
      <w:r w:rsidRPr="00A9412D">
        <w:rPr>
          <w:rFonts w:ascii="Verdana" w:eastAsia="Verdana" w:hAnsi="Verdana" w:cs="Verdana"/>
          <w:b/>
          <w:bCs/>
          <w:color w:val="1F497D" w:themeColor="text2"/>
          <w:sz w:val="20"/>
          <w:szCs w:val="20"/>
          <w:u w:val="single"/>
        </w:rPr>
        <w:t>Responsibilities</w:t>
      </w:r>
      <w:r>
        <w:rPr>
          <w:rFonts w:ascii="Verdana" w:eastAsia="Verdana" w:hAnsi="Verdana" w:cs="Verdana"/>
          <w:b/>
          <w:bCs/>
          <w:color w:val="1F497D" w:themeColor="text2"/>
          <w:sz w:val="20"/>
          <w:szCs w:val="20"/>
        </w:rPr>
        <w:t>:</w:t>
      </w:r>
    </w:p>
    <w:p w:rsidR="00444B19" w:rsidRPr="00EF7F2F" w:rsidP="00444B19">
      <w:pPr>
        <w:pStyle w:val="ListParagraph"/>
        <w:numPr>
          <w:ilvl w:val="0"/>
          <w:numId w:val="7"/>
        </w:numPr>
        <w:spacing w:line="360" w:lineRule="auto"/>
        <w:ind w:left="360"/>
        <w:jc w:val="both"/>
        <w:rPr>
          <w:sz w:val="20"/>
          <w:szCs w:val="20"/>
        </w:rPr>
      </w:pPr>
      <w:r w:rsidRPr="00EF7F2F">
        <w:rPr>
          <w:rFonts w:ascii="Verdana" w:eastAsia="Verdana" w:hAnsi="Verdana" w:cs="Verdana"/>
          <w:sz w:val="20"/>
          <w:szCs w:val="20"/>
        </w:rPr>
        <w:t>Understanding requirements.</w:t>
      </w:r>
    </w:p>
    <w:p w:rsidR="00444B19" w:rsidRPr="00EF7F2F" w:rsidP="00444B19">
      <w:pPr>
        <w:pStyle w:val="ListParagraph"/>
        <w:numPr>
          <w:ilvl w:val="0"/>
          <w:numId w:val="7"/>
        </w:numPr>
        <w:spacing w:line="360" w:lineRule="auto"/>
        <w:ind w:left="360"/>
        <w:jc w:val="both"/>
        <w:rPr>
          <w:sz w:val="20"/>
          <w:szCs w:val="20"/>
        </w:rPr>
      </w:pPr>
      <w:r w:rsidRPr="00EF7F2F">
        <w:rPr>
          <w:rFonts w:ascii="Verdana" w:eastAsia="Verdana" w:hAnsi="Verdana" w:cs="Verdana"/>
          <w:sz w:val="20"/>
          <w:szCs w:val="20"/>
        </w:rPr>
        <w:t>Involved in developing Controller classes using spring.</w:t>
      </w:r>
    </w:p>
    <w:p w:rsidR="00444B19" w:rsidRPr="00EF7F2F" w:rsidP="00444B19">
      <w:pPr>
        <w:pStyle w:val="ListParagraph"/>
        <w:numPr>
          <w:ilvl w:val="0"/>
          <w:numId w:val="7"/>
        </w:numPr>
        <w:spacing w:line="360" w:lineRule="auto"/>
        <w:ind w:left="360"/>
        <w:jc w:val="both"/>
        <w:rPr>
          <w:sz w:val="20"/>
          <w:szCs w:val="20"/>
        </w:rPr>
      </w:pPr>
      <w:r w:rsidRPr="00EF7F2F">
        <w:rPr>
          <w:rFonts w:ascii="Verdana" w:eastAsia="Verdana" w:hAnsi="Verdana" w:cs="Verdana"/>
          <w:sz w:val="20"/>
          <w:szCs w:val="20"/>
        </w:rPr>
        <w:t xml:space="preserve">Implemented the application using </w:t>
      </w:r>
      <w:r w:rsidRPr="00EF7F2F">
        <w:rPr>
          <w:rFonts w:ascii="Verdana" w:eastAsia="Verdana" w:hAnsi="Verdana" w:cs="Verdana"/>
          <w:b/>
          <w:bCs/>
          <w:sz w:val="20"/>
          <w:szCs w:val="20"/>
        </w:rPr>
        <w:t>Spring IOC, Spring Boot and Hibernate.</w:t>
      </w:r>
    </w:p>
    <w:p w:rsidR="00444B19" w:rsidRPr="00EF7F2F" w:rsidP="00444B19">
      <w:pPr>
        <w:pStyle w:val="ListParagraph"/>
        <w:numPr>
          <w:ilvl w:val="0"/>
          <w:numId w:val="7"/>
        </w:numPr>
        <w:spacing w:line="360" w:lineRule="auto"/>
        <w:ind w:left="360"/>
        <w:jc w:val="both"/>
        <w:rPr>
          <w:sz w:val="20"/>
          <w:szCs w:val="20"/>
        </w:rPr>
      </w:pPr>
      <w:r w:rsidRPr="00EF7F2F">
        <w:rPr>
          <w:rFonts w:ascii="Verdana" w:eastAsia="Verdana" w:hAnsi="Verdana" w:cs="Verdana"/>
          <w:sz w:val="20"/>
          <w:szCs w:val="20"/>
        </w:rPr>
        <w:t xml:space="preserve">Developed UI Layer for the application using </w:t>
      </w:r>
      <w:r w:rsidRPr="00EF7F2F">
        <w:rPr>
          <w:rFonts w:ascii="Verdana" w:eastAsia="Verdana" w:hAnsi="Verdana" w:cs="Verdana"/>
          <w:b/>
          <w:bCs/>
          <w:sz w:val="20"/>
          <w:szCs w:val="20"/>
        </w:rPr>
        <w:t xml:space="preserve">HTML, </w:t>
      </w:r>
      <w:r w:rsidR="009A65CB">
        <w:rPr>
          <w:rFonts w:ascii="Verdana" w:eastAsia="Verdana" w:hAnsi="Verdana" w:cs="Verdana"/>
          <w:b/>
          <w:bCs/>
          <w:sz w:val="20"/>
          <w:szCs w:val="20"/>
        </w:rPr>
        <w:t>CSS</w:t>
      </w:r>
      <w:r w:rsidRPr="00EF7F2F">
        <w:rPr>
          <w:rFonts w:ascii="Verdana" w:eastAsia="Verdana" w:hAnsi="Verdana" w:cs="Verdana"/>
          <w:sz w:val="20"/>
          <w:szCs w:val="20"/>
        </w:rPr>
        <w:t>.</w:t>
      </w:r>
    </w:p>
    <w:p w:rsidR="00444B19" w:rsidRPr="00EF7F2F" w:rsidP="00444B19">
      <w:pPr>
        <w:pStyle w:val="ListParagraph"/>
        <w:numPr>
          <w:ilvl w:val="0"/>
          <w:numId w:val="7"/>
        </w:numPr>
        <w:spacing w:line="360" w:lineRule="auto"/>
        <w:ind w:left="360"/>
        <w:jc w:val="both"/>
        <w:rPr>
          <w:sz w:val="20"/>
          <w:szCs w:val="20"/>
        </w:rPr>
      </w:pPr>
      <w:r w:rsidRPr="00EF7F2F">
        <w:rPr>
          <w:rFonts w:ascii="Verdana" w:eastAsia="Verdana" w:hAnsi="Verdana" w:cs="Verdana"/>
          <w:sz w:val="20"/>
          <w:szCs w:val="20"/>
        </w:rPr>
        <w:t xml:space="preserve">Used </w:t>
      </w:r>
      <w:r w:rsidR="00A11F6A">
        <w:rPr>
          <w:rFonts w:ascii="Verdana" w:eastAsia="Verdana" w:hAnsi="Verdana" w:cs="Verdana"/>
          <w:b/>
          <w:bCs/>
          <w:sz w:val="20"/>
          <w:szCs w:val="20"/>
        </w:rPr>
        <w:t>MAVEN</w:t>
      </w:r>
      <w:r w:rsidRPr="00EF7F2F">
        <w:rPr>
          <w:rFonts w:ascii="Verdana" w:eastAsia="Verdana" w:hAnsi="Verdana" w:cs="Verdana"/>
          <w:sz w:val="20"/>
          <w:szCs w:val="20"/>
        </w:rPr>
        <w:t xml:space="preserve"> as build and dependency management tool for creating </w:t>
      </w:r>
      <w:r w:rsidRPr="00EF7F2F">
        <w:rPr>
          <w:rFonts w:ascii="Verdana" w:eastAsia="Verdana" w:hAnsi="Verdana" w:cs="Verdana"/>
          <w:b/>
          <w:bCs/>
          <w:sz w:val="20"/>
          <w:szCs w:val="20"/>
        </w:rPr>
        <w:t>WAR</w:t>
      </w:r>
      <w:r w:rsidRPr="00EF7F2F">
        <w:rPr>
          <w:rFonts w:ascii="Verdana" w:eastAsia="Verdana" w:hAnsi="Verdana" w:cs="Verdana"/>
          <w:sz w:val="20"/>
          <w:szCs w:val="20"/>
        </w:rPr>
        <w:t xml:space="preserve">  file to be  deployed in application servers and integrated with </w:t>
      </w:r>
      <w:r w:rsidRPr="00EF7F2F">
        <w:rPr>
          <w:rFonts w:ascii="Verdana" w:eastAsia="Verdana" w:hAnsi="Verdana" w:cs="Verdana"/>
          <w:b/>
          <w:bCs/>
          <w:sz w:val="20"/>
          <w:szCs w:val="20"/>
        </w:rPr>
        <w:t>GitLab, Jenkins</w:t>
      </w:r>
    </w:p>
    <w:p w:rsidR="00444B19" w:rsidRPr="00EF7F2F" w:rsidP="00444B19">
      <w:pPr>
        <w:pStyle w:val="ListParagraph"/>
        <w:numPr>
          <w:ilvl w:val="0"/>
          <w:numId w:val="7"/>
        </w:numPr>
        <w:spacing w:line="360" w:lineRule="auto"/>
        <w:ind w:left="360"/>
        <w:jc w:val="both"/>
        <w:rPr>
          <w:sz w:val="20"/>
          <w:szCs w:val="20"/>
        </w:rPr>
      </w:pPr>
      <w:r w:rsidRPr="00EF7F2F">
        <w:rPr>
          <w:rFonts w:ascii="Verdana" w:eastAsia="Verdana" w:hAnsi="Verdana" w:cs="Verdana"/>
          <w:sz w:val="20"/>
          <w:szCs w:val="20"/>
        </w:rPr>
        <w:t xml:space="preserve">Configured and Deployed application on </w:t>
      </w:r>
      <w:r w:rsidRPr="00EF7F2F">
        <w:rPr>
          <w:rFonts w:ascii="Verdana" w:eastAsia="Verdana" w:hAnsi="Verdana" w:cs="Verdana"/>
          <w:b/>
          <w:bCs/>
          <w:sz w:val="20"/>
          <w:szCs w:val="20"/>
        </w:rPr>
        <w:t xml:space="preserve">WEBSPHERE Application Server </w:t>
      </w:r>
      <w:r w:rsidRPr="00EF7F2F">
        <w:rPr>
          <w:rFonts w:ascii="Verdana" w:eastAsia="Verdana" w:hAnsi="Verdana" w:cs="Verdana"/>
          <w:sz w:val="20"/>
          <w:szCs w:val="20"/>
        </w:rPr>
        <w:t>in Windows environment.</w:t>
      </w:r>
    </w:p>
    <w:p w:rsidR="00444B19" w:rsidRPr="00EF7F2F" w:rsidP="00444B19">
      <w:pPr>
        <w:pStyle w:val="ListParagraph"/>
        <w:numPr>
          <w:ilvl w:val="0"/>
          <w:numId w:val="7"/>
        </w:numPr>
        <w:spacing w:line="360" w:lineRule="auto"/>
        <w:ind w:left="360"/>
        <w:jc w:val="both"/>
        <w:rPr>
          <w:sz w:val="20"/>
          <w:szCs w:val="20"/>
        </w:rPr>
      </w:pPr>
      <w:r w:rsidRPr="00EF7F2F">
        <w:rPr>
          <w:rFonts w:ascii="Verdana" w:eastAsia="Verdana" w:hAnsi="Verdana" w:cs="Verdana"/>
          <w:sz w:val="20"/>
          <w:szCs w:val="20"/>
        </w:rPr>
        <w:t>Implemented</w:t>
      </w:r>
      <w:r w:rsidR="00CE68D3">
        <w:rPr>
          <w:rFonts w:ascii="Verdana" w:eastAsia="Verdana" w:hAnsi="Verdana" w:cs="Verdana"/>
          <w:sz w:val="20"/>
          <w:szCs w:val="20"/>
        </w:rPr>
        <w:t xml:space="preserve"> curd operations using Rest API and </w:t>
      </w:r>
      <w:r w:rsidR="00CE68D3">
        <w:rPr>
          <w:rFonts w:ascii="Verdana" w:eastAsia="Verdana" w:hAnsi="Verdana" w:cs="Verdana"/>
          <w:b/>
          <w:bCs/>
          <w:sz w:val="20"/>
          <w:szCs w:val="20"/>
        </w:rPr>
        <w:t>M</w:t>
      </w:r>
      <w:r w:rsidRPr="00CE68D3" w:rsidR="00CE68D3">
        <w:rPr>
          <w:rFonts w:ascii="Verdana" w:eastAsia="Verdana" w:hAnsi="Verdana" w:cs="Verdana"/>
          <w:b/>
          <w:bCs/>
          <w:sz w:val="20"/>
          <w:szCs w:val="20"/>
        </w:rPr>
        <w:t>icro services</w:t>
      </w:r>
      <w:r w:rsidR="009A65CB">
        <w:rPr>
          <w:rFonts w:ascii="Verdana" w:eastAsia="Verdana" w:hAnsi="Verdana" w:cs="Verdana"/>
          <w:bCs/>
          <w:sz w:val="20"/>
          <w:szCs w:val="20"/>
        </w:rPr>
        <w:t xml:space="preserve"> rest template</w:t>
      </w:r>
      <w:r w:rsidR="00CE68D3">
        <w:rPr>
          <w:rFonts w:ascii="Verdana" w:eastAsia="Verdana" w:hAnsi="Verdana" w:cs="Verdana"/>
          <w:sz w:val="20"/>
          <w:szCs w:val="20"/>
        </w:rPr>
        <w:t>.</w:t>
      </w:r>
    </w:p>
    <w:p w:rsidR="00444B19" w:rsidRPr="00EF7F2F" w:rsidP="00444B19">
      <w:pPr>
        <w:pStyle w:val="ListParagraph"/>
        <w:numPr>
          <w:ilvl w:val="0"/>
          <w:numId w:val="7"/>
        </w:numPr>
        <w:spacing w:line="360" w:lineRule="auto"/>
        <w:ind w:left="360"/>
        <w:jc w:val="both"/>
        <w:rPr>
          <w:sz w:val="20"/>
          <w:szCs w:val="20"/>
        </w:rPr>
      </w:pPr>
      <w:r w:rsidRPr="00EF7F2F">
        <w:rPr>
          <w:rFonts w:ascii="Verdana" w:eastAsia="Verdana" w:hAnsi="Verdana" w:cs="Verdana"/>
          <w:sz w:val="20"/>
          <w:szCs w:val="20"/>
        </w:rPr>
        <w:t xml:space="preserve">Involved in development of a </w:t>
      </w:r>
      <w:r w:rsidRPr="00EF7F2F">
        <w:rPr>
          <w:rFonts w:ascii="Verdana" w:eastAsia="Verdana" w:hAnsi="Verdana" w:cs="Verdana"/>
          <w:b/>
          <w:bCs/>
          <w:sz w:val="20"/>
          <w:szCs w:val="20"/>
        </w:rPr>
        <w:t>Spring Boot</w:t>
      </w:r>
      <w:r w:rsidRPr="00EF7F2F">
        <w:rPr>
          <w:rFonts w:ascii="Verdana" w:eastAsia="Verdana" w:hAnsi="Verdana" w:cs="Verdana"/>
          <w:sz w:val="20"/>
          <w:szCs w:val="20"/>
        </w:rPr>
        <w:t xml:space="preserve"> based </w:t>
      </w:r>
      <w:r w:rsidRPr="00EF7F2F">
        <w:rPr>
          <w:rFonts w:ascii="Verdana" w:eastAsia="Verdana" w:hAnsi="Verdana" w:cs="Verdana"/>
          <w:b/>
          <w:bCs/>
          <w:sz w:val="20"/>
          <w:szCs w:val="20"/>
        </w:rPr>
        <w:t>RESTFUL</w:t>
      </w:r>
      <w:r w:rsidRPr="00EF7F2F">
        <w:rPr>
          <w:rFonts w:ascii="Verdana" w:eastAsia="Verdana" w:hAnsi="Verdana" w:cs="Verdana"/>
          <w:sz w:val="20"/>
          <w:szCs w:val="20"/>
        </w:rPr>
        <w:t xml:space="preserve"> service to fetch data.</w:t>
      </w:r>
    </w:p>
    <w:p w:rsidR="00444B19" w:rsidRPr="00EF7F2F" w:rsidP="00444B19">
      <w:pPr>
        <w:pStyle w:val="ListParagraph"/>
        <w:numPr>
          <w:ilvl w:val="0"/>
          <w:numId w:val="7"/>
        </w:numPr>
        <w:spacing w:line="360" w:lineRule="auto"/>
        <w:ind w:left="360"/>
        <w:jc w:val="both"/>
        <w:rPr>
          <w:sz w:val="20"/>
          <w:szCs w:val="20"/>
        </w:rPr>
      </w:pPr>
      <w:r>
        <w:rPr>
          <w:rFonts w:ascii="Verdana" w:eastAsia="Verdana" w:hAnsi="Verdana" w:cs="Verdana"/>
          <w:sz w:val="20"/>
          <w:szCs w:val="20"/>
        </w:rPr>
        <w:t xml:space="preserve">Used </w:t>
      </w:r>
      <w:r w:rsidRPr="00EF7F2F">
        <w:rPr>
          <w:rFonts w:ascii="Verdana" w:eastAsia="Verdana" w:hAnsi="Verdana" w:cs="Verdana"/>
          <w:b/>
          <w:bCs/>
          <w:sz w:val="20"/>
          <w:szCs w:val="20"/>
        </w:rPr>
        <w:t xml:space="preserve">POSTMAN </w:t>
      </w:r>
      <w:r w:rsidRPr="00EF7F2F">
        <w:rPr>
          <w:rFonts w:ascii="Verdana" w:eastAsia="Verdana" w:hAnsi="Verdana" w:cs="Verdana"/>
          <w:sz w:val="20"/>
          <w:szCs w:val="20"/>
        </w:rPr>
        <w:t>to test REST API services.</w:t>
      </w:r>
    </w:p>
    <w:p w:rsidR="00444B19" w:rsidRPr="00EF7F2F" w:rsidP="00444B19">
      <w:pPr>
        <w:pStyle w:val="ListParagraph"/>
        <w:numPr>
          <w:ilvl w:val="0"/>
          <w:numId w:val="7"/>
        </w:numPr>
        <w:spacing w:line="360" w:lineRule="auto"/>
        <w:ind w:left="360"/>
        <w:jc w:val="both"/>
        <w:rPr>
          <w:sz w:val="20"/>
          <w:szCs w:val="20"/>
        </w:rPr>
      </w:pPr>
      <w:r w:rsidRPr="00EF7F2F">
        <w:rPr>
          <w:rFonts w:ascii="Verdana" w:eastAsia="Verdana" w:hAnsi="Verdana" w:cs="Verdana"/>
          <w:sz w:val="20"/>
          <w:szCs w:val="20"/>
        </w:rPr>
        <w:t>Object Creation and injection is done using Spring IOC mechanism.</w:t>
      </w:r>
    </w:p>
    <w:p w:rsidR="00444B19" w:rsidRPr="00114B07" w:rsidP="00444B19">
      <w:pPr>
        <w:pStyle w:val="ListParagraph"/>
        <w:numPr>
          <w:ilvl w:val="0"/>
          <w:numId w:val="7"/>
        </w:numPr>
        <w:spacing w:line="360" w:lineRule="auto"/>
        <w:ind w:left="360"/>
        <w:jc w:val="both"/>
        <w:rPr>
          <w:sz w:val="20"/>
          <w:szCs w:val="20"/>
        </w:rPr>
      </w:pPr>
      <w:r w:rsidRPr="00EF7F2F">
        <w:rPr>
          <w:rFonts w:ascii="Verdana" w:eastAsia="Verdana" w:hAnsi="Verdana" w:cs="Verdana"/>
          <w:sz w:val="20"/>
          <w:szCs w:val="20"/>
        </w:rPr>
        <w:t>Implemented O-R mapping operations using Annotation</w:t>
      </w:r>
    </w:p>
    <w:p w:rsidR="00444B19" w:rsidRPr="00EF7F2F" w:rsidP="00CC0798">
      <w:pPr>
        <w:spacing w:line="360" w:lineRule="auto"/>
        <w:jc w:val="both"/>
        <w:rPr>
          <w:color w:val="1F497D" w:themeColor="text2"/>
          <w:sz w:val="20"/>
          <w:szCs w:val="20"/>
        </w:rPr>
      </w:pPr>
    </w:p>
    <w:p w:rsidR="005A3718" w:rsidRPr="00EF7F2F" w:rsidP="00EF7F2F">
      <w:pPr>
        <w:tabs>
          <w:tab w:val="left" w:pos="2790"/>
        </w:tabs>
        <w:spacing w:line="480" w:lineRule="auto"/>
        <w:jc w:val="both"/>
        <w:rPr>
          <w:b/>
          <w:color w:val="1F497D" w:themeColor="text2"/>
          <w:sz w:val="20"/>
          <w:szCs w:val="20"/>
          <w:u w:val="single"/>
        </w:rPr>
      </w:pPr>
      <w:r>
        <w:rPr>
          <w:rFonts w:ascii="Verdana" w:eastAsia="Verdana" w:hAnsi="Verdana" w:cs="Verdana"/>
          <w:b/>
          <w:color w:val="1F497D" w:themeColor="text2"/>
          <w:sz w:val="20"/>
          <w:szCs w:val="20"/>
          <w:u w:val="single"/>
        </w:rPr>
        <w:t>Project #1</w:t>
      </w:r>
      <w:r w:rsidRPr="00EF7F2F" w:rsidR="003C419A">
        <w:rPr>
          <w:rFonts w:ascii="Verdana" w:eastAsia="Verdana" w:hAnsi="Verdana" w:cs="Verdana"/>
          <w:b/>
          <w:color w:val="1F497D" w:themeColor="text2"/>
          <w:sz w:val="20"/>
          <w:szCs w:val="20"/>
          <w:u w:val="single"/>
        </w:rPr>
        <w:t xml:space="preserve">: </w:t>
      </w:r>
      <w:r w:rsidR="00441040">
        <w:rPr>
          <w:rFonts w:ascii="Verdana" w:eastAsia="Verdana" w:hAnsi="Verdana" w:cs="Verdana"/>
          <w:b/>
          <w:color w:val="1F497D" w:themeColor="text2"/>
          <w:sz w:val="20"/>
          <w:szCs w:val="20"/>
          <w:u w:val="single"/>
        </w:rPr>
        <w:t>Jan</w:t>
      </w:r>
      <w:r w:rsidR="00A73DFD">
        <w:rPr>
          <w:rFonts w:ascii="Verdana" w:eastAsia="Verdana" w:hAnsi="Verdana" w:cs="Verdana"/>
          <w:b/>
          <w:color w:val="1F497D" w:themeColor="text2"/>
          <w:sz w:val="20"/>
          <w:szCs w:val="20"/>
          <w:u w:val="single"/>
        </w:rPr>
        <w:t xml:space="preserve"> 2018</w:t>
      </w:r>
      <w:r w:rsidRPr="00EF7F2F" w:rsidR="003C419A">
        <w:rPr>
          <w:rFonts w:ascii="Verdana" w:eastAsia="Verdana" w:hAnsi="Verdana" w:cs="Verdana"/>
          <w:b/>
          <w:color w:val="1F497D" w:themeColor="text2"/>
          <w:sz w:val="20"/>
          <w:szCs w:val="20"/>
          <w:u w:val="single"/>
        </w:rPr>
        <w:t xml:space="preserve"> to </w:t>
      </w:r>
      <w:r w:rsidR="00053F72">
        <w:rPr>
          <w:rFonts w:ascii="Verdana" w:eastAsia="Verdana" w:hAnsi="Verdana" w:cs="Verdana"/>
          <w:b/>
          <w:color w:val="1F497D" w:themeColor="text2"/>
          <w:sz w:val="20"/>
          <w:szCs w:val="20"/>
          <w:u w:val="single"/>
        </w:rPr>
        <w:t xml:space="preserve">June </w:t>
      </w:r>
      <w:r w:rsidR="0066237D">
        <w:rPr>
          <w:rFonts w:ascii="Verdana" w:eastAsia="Verdana" w:hAnsi="Verdana" w:cs="Verdana"/>
          <w:b/>
          <w:color w:val="1F497D" w:themeColor="text2"/>
          <w:sz w:val="20"/>
          <w:szCs w:val="20"/>
          <w:u w:val="single"/>
        </w:rPr>
        <w:t>2019</w:t>
      </w:r>
      <w:r w:rsidR="00EF7F2F">
        <w:rPr>
          <w:rFonts w:ascii="Verdana" w:eastAsia="Verdana" w:hAnsi="Verdana" w:cs="Verdana"/>
          <w:b/>
          <w:bCs/>
          <w:color w:val="1F497D" w:themeColor="text2"/>
          <w:sz w:val="20"/>
          <w:szCs w:val="20"/>
          <w:u w:val="single"/>
        </w:rPr>
        <w:t>:</w:t>
      </w:r>
    </w:p>
    <w:p w:rsidR="004448A0" w:rsidP="004448A0">
      <w:pPr>
        <w:spacing w:line="360" w:lineRule="auto"/>
        <w:jc w:val="both"/>
        <w:rPr>
          <w:sz w:val="20"/>
          <w:szCs w:val="20"/>
        </w:rPr>
      </w:pPr>
      <w:r>
        <w:rPr>
          <w:rFonts w:ascii="Verdana" w:eastAsia="Verdana" w:hAnsi="Verdana" w:cs="Verdana"/>
          <w:sz w:val="20"/>
          <w:szCs w:val="20"/>
        </w:rPr>
        <w:t>Title</w:t>
      </w:r>
      <w:r>
        <w:rPr>
          <w:rFonts w:ascii="Verdana" w:eastAsia="Verdana" w:hAnsi="Verdana" w:cs="Verdana"/>
          <w:sz w:val="20"/>
          <w:szCs w:val="20"/>
        </w:rPr>
        <w:tab/>
      </w:r>
      <w:r>
        <w:rPr>
          <w:rFonts w:ascii="Verdana" w:eastAsia="Verdana" w:hAnsi="Verdana" w:cs="Verdana"/>
          <w:sz w:val="20"/>
          <w:szCs w:val="20"/>
        </w:rPr>
        <w:tab/>
      </w:r>
      <w:r w:rsidR="009878CE">
        <w:rPr>
          <w:rFonts w:ascii="Verdana" w:eastAsia="Verdana" w:hAnsi="Verdana" w:cs="Verdana"/>
          <w:b/>
          <w:bCs/>
          <w:sz w:val="20"/>
          <w:szCs w:val="20"/>
        </w:rPr>
        <w:t xml:space="preserve">:   </w:t>
      </w:r>
      <w:r w:rsidR="00411983">
        <w:rPr>
          <w:rFonts w:ascii="Verdana" w:eastAsia="Verdana" w:hAnsi="Verdana" w:cs="Verdana"/>
          <w:b/>
          <w:bCs/>
          <w:sz w:val="20"/>
          <w:szCs w:val="20"/>
        </w:rPr>
        <w:t>Dynamic deals</w:t>
      </w:r>
      <w:r>
        <w:rPr>
          <w:rFonts w:ascii="Verdana" w:eastAsia="Verdana" w:hAnsi="Verdana" w:cs="Verdana"/>
          <w:b/>
          <w:bCs/>
          <w:sz w:val="20"/>
          <w:szCs w:val="20"/>
        </w:rPr>
        <w:tab/>
      </w:r>
    </w:p>
    <w:p w:rsidR="004448A0" w:rsidP="004448A0">
      <w:pPr>
        <w:spacing w:line="360" w:lineRule="auto"/>
        <w:jc w:val="both"/>
        <w:rPr>
          <w:sz w:val="20"/>
          <w:szCs w:val="20"/>
        </w:rPr>
      </w:pPr>
      <w:r>
        <w:rPr>
          <w:rFonts w:ascii="Verdana" w:eastAsia="Verdana" w:hAnsi="Verdana" w:cs="Verdana"/>
          <w:sz w:val="20"/>
          <w:szCs w:val="20"/>
        </w:rPr>
        <w:t>Client</w:t>
      </w:r>
      <w:r>
        <w:rPr>
          <w:rFonts w:ascii="Verdana" w:eastAsia="Verdana" w:hAnsi="Verdana" w:cs="Verdana"/>
          <w:sz w:val="20"/>
          <w:szCs w:val="20"/>
        </w:rPr>
        <w:tab/>
      </w:r>
      <w:r>
        <w:rPr>
          <w:rFonts w:ascii="Verdana" w:eastAsia="Verdana" w:hAnsi="Verdana" w:cs="Verdana"/>
          <w:sz w:val="20"/>
          <w:szCs w:val="20"/>
        </w:rPr>
        <w:tab/>
      </w:r>
      <w:r w:rsidR="00C66FA7">
        <w:rPr>
          <w:rFonts w:ascii="Verdana" w:eastAsia="Verdana" w:hAnsi="Verdana" w:cs="Verdana"/>
          <w:b/>
          <w:bCs/>
          <w:sz w:val="20"/>
          <w:szCs w:val="20"/>
        </w:rPr>
        <w:t xml:space="preserve">:   </w:t>
      </w:r>
      <w:r w:rsidR="00C9095F">
        <w:rPr>
          <w:rFonts w:ascii="Verdana" w:eastAsia="Verdana" w:hAnsi="Verdana" w:cs="Verdana"/>
          <w:b/>
          <w:bCs/>
          <w:sz w:val="20"/>
          <w:szCs w:val="20"/>
        </w:rPr>
        <w:t>Aldi</w:t>
      </w:r>
      <w:r w:rsidR="00C9095F">
        <w:rPr>
          <w:rFonts w:ascii="Verdana" w:eastAsia="Verdana" w:hAnsi="Verdana" w:cs="Verdana"/>
          <w:b/>
          <w:bCs/>
          <w:sz w:val="20"/>
          <w:szCs w:val="20"/>
        </w:rPr>
        <w:t xml:space="preserve"> ,</w:t>
      </w:r>
      <w:r w:rsidR="00C9095F">
        <w:rPr>
          <w:rFonts w:ascii="Verdana" w:eastAsia="Verdana" w:hAnsi="Verdana" w:cs="Verdana"/>
          <w:b/>
          <w:bCs/>
          <w:sz w:val="20"/>
          <w:szCs w:val="20"/>
        </w:rPr>
        <w:t xml:space="preserve"> Germany</w:t>
      </w:r>
    </w:p>
    <w:p w:rsidR="004448A0" w:rsidP="004448A0">
      <w:pPr>
        <w:spacing w:line="360" w:lineRule="auto"/>
        <w:jc w:val="both"/>
        <w:rPr>
          <w:sz w:val="20"/>
          <w:szCs w:val="20"/>
        </w:rPr>
      </w:pPr>
      <w:r>
        <w:rPr>
          <w:rFonts w:ascii="Verdana" w:eastAsia="Verdana" w:hAnsi="Verdana" w:cs="Verdana"/>
          <w:sz w:val="20"/>
          <w:szCs w:val="20"/>
        </w:rPr>
        <w:t xml:space="preserve">Environment  </w:t>
      </w:r>
      <w:r>
        <w:rPr>
          <w:rFonts w:ascii="Verdana" w:eastAsia="Verdana" w:hAnsi="Verdana" w:cs="Verdana"/>
          <w:sz w:val="20"/>
          <w:szCs w:val="20"/>
        </w:rPr>
        <w:tab/>
      </w:r>
      <w:r>
        <w:rPr>
          <w:rFonts w:ascii="Verdana" w:eastAsia="Verdana" w:hAnsi="Verdana" w:cs="Verdana"/>
          <w:b/>
          <w:bCs/>
          <w:sz w:val="20"/>
          <w:szCs w:val="20"/>
        </w:rPr>
        <w:t>:   Java, Spring MVC, HTML, CSS, Java Script, and JSP</w:t>
      </w:r>
    </w:p>
    <w:p w:rsidR="00A73DFD" w:rsidP="00C66FA7">
      <w:pPr>
        <w:spacing w:line="360" w:lineRule="auto"/>
        <w:jc w:val="both"/>
        <w:rPr>
          <w:rFonts w:ascii="Verdana" w:eastAsia="Verdana" w:hAnsi="Verdana" w:cs="Verdana"/>
          <w:b/>
          <w:bCs/>
          <w:color w:val="1F497D" w:themeColor="text2"/>
          <w:sz w:val="20"/>
          <w:szCs w:val="20"/>
          <w:u w:val="single"/>
        </w:rPr>
      </w:pPr>
    </w:p>
    <w:p w:rsidR="004448A0" w:rsidRPr="00C66FA7" w:rsidP="00C66FA7">
      <w:pPr>
        <w:spacing w:line="360" w:lineRule="auto"/>
        <w:jc w:val="both"/>
        <w:rPr>
          <w:sz w:val="20"/>
          <w:szCs w:val="20"/>
        </w:rPr>
      </w:pPr>
      <w:r w:rsidRPr="00A9412D">
        <w:rPr>
          <w:rFonts w:ascii="Verdana" w:eastAsia="Verdana" w:hAnsi="Verdana" w:cs="Verdana"/>
          <w:b/>
          <w:bCs/>
          <w:color w:val="1F497D" w:themeColor="text2"/>
          <w:sz w:val="20"/>
          <w:szCs w:val="20"/>
          <w:u w:val="single"/>
        </w:rPr>
        <w:t>Description</w:t>
      </w:r>
      <w:r w:rsidR="00C9095F">
        <w:rPr>
          <w:rFonts w:ascii="Verdana" w:eastAsia="Verdana" w:hAnsi="Verdana" w:cs="Verdana"/>
          <w:b/>
          <w:bCs/>
          <w:color w:val="1F497D" w:themeColor="text2"/>
          <w:sz w:val="20"/>
          <w:szCs w:val="20"/>
        </w:rPr>
        <w:tab/>
        <w:t xml:space="preserve">: </w:t>
      </w:r>
      <w:r w:rsidRPr="00C9095F" w:rsidR="00C9095F">
        <w:rPr>
          <w:rFonts w:ascii="Verdana" w:eastAsia="Verdana" w:hAnsi="Verdana" w:cs="Verdana"/>
          <w:bCs/>
          <w:color w:val="000000" w:themeColor="text1"/>
          <w:sz w:val="20"/>
          <w:szCs w:val="20"/>
        </w:rPr>
        <w:t>Aldi</w:t>
      </w:r>
      <w:r w:rsidRPr="00C9095F" w:rsidR="00C9095F">
        <w:rPr>
          <w:rFonts w:ascii="Verdana" w:eastAsia="Verdana" w:hAnsi="Verdana" w:cs="Verdana"/>
          <w:bCs/>
          <w:color w:val="000000" w:themeColor="text1"/>
          <w:sz w:val="20"/>
          <w:szCs w:val="20"/>
        </w:rPr>
        <w:t xml:space="preserve"> is the common brand of two German family-owned discount supermarket chains with over 10,000 stores in 20 countries and an estimated combined turnover of more </w:t>
      </w:r>
      <w:r w:rsidRPr="00C9095F" w:rsidR="00C9095F">
        <w:rPr>
          <w:rFonts w:ascii="Verdana" w:eastAsia="Verdana" w:hAnsi="Verdana" w:cs="Verdana"/>
          <w:bCs/>
          <w:color w:val="000000" w:themeColor="text1"/>
          <w:sz w:val="20"/>
          <w:szCs w:val="20"/>
        </w:rPr>
        <w:t>than €50 billion. The chain was founded by brothers Karl and Theo Albrecht in 1946 when they took over their mother's store in Essen.</w:t>
      </w:r>
    </w:p>
    <w:p w:rsidR="004448A0" w:rsidP="004448A0">
      <w:pPr>
        <w:spacing w:line="360" w:lineRule="auto"/>
        <w:rPr>
          <w:sz w:val="20"/>
          <w:szCs w:val="20"/>
        </w:rPr>
      </w:pPr>
    </w:p>
    <w:p w:rsidR="00A73DFD">
      <w:pPr>
        <w:spacing w:line="360" w:lineRule="auto"/>
        <w:jc w:val="both"/>
        <w:rPr>
          <w:rFonts w:ascii="Verdana" w:eastAsia="Verdana" w:hAnsi="Verdana" w:cs="Verdana"/>
          <w:b/>
          <w:bCs/>
          <w:color w:val="1F497D" w:themeColor="text2"/>
          <w:sz w:val="20"/>
          <w:szCs w:val="20"/>
          <w:u w:val="single"/>
        </w:rPr>
      </w:pPr>
    </w:p>
    <w:p w:rsidR="005A3718" w:rsidRPr="00EF7F2F">
      <w:pPr>
        <w:spacing w:line="360" w:lineRule="auto"/>
        <w:jc w:val="both"/>
        <w:rPr>
          <w:color w:val="1F497D" w:themeColor="text2"/>
          <w:sz w:val="20"/>
          <w:szCs w:val="20"/>
        </w:rPr>
      </w:pPr>
      <w:r w:rsidRPr="00A9412D">
        <w:rPr>
          <w:rFonts w:ascii="Verdana" w:eastAsia="Verdana" w:hAnsi="Verdana" w:cs="Verdana"/>
          <w:b/>
          <w:bCs/>
          <w:color w:val="1F497D" w:themeColor="text2"/>
          <w:sz w:val="20"/>
          <w:szCs w:val="20"/>
          <w:u w:val="single"/>
        </w:rPr>
        <w:t>Responsibilities</w:t>
      </w:r>
      <w:r w:rsidR="00EF7F2F">
        <w:rPr>
          <w:rFonts w:ascii="Verdana" w:eastAsia="Verdana" w:hAnsi="Verdana" w:cs="Verdana"/>
          <w:b/>
          <w:bCs/>
          <w:color w:val="1F497D" w:themeColor="text2"/>
          <w:sz w:val="20"/>
          <w:szCs w:val="20"/>
        </w:rPr>
        <w:t>:</w:t>
      </w:r>
    </w:p>
    <w:p w:rsidR="005A3718" w:rsidRPr="00EF7F2F" w:rsidP="00EF7F2F">
      <w:pPr>
        <w:pStyle w:val="ListParagraph"/>
        <w:numPr>
          <w:ilvl w:val="0"/>
          <w:numId w:val="7"/>
        </w:numPr>
        <w:spacing w:line="360" w:lineRule="auto"/>
        <w:ind w:left="360"/>
        <w:jc w:val="both"/>
        <w:rPr>
          <w:sz w:val="20"/>
          <w:szCs w:val="20"/>
        </w:rPr>
      </w:pPr>
      <w:r w:rsidRPr="00EF7F2F">
        <w:rPr>
          <w:rFonts w:ascii="Verdana" w:eastAsia="Verdana" w:hAnsi="Verdana" w:cs="Verdana"/>
          <w:sz w:val="20"/>
          <w:szCs w:val="20"/>
        </w:rPr>
        <w:t>Understanding requirements.</w:t>
      </w:r>
    </w:p>
    <w:p w:rsidR="005A3718" w:rsidRPr="00EF7F2F" w:rsidP="00EF7F2F">
      <w:pPr>
        <w:pStyle w:val="ListParagraph"/>
        <w:numPr>
          <w:ilvl w:val="0"/>
          <w:numId w:val="7"/>
        </w:numPr>
        <w:spacing w:line="360" w:lineRule="auto"/>
        <w:ind w:left="360"/>
        <w:jc w:val="both"/>
        <w:rPr>
          <w:sz w:val="20"/>
          <w:szCs w:val="20"/>
        </w:rPr>
      </w:pPr>
      <w:r w:rsidRPr="00EF7F2F">
        <w:rPr>
          <w:rFonts w:ascii="Verdana" w:eastAsia="Verdana" w:hAnsi="Verdana" w:cs="Verdana"/>
          <w:sz w:val="20"/>
          <w:szCs w:val="20"/>
        </w:rPr>
        <w:t xml:space="preserve">Involved in developing Controller classes using </w:t>
      </w:r>
      <w:r w:rsidRPr="00EF7F2F" w:rsidR="003447CA">
        <w:rPr>
          <w:rFonts w:ascii="Verdana" w:eastAsia="Verdana" w:hAnsi="Verdana" w:cs="Verdana"/>
          <w:sz w:val="20"/>
          <w:szCs w:val="20"/>
        </w:rPr>
        <w:t>spring</w:t>
      </w:r>
      <w:r w:rsidRPr="00EF7F2F">
        <w:rPr>
          <w:rFonts w:ascii="Verdana" w:eastAsia="Verdana" w:hAnsi="Verdana" w:cs="Verdana"/>
          <w:sz w:val="20"/>
          <w:szCs w:val="20"/>
        </w:rPr>
        <w:t>.</w:t>
      </w:r>
    </w:p>
    <w:p w:rsidR="005A3718" w:rsidRPr="00EF7F2F" w:rsidP="00EF7F2F">
      <w:pPr>
        <w:pStyle w:val="ListParagraph"/>
        <w:numPr>
          <w:ilvl w:val="0"/>
          <w:numId w:val="7"/>
        </w:numPr>
        <w:spacing w:line="360" w:lineRule="auto"/>
        <w:ind w:left="360"/>
        <w:jc w:val="both"/>
        <w:rPr>
          <w:sz w:val="20"/>
          <w:szCs w:val="20"/>
        </w:rPr>
      </w:pPr>
      <w:r w:rsidRPr="00EF7F2F">
        <w:rPr>
          <w:rFonts w:ascii="Verdana" w:eastAsia="Verdana" w:hAnsi="Verdana" w:cs="Verdana"/>
          <w:sz w:val="20"/>
          <w:szCs w:val="20"/>
        </w:rPr>
        <w:t xml:space="preserve">Implemented the application using </w:t>
      </w:r>
      <w:r w:rsidRPr="00EF7F2F">
        <w:rPr>
          <w:rFonts w:ascii="Verdana" w:eastAsia="Verdana" w:hAnsi="Verdana" w:cs="Verdana"/>
          <w:b/>
          <w:bCs/>
          <w:sz w:val="20"/>
          <w:szCs w:val="20"/>
        </w:rPr>
        <w:t>Spring IOC,</w:t>
      </w:r>
      <w:r w:rsidR="004448A0">
        <w:rPr>
          <w:rFonts w:ascii="Verdana" w:eastAsia="Verdana" w:hAnsi="Verdana" w:cs="Verdana"/>
          <w:b/>
          <w:bCs/>
          <w:sz w:val="20"/>
          <w:szCs w:val="20"/>
        </w:rPr>
        <w:t xml:space="preserve"> Spring MVC</w:t>
      </w:r>
      <w:r w:rsidR="00D21E45">
        <w:rPr>
          <w:rFonts w:ascii="Verdana" w:eastAsia="Verdana" w:hAnsi="Verdana" w:cs="Verdana"/>
          <w:b/>
          <w:bCs/>
          <w:sz w:val="20"/>
          <w:szCs w:val="20"/>
        </w:rPr>
        <w:t xml:space="preserve"> </w:t>
      </w:r>
      <w:r w:rsidRPr="00EF7F2F" w:rsidR="00900F3D">
        <w:rPr>
          <w:rFonts w:ascii="Verdana" w:eastAsia="Verdana" w:hAnsi="Verdana" w:cs="Verdana"/>
          <w:b/>
          <w:bCs/>
          <w:sz w:val="20"/>
          <w:szCs w:val="20"/>
        </w:rPr>
        <w:t>and Hibernate</w:t>
      </w:r>
      <w:r w:rsidRPr="00EF7F2F" w:rsidR="00A173A0">
        <w:rPr>
          <w:rFonts w:ascii="Verdana" w:eastAsia="Verdana" w:hAnsi="Verdana" w:cs="Verdana"/>
          <w:b/>
          <w:bCs/>
          <w:sz w:val="20"/>
          <w:szCs w:val="20"/>
        </w:rPr>
        <w:t>.</w:t>
      </w:r>
    </w:p>
    <w:p w:rsidR="005A3718" w:rsidRPr="00EF7F2F" w:rsidP="00EF7F2F">
      <w:pPr>
        <w:pStyle w:val="ListParagraph"/>
        <w:numPr>
          <w:ilvl w:val="0"/>
          <w:numId w:val="7"/>
        </w:numPr>
        <w:spacing w:line="360" w:lineRule="auto"/>
        <w:ind w:left="360"/>
        <w:jc w:val="both"/>
        <w:rPr>
          <w:sz w:val="20"/>
          <w:szCs w:val="20"/>
        </w:rPr>
      </w:pPr>
      <w:r w:rsidRPr="00EF7F2F">
        <w:rPr>
          <w:rFonts w:ascii="Verdana" w:eastAsia="Verdana" w:hAnsi="Verdana" w:cs="Verdana"/>
          <w:sz w:val="20"/>
          <w:szCs w:val="20"/>
        </w:rPr>
        <w:t xml:space="preserve">Developed UI Layer for the application using </w:t>
      </w:r>
      <w:r w:rsidR="004448A0">
        <w:rPr>
          <w:rFonts w:ascii="Verdana" w:eastAsia="Verdana" w:hAnsi="Verdana" w:cs="Verdana"/>
          <w:b/>
          <w:bCs/>
          <w:sz w:val="20"/>
          <w:szCs w:val="20"/>
        </w:rPr>
        <w:t>HTML, CSS.</w:t>
      </w:r>
    </w:p>
    <w:p w:rsidR="005A3718" w:rsidRPr="00EF7F2F" w:rsidP="00EF7F2F">
      <w:pPr>
        <w:pStyle w:val="ListParagraph"/>
        <w:numPr>
          <w:ilvl w:val="0"/>
          <w:numId w:val="7"/>
        </w:numPr>
        <w:spacing w:line="360" w:lineRule="auto"/>
        <w:ind w:left="360"/>
        <w:jc w:val="both"/>
        <w:rPr>
          <w:sz w:val="20"/>
          <w:szCs w:val="20"/>
        </w:rPr>
      </w:pPr>
      <w:r w:rsidRPr="00EF7F2F">
        <w:rPr>
          <w:rFonts w:ascii="Verdana" w:eastAsia="Verdana" w:hAnsi="Verdana" w:cs="Verdana"/>
          <w:sz w:val="20"/>
          <w:szCs w:val="20"/>
        </w:rPr>
        <w:t xml:space="preserve">Configured and Deployed application on </w:t>
      </w:r>
      <w:r w:rsidR="004448A0">
        <w:rPr>
          <w:rFonts w:ascii="Verdana" w:eastAsia="Verdana" w:hAnsi="Verdana" w:cs="Verdana"/>
          <w:b/>
          <w:bCs/>
          <w:sz w:val="20"/>
          <w:szCs w:val="20"/>
        </w:rPr>
        <w:t>TOMCAT</w:t>
      </w:r>
      <w:r w:rsidRPr="00EF7F2F">
        <w:rPr>
          <w:rFonts w:ascii="Verdana" w:eastAsia="Verdana" w:hAnsi="Verdana" w:cs="Verdana"/>
          <w:b/>
          <w:bCs/>
          <w:sz w:val="20"/>
          <w:szCs w:val="20"/>
        </w:rPr>
        <w:t xml:space="preserve"> Server </w:t>
      </w:r>
      <w:r w:rsidRPr="00EF7F2F" w:rsidR="002013AE">
        <w:rPr>
          <w:rFonts w:ascii="Verdana" w:eastAsia="Verdana" w:hAnsi="Verdana" w:cs="Verdana"/>
          <w:sz w:val="20"/>
          <w:szCs w:val="20"/>
        </w:rPr>
        <w:t>in Windows</w:t>
      </w:r>
      <w:r w:rsidRPr="00EF7F2F">
        <w:rPr>
          <w:rFonts w:ascii="Verdana" w:eastAsia="Verdana" w:hAnsi="Verdana" w:cs="Verdana"/>
          <w:sz w:val="20"/>
          <w:szCs w:val="20"/>
        </w:rPr>
        <w:t xml:space="preserve"> environment.</w:t>
      </w:r>
    </w:p>
    <w:p w:rsidR="005A3718" w:rsidRPr="00EF7F2F" w:rsidP="00EF7F2F">
      <w:pPr>
        <w:pStyle w:val="ListParagraph"/>
        <w:numPr>
          <w:ilvl w:val="0"/>
          <w:numId w:val="7"/>
        </w:numPr>
        <w:spacing w:line="360" w:lineRule="auto"/>
        <w:ind w:left="360"/>
        <w:jc w:val="both"/>
        <w:rPr>
          <w:sz w:val="20"/>
          <w:szCs w:val="20"/>
        </w:rPr>
      </w:pPr>
      <w:r w:rsidRPr="00EF7F2F">
        <w:rPr>
          <w:rFonts w:ascii="Verdana" w:eastAsia="Verdana" w:hAnsi="Verdana" w:cs="Verdana"/>
          <w:sz w:val="20"/>
          <w:szCs w:val="20"/>
        </w:rPr>
        <w:t xml:space="preserve">Implemented curd operations using </w:t>
      </w:r>
      <w:r w:rsidRPr="004448A0">
        <w:rPr>
          <w:rFonts w:ascii="Verdana" w:eastAsia="Verdana" w:hAnsi="Verdana" w:cs="Verdana"/>
          <w:b/>
          <w:sz w:val="20"/>
          <w:szCs w:val="20"/>
        </w:rPr>
        <w:t xml:space="preserve">Rest </w:t>
      </w:r>
      <w:r w:rsidRPr="004448A0" w:rsidR="004448A0">
        <w:rPr>
          <w:rFonts w:ascii="Verdana" w:eastAsia="Verdana" w:hAnsi="Verdana" w:cs="Verdana"/>
          <w:b/>
          <w:sz w:val="20"/>
          <w:szCs w:val="20"/>
        </w:rPr>
        <w:t>API</w:t>
      </w:r>
      <w:r w:rsidRPr="00EF7F2F">
        <w:rPr>
          <w:rFonts w:ascii="Verdana" w:eastAsia="Verdana" w:hAnsi="Verdana" w:cs="Verdana"/>
          <w:sz w:val="20"/>
          <w:szCs w:val="20"/>
        </w:rPr>
        <w:t>.</w:t>
      </w:r>
    </w:p>
    <w:p w:rsidR="005A3718" w:rsidRPr="00EF7F2F" w:rsidP="00EF7F2F">
      <w:pPr>
        <w:pStyle w:val="ListParagraph"/>
        <w:numPr>
          <w:ilvl w:val="0"/>
          <w:numId w:val="7"/>
        </w:numPr>
        <w:spacing w:line="360" w:lineRule="auto"/>
        <w:ind w:left="360"/>
        <w:jc w:val="both"/>
        <w:rPr>
          <w:sz w:val="20"/>
          <w:szCs w:val="20"/>
        </w:rPr>
      </w:pPr>
      <w:r w:rsidRPr="00EF7F2F">
        <w:rPr>
          <w:rFonts w:ascii="Verdana" w:eastAsia="Verdana" w:hAnsi="Verdana" w:cs="Verdana"/>
          <w:sz w:val="20"/>
          <w:szCs w:val="20"/>
        </w:rPr>
        <w:t xml:space="preserve">Involved in development of a </w:t>
      </w:r>
      <w:r w:rsidR="004448A0">
        <w:rPr>
          <w:rFonts w:ascii="Verdana" w:eastAsia="Verdana" w:hAnsi="Verdana" w:cs="Verdana"/>
          <w:b/>
          <w:bCs/>
          <w:sz w:val="20"/>
          <w:szCs w:val="20"/>
        </w:rPr>
        <w:t>Spring MVC</w:t>
      </w:r>
      <w:r w:rsidRPr="00EF7F2F">
        <w:rPr>
          <w:rFonts w:ascii="Verdana" w:eastAsia="Verdana" w:hAnsi="Verdana" w:cs="Verdana"/>
          <w:sz w:val="20"/>
          <w:szCs w:val="20"/>
        </w:rPr>
        <w:t xml:space="preserve"> based </w:t>
      </w:r>
      <w:r w:rsidRPr="00EF7F2F">
        <w:rPr>
          <w:rFonts w:ascii="Verdana" w:eastAsia="Verdana" w:hAnsi="Verdana" w:cs="Verdana"/>
          <w:b/>
          <w:bCs/>
          <w:sz w:val="20"/>
          <w:szCs w:val="20"/>
        </w:rPr>
        <w:t>RESTFUL</w:t>
      </w:r>
      <w:r w:rsidRPr="00EF7F2F">
        <w:rPr>
          <w:rFonts w:ascii="Verdana" w:eastAsia="Verdana" w:hAnsi="Verdana" w:cs="Verdana"/>
          <w:sz w:val="20"/>
          <w:szCs w:val="20"/>
        </w:rPr>
        <w:t xml:space="preserve"> service to fetch data.</w:t>
      </w:r>
    </w:p>
    <w:p w:rsidR="005A3718" w:rsidRPr="00EF7F2F" w:rsidP="00EF7F2F">
      <w:pPr>
        <w:pStyle w:val="ListParagraph"/>
        <w:numPr>
          <w:ilvl w:val="0"/>
          <w:numId w:val="7"/>
        </w:numPr>
        <w:spacing w:line="360" w:lineRule="auto"/>
        <w:ind w:left="360"/>
        <w:jc w:val="both"/>
        <w:rPr>
          <w:sz w:val="20"/>
          <w:szCs w:val="20"/>
        </w:rPr>
      </w:pPr>
      <w:r w:rsidRPr="00EF7F2F">
        <w:rPr>
          <w:rFonts w:ascii="Verdana" w:eastAsia="Verdana" w:hAnsi="Verdana" w:cs="Verdana"/>
          <w:sz w:val="20"/>
          <w:szCs w:val="20"/>
        </w:rPr>
        <w:t xml:space="preserve">Used Rest client - </w:t>
      </w:r>
      <w:r w:rsidRPr="00EF7F2F">
        <w:rPr>
          <w:rFonts w:ascii="Verdana" w:eastAsia="Verdana" w:hAnsi="Verdana" w:cs="Verdana"/>
          <w:b/>
          <w:bCs/>
          <w:sz w:val="20"/>
          <w:szCs w:val="20"/>
        </w:rPr>
        <w:t xml:space="preserve">POSTMAN </w:t>
      </w:r>
      <w:r w:rsidRPr="00EF7F2F">
        <w:rPr>
          <w:rFonts w:ascii="Verdana" w:eastAsia="Verdana" w:hAnsi="Verdana" w:cs="Verdana"/>
          <w:sz w:val="20"/>
          <w:szCs w:val="20"/>
        </w:rPr>
        <w:t>to test REST API services.</w:t>
      </w:r>
    </w:p>
    <w:p w:rsidR="005A3718" w:rsidRPr="00EF7F2F" w:rsidP="00EF7F2F">
      <w:pPr>
        <w:pStyle w:val="ListParagraph"/>
        <w:numPr>
          <w:ilvl w:val="0"/>
          <w:numId w:val="7"/>
        </w:numPr>
        <w:spacing w:line="360" w:lineRule="auto"/>
        <w:ind w:left="360"/>
        <w:jc w:val="both"/>
        <w:rPr>
          <w:sz w:val="20"/>
          <w:szCs w:val="20"/>
        </w:rPr>
      </w:pPr>
      <w:r w:rsidRPr="00EF7F2F">
        <w:rPr>
          <w:rFonts w:ascii="Verdana" w:eastAsia="Verdana" w:hAnsi="Verdana" w:cs="Verdana"/>
          <w:sz w:val="20"/>
          <w:szCs w:val="20"/>
        </w:rPr>
        <w:t>Involvement in the usage of MVC design pattern</w:t>
      </w:r>
    </w:p>
    <w:p w:rsidR="005A3718" w:rsidRPr="00EF7F2F" w:rsidP="00EF7F2F">
      <w:pPr>
        <w:pStyle w:val="ListParagraph"/>
        <w:numPr>
          <w:ilvl w:val="0"/>
          <w:numId w:val="7"/>
        </w:numPr>
        <w:spacing w:line="360" w:lineRule="auto"/>
        <w:ind w:left="360"/>
        <w:jc w:val="both"/>
        <w:rPr>
          <w:sz w:val="20"/>
          <w:szCs w:val="20"/>
        </w:rPr>
      </w:pPr>
      <w:r w:rsidRPr="00EF7F2F">
        <w:rPr>
          <w:rFonts w:ascii="Verdana" w:eastAsia="Verdana" w:hAnsi="Verdana" w:cs="Verdana"/>
          <w:sz w:val="20"/>
          <w:szCs w:val="20"/>
        </w:rPr>
        <w:t>Object Creation and injection is done using Spring IOC mechanism.</w:t>
      </w:r>
    </w:p>
    <w:p w:rsidR="00944B44" w:rsidRPr="00114B07" w:rsidP="00944B44">
      <w:pPr>
        <w:pStyle w:val="ListParagraph"/>
        <w:numPr>
          <w:ilvl w:val="0"/>
          <w:numId w:val="7"/>
        </w:numPr>
        <w:spacing w:line="360" w:lineRule="auto"/>
        <w:ind w:left="360"/>
        <w:jc w:val="both"/>
        <w:rPr>
          <w:sz w:val="20"/>
          <w:szCs w:val="20"/>
        </w:rPr>
      </w:pPr>
      <w:r w:rsidRPr="00EF7F2F">
        <w:rPr>
          <w:rFonts w:ascii="Verdana" w:eastAsia="Verdana" w:hAnsi="Verdana" w:cs="Verdana"/>
          <w:sz w:val="20"/>
          <w:szCs w:val="20"/>
        </w:rPr>
        <w:t>Implemented O-R mapping operations using</w:t>
      </w:r>
      <w:r w:rsidRPr="00EF7F2F" w:rsidR="00EF7F2F">
        <w:rPr>
          <w:rFonts w:ascii="Verdana" w:eastAsia="Verdana" w:hAnsi="Verdana" w:cs="Verdana"/>
          <w:sz w:val="20"/>
          <w:szCs w:val="20"/>
        </w:rPr>
        <w:t> </w:t>
      </w:r>
      <w:r w:rsidRPr="004448A0" w:rsidR="004448A0">
        <w:rPr>
          <w:rFonts w:ascii="Verdana" w:eastAsia="Verdana" w:hAnsi="Verdana" w:cs="Verdana"/>
          <w:b/>
          <w:sz w:val="20"/>
          <w:szCs w:val="20"/>
        </w:rPr>
        <w:t>HIBERNATE</w:t>
      </w:r>
      <w:r w:rsidR="004448A0">
        <w:rPr>
          <w:rFonts w:ascii="Verdana" w:eastAsia="Verdana" w:hAnsi="Verdana" w:cs="Verdana"/>
          <w:sz w:val="20"/>
          <w:szCs w:val="20"/>
        </w:rPr>
        <w:t xml:space="preserve"> with </w:t>
      </w:r>
      <w:r w:rsidRPr="004448A0" w:rsidR="004448A0">
        <w:rPr>
          <w:rFonts w:ascii="Verdana" w:eastAsia="Verdana" w:hAnsi="Verdana" w:cs="Verdana"/>
          <w:b/>
          <w:sz w:val="20"/>
          <w:szCs w:val="20"/>
        </w:rPr>
        <w:t>JPA</w:t>
      </w:r>
      <w:r w:rsidR="00487306">
        <w:rPr>
          <w:rFonts w:ascii="Verdana" w:eastAsia="Verdana" w:hAnsi="Verdana" w:cs="Verdana"/>
          <w:b/>
          <w:sz w:val="20"/>
          <w:szCs w:val="20"/>
        </w:rPr>
        <w:t xml:space="preserve"> </w:t>
      </w:r>
      <w:r w:rsidRPr="00EF7F2F" w:rsidR="00EF7F2F">
        <w:rPr>
          <w:rFonts w:ascii="Verdana" w:eastAsia="Verdana" w:hAnsi="Verdana" w:cs="Verdana"/>
          <w:sz w:val="20"/>
          <w:szCs w:val="20"/>
        </w:rPr>
        <w:t>Annotation</w:t>
      </w:r>
    </w:p>
    <w:p w:rsidR="00C66FA7" w:rsidP="006551BC">
      <w:pPr>
        <w:pBdr>
          <w:top w:val="nil"/>
          <w:left w:val="nil"/>
          <w:bottom w:val="nil"/>
          <w:right w:val="nil"/>
          <w:between w:val="nil"/>
        </w:pBdr>
        <w:spacing w:line="360" w:lineRule="auto"/>
        <w:jc w:val="both"/>
        <w:rPr>
          <w:rFonts w:ascii="Cambria" w:eastAsia="Cambria" w:hAnsi="Cambria" w:cs="Cambria"/>
          <w:sz w:val="22"/>
          <w:szCs w:val="22"/>
          <w:lang w:eastAsia="en-GB"/>
        </w:rPr>
      </w:pPr>
    </w:p>
    <w:p w:rsidR="00C66FA7" w:rsidRPr="00C52D1F" w:rsidP="00CE6B3F">
      <w:pPr>
        <w:pBdr>
          <w:top w:val="nil"/>
          <w:left w:val="nil"/>
          <w:bottom w:val="nil"/>
          <w:right w:val="nil"/>
          <w:between w:val="nil"/>
        </w:pBdr>
        <w:spacing w:line="360" w:lineRule="auto"/>
        <w:ind w:left="7200" w:firstLine="720"/>
        <w:jc w:val="both"/>
        <w:rPr>
          <w:rFonts w:ascii="Cambria" w:eastAsia="Cambria" w:hAnsi="Cambria" w:cs="Cambria"/>
          <w:sz w:val="22"/>
          <w:szCs w:val="22"/>
          <w:lang w:eastAsia="en-GB"/>
        </w:rPr>
      </w:pPr>
      <w:r>
        <w:rPr>
          <w:rFonts w:ascii="Cambria" w:eastAsia="Cambria" w:hAnsi="Cambria" w:cs="Cambria"/>
          <w:sz w:val="22"/>
          <w:szCs w:val="22"/>
          <w:lang w:eastAsia="en-GB"/>
        </w:rPr>
        <w:t>(Siva Kumar</w:t>
      </w:r>
      <w:r>
        <w:rPr>
          <w:rFonts w:ascii="Cambria" w:eastAsia="Cambria" w:hAnsi="Cambria" w:cs="Cambria"/>
          <w:sz w:val="22"/>
          <w:szCs w:val="22"/>
          <w:lang w:eastAsia="en-GB"/>
        </w:rPr>
        <w:t>)</w:t>
      </w:r>
    </w:p>
    <w:p w:rsidR="006551BC" w:rsidRPr="00C52D1F" w:rsidP="006551BC">
      <w:pPr>
        <w:pBdr>
          <w:top w:val="nil"/>
          <w:left w:val="nil"/>
          <w:bottom w:val="nil"/>
          <w:right w:val="nil"/>
          <w:between w:val="nil"/>
        </w:pBdr>
        <w:spacing w:line="360" w:lineRule="auto"/>
        <w:jc w:val="both"/>
        <w:rPr>
          <w:rFonts w:ascii="Cambria" w:eastAsia="Cambria" w:hAnsi="Cambria" w:cs="Cambria"/>
          <w:sz w:val="22"/>
          <w:szCs w:val="22"/>
          <w:lang w:eastAsia="en-GB"/>
        </w:rPr>
      </w:pPr>
    </w:p>
    <w:p w:rsidR="005A3718" w:rsidRPr="004D3EE5" w:rsidP="006551BC">
      <w:pPr>
        <w:tabs>
          <w:tab w:val="left" w:pos="720"/>
          <w:tab w:val="left" w:pos="1440"/>
          <w:tab w:val="left" w:pos="2160"/>
          <w:tab w:val="left" w:pos="2880"/>
          <w:tab w:val="left" w:pos="8250"/>
        </w:tabs>
        <w:spacing w:before="29" w:after="29" w:line="200" w:lineRule="atLeast"/>
        <w:jc w:val="both"/>
        <w:rPr>
          <w:b/>
        </w:rPr>
      </w:pPr>
      <w:r>
        <w:rPr>
          <w:rFonts w:ascii="Cambria" w:eastAsia="Cambria" w:hAnsi="Cambria" w:cs="Cambria"/>
          <w:sz w:val="22"/>
          <w:szCs w:val="22"/>
          <w:lang w:eastAsia="en-GB"/>
        </w:rPr>
        <w:tab/>
      </w:r>
      <w:r>
        <w:rPr>
          <w:rFonts w:ascii="Cambria" w:eastAsia="Cambria" w:hAnsi="Cambria" w:cs="Cambria"/>
          <w:sz w:val="22"/>
          <w:szCs w:val="22"/>
          <w:lang w:eastAsia="en-GB"/>
        </w:rPr>
        <w:tab/>
      </w:r>
      <w:r>
        <w:rPr>
          <w:rFonts w:ascii="Cambria" w:eastAsia="Cambria" w:hAnsi="Cambria" w:cs="Cambria"/>
          <w:sz w:val="22"/>
          <w:szCs w:val="22"/>
          <w:lang w:eastAsia="en-GB"/>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C66FA7">
      <w:headerReference w:type="even" r:id="rId6"/>
      <w:headerReference w:type="default" r:id="rId7"/>
      <w:footerReference w:type="even" r:id="rId8"/>
      <w:footerReference w:type="default" r:id="rId9"/>
      <w:headerReference w:type="first" r:id="rId10"/>
      <w:footerReference w:type="first" r:id="rId11"/>
      <w:pgSz w:w="12240" w:h="15840"/>
      <w:pgMar w:top="1080" w:right="1170" w:bottom="1440" w:left="1260" w:header="720" w:footer="720" w:gutter="0"/>
      <w:pgBorders w:offsetFrom="page">
        <w:lef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925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925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9252B">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925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A7E88" w:rsidRPr="006176D3" w:rsidP="000E40B5">
    <w:pPr>
      <w:jc w:val="both"/>
      <w:rPr>
        <w:color w:val="1F497D" w:themeColor="text2"/>
        <w:sz w:val="22"/>
        <w:szCs w:val="22"/>
      </w:rPr>
    </w:pPr>
    <w:r>
      <w:rPr>
        <w:rFonts w:ascii="Verdana" w:eastAsia="Verdana" w:hAnsi="Verdana" w:cs="Verdana"/>
        <w:b/>
        <w:bCs/>
        <w:color w:val="1F497D" w:themeColor="text2"/>
        <w:sz w:val="22"/>
        <w:szCs w:val="22"/>
      </w:rPr>
      <w:t>Siva Kumar B</w:t>
    </w:r>
    <w:r w:rsidRPr="006176D3">
      <w:rPr>
        <w:rFonts w:ascii="Verdana" w:eastAsia="Verdana" w:hAnsi="Verdana" w:cs="Verdana"/>
        <w:b/>
        <w:bCs/>
        <w:color w:val="1F497D" w:themeColor="text2"/>
        <w:sz w:val="22"/>
        <w:szCs w:val="22"/>
      </w:rPr>
      <w:tab/>
    </w:r>
    <w:r w:rsidRPr="006176D3">
      <w:rPr>
        <w:rFonts w:ascii="Verdana" w:eastAsia="Verdana" w:hAnsi="Verdana" w:cs="Verdana"/>
        <w:b/>
        <w:bCs/>
        <w:color w:val="1F497D" w:themeColor="text2"/>
        <w:sz w:val="22"/>
        <w:szCs w:val="22"/>
      </w:rPr>
      <w:tab/>
    </w:r>
    <w:r w:rsidRPr="006176D3">
      <w:rPr>
        <w:rFonts w:ascii="Verdana" w:eastAsia="Verdana" w:hAnsi="Verdana" w:cs="Verdana"/>
        <w:b/>
        <w:bCs/>
        <w:color w:val="1F497D" w:themeColor="text2"/>
        <w:sz w:val="22"/>
        <w:szCs w:val="22"/>
      </w:rPr>
      <w:tab/>
    </w:r>
    <w:r w:rsidRPr="006176D3">
      <w:rPr>
        <w:rFonts w:ascii="Verdana" w:eastAsia="Verdana" w:hAnsi="Verdana" w:cs="Verdana"/>
        <w:b/>
        <w:bCs/>
        <w:color w:val="1F497D" w:themeColor="text2"/>
        <w:sz w:val="22"/>
        <w:szCs w:val="22"/>
      </w:rPr>
      <w:tab/>
    </w:r>
  </w:p>
  <w:p w:rsidR="000A7E88" w:rsidRPr="00C25D7A" w:rsidP="000E40B5">
    <w:pPr>
      <w:jc w:val="both"/>
      <w:rPr>
        <w:color w:val="1F497D" w:themeColor="text2"/>
        <w:sz w:val="20"/>
        <w:szCs w:val="20"/>
      </w:rPr>
    </w:pPr>
    <w:r>
      <w:rPr>
        <w:rFonts w:ascii="Verdana" w:eastAsia="Verdana" w:hAnsi="Verdana" w:cs="Verdana"/>
        <w:b/>
        <w:bCs/>
        <w:color w:val="1F497D" w:themeColor="text2"/>
        <w:sz w:val="20"/>
        <w:szCs w:val="20"/>
      </w:rPr>
      <w:t>+91-</w:t>
    </w:r>
    <w:r w:rsidR="00F9252B">
      <w:rPr>
        <w:rFonts w:ascii="Verdana" w:eastAsia="Verdana" w:hAnsi="Verdana" w:cs="Verdana"/>
        <w:b/>
        <w:bCs/>
        <w:color w:val="1F497D" w:themeColor="text2"/>
        <w:sz w:val="20"/>
        <w:szCs w:val="20"/>
      </w:rPr>
      <w:t>9666238345</w:t>
    </w:r>
    <w:r w:rsidRPr="00C25D7A">
      <w:rPr>
        <w:rFonts w:ascii="Verdana" w:eastAsia="Verdana" w:hAnsi="Verdana" w:cs="Verdana"/>
        <w:b/>
        <w:bCs/>
        <w:color w:val="1F497D" w:themeColor="text2"/>
        <w:sz w:val="20"/>
        <w:szCs w:val="20"/>
      </w:rPr>
      <w:tab/>
    </w:r>
    <w:r w:rsidRPr="00C25D7A">
      <w:rPr>
        <w:rFonts w:ascii="Verdana" w:eastAsia="Verdana" w:hAnsi="Verdana" w:cs="Verdana"/>
        <w:b/>
        <w:bCs/>
        <w:color w:val="1F497D" w:themeColor="text2"/>
        <w:sz w:val="20"/>
        <w:szCs w:val="20"/>
      </w:rPr>
      <w:tab/>
    </w:r>
  </w:p>
  <w:p w:rsidR="000A7E88" w:rsidRPr="00F9252B" w:rsidP="000E40B5">
    <w:pPr>
      <w:jc w:val="both"/>
      <w:rPr>
        <w:rFonts w:eastAsia="Verdana"/>
        <w:color w:val="1F497D" w:themeColor="text2"/>
        <w:sz w:val="22"/>
        <w:szCs w:val="22"/>
      </w:rPr>
    </w:pPr>
    <w:r w:rsidRPr="00F9252B">
      <w:rPr>
        <w:rFonts w:ascii="Verdana" w:eastAsia="Verdana" w:hAnsi="Verdana" w:cs="Verdana"/>
        <w:b/>
        <w:bCs/>
        <w:color w:val="1F497D" w:themeColor="text2"/>
        <w:sz w:val="22"/>
        <w:szCs w:val="22"/>
      </w:rPr>
      <w:t>Sivakumar.bodapati18</w:t>
    </w:r>
    <w:r>
      <w:rPr>
        <w:rFonts w:ascii="Verdana" w:eastAsia="Verdana" w:hAnsi="Verdana" w:cs="Verdana"/>
        <w:b/>
        <w:bCs/>
        <w:color w:val="1F497D" w:themeColor="text2"/>
        <w:sz w:val="22"/>
        <w:szCs w:val="22"/>
      </w:rPr>
      <w:t>@gmail.com</w:t>
    </w:r>
  </w:p>
  <w:p w:rsidR="000A7E88">
    <w:pPr>
      <w:pStyle w:val="Header"/>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925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Wingdings" w:hAnsi="Wingdings"/>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92626728"/>
    <w:lvl w:ilvl="0">
      <w:start w:val="1"/>
      <w:numFmt w:val="bullet"/>
      <w:lvlText w:val=""/>
      <w:lvlJc w:val="left"/>
      <w:pPr>
        <w:ind w:left="720" w:hanging="360"/>
      </w:pPr>
      <w:rPr>
        <w:rFonts w:ascii="Symbol" w:hAnsi="Symbol" w:hint="default"/>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21B6600"/>
    <w:multiLevelType w:val="hybridMultilevel"/>
    <w:tmpl w:val="95D6C34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7EA48F1"/>
    <w:multiLevelType w:val="hybridMultilevel"/>
    <w:tmpl w:val="F7CAB55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C5A19C5"/>
    <w:multiLevelType w:val="hybridMultilevel"/>
    <w:tmpl w:val="B2FE662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765269B"/>
    <w:multiLevelType w:val="hybridMultilevel"/>
    <w:tmpl w:val="CBF04F46"/>
    <w:lvl w:ilvl="0">
      <w:start w:val="1"/>
      <w:numFmt w:val="bullet"/>
      <w:lvlText w:val=""/>
      <w:lvlJc w:val="left"/>
      <w:pPr>
        <w:ind w:left="720" w:hanging="360"/>
      </w:pPr>
      <w:rPr>
        <w:rFonts w:ascii="Wingdings" w:hAnsi="Wingdings" w:hint="default"/>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294755FA"/>
    <w:multiLevelType w:val="hybridMultilevel"/>
    <w:tmpl w:val="3048A55E"/>
    <w:lvl w:ilvl="0">
      <w:start w:val="0"/>
      <w:numFmt w:val="bullet"/>
      <w:lvlText w:val=""/>
      <w:lvlJc w:val="left"/>
      <w:pPr>
        <w:ind w:left="765" w:hanging="405"/>
      </w:pPr>
      <w:rPr>
        <w:rFonts w:ascii="Wingdings" w:eastAsia="Wingdings" w:hAnsi="Wingdings" w:cs="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3D483D8A"/>
    <w:multiLevelType w:val="hybridMultilevel"/>
    <w:tmpl w:val="1930A5E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61D6268A"/>
    <w:multiLevelType w:val="hybridMultilevel"/>
    <w:tmpl w:val="1B8ADD4E"/>
    <w:lvl w:ilvl="0">
      <w:start w:val="0"/>
      <w:numFmt w:val="bullet"/>
      <w:lvlText w:val=""/>
      <w:lvlJc w:val="left"/>
      <w:pPr>
        <w:ind w:left="765" w:hanging="405"/>
      </w:pPr>
      <w:rPr>
        <w:rFonts w:ascii="Wingdings" w:eastAsia="Wingdings" w:hAnsi="Wingdings" w:cs="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6CDB6331"/>
    <w:multiLevelType w:val="hybridMultilevel"/>
    <w:tmpl w:val="271CC21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730B2BDF"/>
    <w:multiLevelType w:val="hybridMultilevel"/>
    <w:tmpl w:val="A4EEC86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7"/>
  </w:num>
  <w:num w:numId="6">
    <w:abstractNumId w:val="10"/>
  </w:num>
  <w:num w:numId="7">
    <w:abstractNumId w:val="12"/>
  </w:num>
  <w:num w:numId="8">
    <w:abstractNumId w:val="5"/>
  </w:num>
  <w:num w:numId="9">
    <w:abstractNumId w:val="8"/>
  </w:num>
  <w:num w:numId="10">
    <w:abstractNumId w:val="11"/>
  </w:num>
  <w:num w:numId="11">
    <w:abstractNumId w:val="9"/>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718"/>
    <w:rsid w:val="000127B6"/>
    <w:rsid w:val="00044A7C"/>
    <w:rsid w:val="00053F72"/>
    <w:rsid w:val="000871FE"/>
    <w:rsid w:val="00095486"/>
    <w:rsid w:val="000A7E88"/>
    <w:rsid w:val="000B5A29"/>
    <w:rsid w:val="000B5ED7"/>
    <w:rsid w:val="000C18E6"/>
    <w:rsid w:val="000E40B5"/>
    <w:rsid w:val="000E47EC"/>
    <w:rsid w:val="000F1018"/>
    <w:rsid w:val="00114B07"/>
    <w:rsid w:val="00126C62"/>
    <w:rsid w:val="00152951"/>
    <w:rsid w:val="001C0C6C"/>
    <w:rsid w:val="002013AE"/>
    <w:rsid w:val="002035D1"/>
    <w:rsid w:val="00217FA2"/>
    <w:rsid w:val="00260493"/>
    <w:rsid w:val="002C45C6"/>
    <w:rsid w:val="002D41A5"/>
    <w:rsid w:val="00331B3E"/>
    <w:rsid w:val="003447CA"/>
    <w:rsid w:val="00377311"/>
    <w:rsid w:val="003B5755"/>
    <w:rsid w:val="003C419A"/>
    <w:rsid w:val="003E3083"/>
    <w:rsid w:val="003E3E34"/>
    <w:rsid w:val="003E5635"/>
    <w:rsid w:val="00402B9A"/>
    <w:rsid w:val="00411983"/>
    <w:rsid w:val="00421D86"/>
    <w:rsid w:val="00430868"/>
    <w:rsid w:val="00441040"/>
    <w:rsid w:val="004448A0"/>
    <w:rsid w:val="00444B19"/>
    <w:rsid w:val="004452B3"/>
    <w:rsid w:val="00445B94"/>
    <w:rsid w:val="004664D6"/>
    <w:rsid w:val="00474559"/>
    <w:rsid w:val="00486B48"/>
    <w:rsid w:val="00487306"/>
    <w:rsid w:val="004A6C73"/>
    <w:rsid w:val="004D3EE5"/>
    <w:rsid w:val="004E5976"/>
    <w:rsid w:val="004F44A3"/>
    <w:rsid w:val="00506E74"/>
    <w:rsid w:val="00557CFD"/>
    <w:rsid w:val="005639A7"/>
    <w:rsid w:val="005A076B"/>
    <w:rsid w:val="005A3718"/>
    <w:rsid w:val="005E433A"/>
    <w:rsid w:val="006176D3"/>
    <w:rsid w:val="006551BC"/>
    <w:rsid w:val="0066237D"/>
    <w:rsid w:val="00680685"/>
    <w:rsid w:val="00685215"/>
    <w:rsid w:val="00693B1C"/>
    <w:rsid w:val="006C46B1"/>
    <w:rsid w:val="006E265C"/>
    <w:rsid w:val="006E4259"/>
    <w:rsid w:val="006F690E"/>
    <w:rsid w:val="00711AA6"/>
    <w:rsid w:val="00757694"/>
    <w:rsid w:val="007A465C"/>
    <w:rsid w:val="007D6AA0"/>
    <w:rsid w:val="007E0A56"/>
    <w:rsid w:val="00815E9F"/>
    <w:rsid w:val="0082149F"/>
    <w:rsid w:val="00823481"/>
    <w:rsid w:val="00833A05"/>
    <w:rsid w:val="00845F33"/>
    <w:rsid w:val="00851F42"/>
    <w:rsid w:val="008840C6"/>
    <w:rsid w:val="008C0436"/>
    <w:rsid w:val="00900F3D"/>
    <w:rsid w:val="00920639"/>
    <w:rsid w:val="00923698"/>
    <w:rsid w:val="0093217C"/>
    <w:rsid w:val="00933D3B"/>
    <w:rsid w:val="00944B44"/>
    <w:rsid w:val="009816F1"/>
    <w:rsid w:val="009878CE"/>
    <w:rsid w:val="009A65CB"/>
    <w:rsid w:val="00A00C1B"/>
    <w:rsid w:val="00A11F6A"/>
    <w:rsid w:val="00A145B7"/>
    <w:rsid w:val="00A173A0"/>
    <w:rsid w:val="00A23E10"/>
    <w:rsid w:val="00A3054C"/>
    <w:rsid w:val="00A34DD2"/>
    <w:rsid w:val="00A51118"/>
    <w:rsid w:val="00A672CC"/>
    <w:rsid w:val="00A73DFD"/>
    <w:rsid w:val="00A744A2"/>
    <w:rsid w:val="00A9412D"/>
    <w:rsid w:val="00A979AD"/>
    <w:rsid w:val="00B12C77"/>
    <w:rsid w:val="00B2522F"/>
    <w:rsid w:val="00B335CF"/>
    <w:rsid w:val="00B34772"/>
    <w:rsid w:val="00B55297"/>
    <w:rsid w:val="00BB0E1D"/>
    <w:rsid w:val="00BB389D"/>
    <w:rsid w:val="00BF2EB7"/>
    <w:rsid w:val="00C16D31"/>
    <w:rsid w:val="00C25D7A"/>
    <w:rsid w:val="00C34D80"/>
    <w:rsid w:val="00C52D1F"/>
    <w:rsid w:val="00C605C4"/>
    <w:rsid w:val="00C66FA7"/>
    <w:rsid w:val="00C9095F"/>
    <w:rsid w:val="00CB345C"/>
    <w:rsid w:val="00CB34D7"/>
    <w:rsid w:val="00CC0798"/>
    <w:rsid w:val="00CD1425"/>
    <w:rsid w:val="00CE4B88"/>
    <w:rsid w:val="00CE68D3"/>
    <w:rsid w:val="00CE6B3F"/>
    <w:rsid w:val="00D21E45"/>
    <w:rsid w:val="00D330FA"/>
    <w:rsid w:val="00D57A25"/>
    <w:rsid w:val="00D64AEF"/>
    <w:rsid w:val="00D87C3F"/>
    <w:rsid w:val="00DB05F1"/>
    <w:rsid w:val="00DB159F"/>
    <w:rsid w:val="00DB75FD"/>
    <w:rsid w:val="00DD7A9A"/>
    <w:rsid w:val="00E071A6"/>
    <w:rsid w:val="00E45DFC"/>
    <w:rsid w:val="00E64BC2"/>
    <w:rsid w:val="00E92BFF"/>
    <w:rsid w:val="00EF7F2F"/>
    <w:rsid w:val="00F102C5"/>
    <w:rsid w:val="00F16C52"/>
    <w:rsid w:val="00F30DCF"/>
    <w:rsid w:val="00F32EC7"/>
    <w:rsid w:val="00F45BC5"/>
    <w:rsid w:val="00F4675F"/>
    <w:rsid w:val="00F52AA6"/>
    <w:rsid w:val="00F67FE2"/>
    <w:rsid w:val="00F724E4"/>
    <w:rsid w:val="00F9252B"/>
    <w:rsid w:val="00FA5937"/>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24E4"/>
    <w:rPr>
      <w:color w:val="0000FF" w:themeColor="hyperlink"/>
      <w:u w:val="single"/>
    </w:rPr>
  </w:style>
  <w:style w:type="paragraph" w:styleId="ListParagraph">
    <w:name w:val="List Paragraph"/>
    <w:basedOn w:val="Normal"/>
    <w:uiPriority w:val="34"/>
    <w:qFormat/>
    <w:rsid w:val="00EF7F2F"/>
    <w:pPr>
      <w:ind w:left="720"/>
      <w:contextualSpacing/>
    </w:pPr>
  </w:style>
  <w:style w:type="table" w:styleId="TableGrid">
    <w:name w:val="Table Grid"/>
    <w:basedOn w:val="TableNormal"/>
    <w:uiPriority w:val="59"/>
    <w:rsid w:val="009206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A7E88"/>
    <w:pPr>
      <w:tabs>
        <w:tab w:val="center" w:pos="4680"/>
        <w:tab w:val="right" w:pos="9360"/>
      </w:tabs>
    </w:pPr>
  </w:style>
  <w:style w:type="character" w:customStyle="1" w:styleId="HeaderChar">
    <w:name w:val="Header Char"/>
    <w:basedOn w:val="DefaultParagraphFont"/>
    <w:link w:val="Header"/>
    <w:uiPriority w:val="99"/>
    <w:rsid w:val="000A7E88"/>
    <w:rPr>
      <w:sz w:val="24"/>
      <w:szCs w:val="24"/>
    </w:rPr>
  </w:style>
  <w:style w:type="paragraph" w:styleId="Footer">
    <w:name w:val="footer"/>
    <w:basedOn w:val="Normal"/>
    <w:link w:val="FooterChar"/>
    <w:uiPriority w:val="99"/>
    <w:unhideWhenUsed/>
    <w:rsid w:val="000A7E88"/>
    <w:pPr>
      <w:tabs>
        <w:tab w:val="center" w:pos="4680"/>
        <w:tab w:val="right" w:pos="9360"/>
      </w:tabs>
    </w:pPr>
  </w:style>
  <w:style w:type="character" w:customStyle="1" w:styleId="FooterChar">
    <w:name w:val="Footer Char"/>
    <w:basedOn w:val="DefaultParagraphFont"/>
    <w:link w:val="Footer"/>
    <w:uiPriority w:val="99"/>
    <w:rsid w:val="000A7E8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47cc14ab0bae665a9c43ad649f1bbc99134f530e18705c4458440321091b5b581108170116435a5c014356014b4450530401195c1333471b1b111445515e085943011503504e1c180c571833471b1b021640595e1543124a4b485d4637071f1b5b581b5b150b141051540d004a41084704454559545b074b125a420612105e090d034b10081105035d4a1e500558191b140714495e5a0a5342141b5c6&amp;docType=docx" TargetMode="Externa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E53CC-E7D0-4499-B035-6D86D5EDF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dc:creator>
  <cp:lastModifiedBy>SIVA</cp:lastModifiedBy>
  <cp:revision>6</cp:revision>
  <dcterms:created xsi:type="dcterms:W3CDTF">2022-09-12T10:10:00Z</dcterms:created>
  <dcterms:modified xsi:type="dcterms:W3CDTF">2022-09-12T10:56:00Z</dcterms:modified>
</cp:coreProperties>
</file>